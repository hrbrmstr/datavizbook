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686EA" w14:textId="77777777" w:rsidR="00A77B3E" w:rsidRDefault="00D97E64" w:rsidP="00C071CB">
      <w:pPr>
        <w:pStyle w:val="ChapterTitle"/>
      </w:pPr>
      <w:r>
        <w:t xml:space="preserve">Chapter 7: Finding Data Everywhere </w:t>
      </w:r>
    </w:p>
    <w:p w14:paraId="76A2A642" w14:textId="7491AA0F" w:rsidR="00A77B3E" w:rsidRDefault="00D97E64" w:rsidP="00C071CB">
      <w:pPr>
        <w:pStyle w:val="Epigraph"/>
      </w:pPr>
      <w:r>
        <w:t xml:space="preserve">In times like these when unemployment rates are up to 13%, income has fallen by 5% and suicide rates are climbing I get so angry that the government is wasting money on things like </w:t>
      </w:r>
      <w:r w:rsidR="00B90128">
        <w:t xml:space="preserve">the </w:t>
      </w:r>
      <w:r>
        <w:t>collection of statistics!</w:t>
      </w:r>
    </w:p>
    <w:p w14:paraId="58D11781" w14:textId="77777777" w:rsidR="00A77B3E" w:rsidRDefault="00D97E64" w:rsidP="00C071CB">
      <w:pPr>
        <w:pStyle w:val="EpigraphSource"/>
      </w:pPr>
      <w:r>
        <w:t xml:space="preserve">Hans Rosling, quoting a caller on a radio talk show, </w:t>
      </w:r>
      <w:r>
        <w:rPr>
          <w:i/>
          <w:iCs/>
        </w:rPr>
        <w:t>The Joy of Stats</w:t>
      </w:r>
    </w:p>
    <w:p w14:paraId="77BB9D66" w14:textId="3C546F55" w:rsidR="00B75DAF" w:rsidRDefault="00B75DAF" w:rsidP="00B75DAF">
      <w:pPr>
        <w:pStyle w:val="Para"/>
      </w:pPr>
      <w:r>
        <w:t>When organizations experience a security event, the</w:t>
      </w:r>
      <w:r w:rsidR="007E442E">
        <w:t>ir</w:t>
      </w:r>
      <w:r>
        <w:t xml:space="preserve"> natural reaction is to focus on getting back to normal</w:t>
      </w:r>
      <w:r w:rsidR="007E442E">
        <w:t xml:space="preserve"> as fast as possible</w:t>
      </w:r>
      <w:r>
        <w:t xml:space="preserve">.  They see the event as </w:t>
      </w:r>
      <w:r w:rsidR="007E442E">
        <w:t xml:space="preserve">a sign of failure or an embarrassment </w:t>
      </w:r>
      <w:r>
        <w:t>and everything they do is to minimize the i</w:t>
      </w:r>
      <w:r w:rsidR="007E442E">
        <w:t>mpact and put the event behind them</w:t>
      </w:r>
      <w:r>
        <w:t xml:space="preserve">.  </w:t>
      </w:r>
      <w:r w:rsidR="007E442E">
        <w:t xml:space="preserve">In that environment, </w:t>
      </w:r>
      <w:r>
        <w:t xml:space="preserve">an important </w:t>
      </w:r>
      <w:r w:rsidR="007E442E">
        <w:t xml:space="preserve">task is often overlooked and the </w:t>
      </w:r>
      <w:proofErr w:type="gramStart"/>
      <w:r w:rsidR="007E442E">
        <w:t>silver-lining</w:t>
      </w:r>
      <w:proofErr w:type="gramEnd"/>
      <w:r w:rsidR="007E442E">
        <w:t xml:space="preserve"> is often missed.  During such an event, </w:t>
      </w:r>
      <w:r>
        <w:t xml:space="preserve">a rich set of a data </w:t>
      </w:r>
      <w:r w:rsidR="007E442E">
        <w:t>is</w:t>
      </w:r>
      <w:r>
        <w:t xml:space="preserve"> generated</w:t>
      </w:r>
      <w:r w:rsidR="007E442E">
        <w:t xml:space="preserve"> and just waiting to be collected and analyzed.  Think of it, i</w:t>
      </w:r>
      <w:r>
        <w:t>f we</w:t>
      </w:r>
      <w:r w:rsidR="007E442E">
        <w:t xml:space="preserve"> could somehow gather that data, make sense of it, perhaps even compare and contrast it with other security events, </w:t>
      </w:r>
      <w:r>
        <w:t xml:space="preserve">we could learn how we </w:t>
      </w:r>
      <w:r w:rsidR="007E442E">
        <w:t xml:space="preserve">may </w:t>
      </w:r>
      <w:r>
        <w:t xml:space="preserve">prevent the next </w:t>
      </w:r>
      <w:r w:rsidR="007E442E">
        <w:t xml:space="preserve">attacker.  Maybe even more than that, perhaps we could identify trends and patterns, enough so that we could address multiple common attacks with a single project. </w:t>
      </w:r>
      <w:r>
        <w:t xml:space="preserve">Achieving that kind of benefit is the goal of this chapter, we want to figure out what data to collect and how we can collect </w:t>
      </w:r>
      <w:r w:rsidR="007E442E">
        <w:t xml:space="preserve">and manage </w:t>
      </w:r>
      <w:r>
        <w:t xml:space="preserve">it.  We will also discuss how we can analyze this data and even share it to get the most benefit from the data. </w:t>
      </w:r>
    </w:p>
    <w:p w14:paraId="2BAD613C" w14:textId="5946B486" w:rsidR="003544D3" w:rsidRDefault="007E442E" w:rsidP="00376F36">
      <w:pPr>
        <w:pStyle w:val="Para"/>
      </w:pPr>
      <w:r>
        <w:t xml:space="preserve">In order to tackle the challenge of learning from breach data, we’re going to leverage the </w:t>
      </w:r>
      <w:r w:rsidR="00815D71" w:rsidRPr="00815D71">
        <w:rPr>
          <w:bCs/>
        </w:rPr>
        <w:t>Vocabulary for Event Recording and Incident Sharing</w:t>
      </w:r>
      <w:r w:rsidR="00815D71">
        <w:rPr>
          <w:bCs/>
        </w:rPr>
        <w:t xml:space="preserve"> (</w:t>
      </w:r>
      <w:r>
        <w:t>VERIS</w:t>
      </w:r>
      <w:r w:rsidR="00815D71">
        <w:t>)</w:t>
      </w:r>
      <w:r>
        <w:t xml:space="preserve"> framework</w:t>
      </w:r>
      <w:r w:rsidR="003544D3">
        <w:t xml:space="preserve">.  </w:t>
      </w:r>
      <w:r w:rsidR="00376F36">
        <w:t>One of the authors of this book (Jay) and t</w:t>
      </w:r>
      <w:r w:rsidR="003544D3">
        <w:t>he RISK team at Verizon have</w:t>
      </w:r>
      <w:r w:rsidR="00815D71">
        <w:t xml:space="preserve"> been developing</w:t>
      </w:r>
      <w:r w:rsidR="00376F36">
        <w:t xml:space="preserve"> and evolving</w:t>
      </w:r>
      <w:r w:rsidR="00815D71">
        <w:t xml:space="preserve"> VERIS in order to produce </w:t>
      </w:r>
      <w:r w:rsidR="003544D3">
        <w:t>there</w:t>
      </w:r>
      <w:r w:rsidR="00815D71">
        <w:t xml:space="preserve"> Data Breach Investigation Report</w:t>
      </w:r>
      <w:r w:rsidR="003544D3">
        <w:t xml:space="preserve"> (DBIR)</w:t>
      </w:r>
      <w:r w:rsidR="003544D3">
        <w:rPr>
          <w:rStyle w:val="FootnoteReference"/>
        </w:rPr>
        <w:footnoteReference w:id="1"/>
      </w:r>
      <w:r w:rsidR="00815D71">
        <w:t xml:space="preserve">. </w:t>
      </w:r>
      <w:r w:rsidR="00376F36">
        <w:t xml:space="preserve">  In an effort to promote adoption and use, Verizon has opened up VERIS and all the details of its use </w:t>
      </w:r>
      <w:r w:rsidR="003544D3">
        <w:t xml:space="preserve">and implementation </w:t>
      </w:r>
      <w:r w:rsidR="00376F36">
        <w:t xml:space="preserve">are hosted at </w:t>
      </w:r>
      <w:hyperlink r:id="rId8" w:history="1">
        <w:r w:rsidR="00376F36" w:rsidRPr="00E15C72">
          <w:rPr>
            <w:rStyle w:val="Hyperlink"/>
            <w:rFonts w:ascii="Courier New" w:hAnsi="Courier New"/>
            <w:noProof/>
          </w:rPr>
          <w:t>http://veriscommunity.net</w:t>
        </w:r>
      </w:hyperlink>
      <w:r w:rsidR="00376F36">
        <w:t xml:space="preserve">.  We won’t </w:t>
      </w:r>
      <w:r w:rsidR="003544D3">
        <w:t>just</w:t>
      </w:r>
      <w:r w:rsidR="00376F36">
        <w:t xml:space="preserve"> be focusing on </w:t>
      </w:r>
      <w:r w:rsidR="003544D3">
        <w:t xml:space="preserve">implementing </w:t>
      </w:r>
      <w:r w:rsidR="00376F36">
        <w:t>VERIS though</w:t>
      </w:r>
      <w:r w:rsidR="003544D3">
        <w:t>.  We will us</w:t>
      </w:r>
      <w:r w:rsidR="00376F36">
        <w:t xml:space="preserve">e it as a foundation and </w:t>
      </w:r>
      <w:r w:rsidR="003544D3">
        <w:t xml:space="preserve">case </w:t>
      </w:r>
      <w:r w:rsidR="003544D3">
        <w:lastRenderedPageBreak/>
        <w:t>study as</w:t>
      </w:r>
      <w:r w:rsidR="00376F36">
        <w:t xml:space="preserve"> </w:t>
      </w:r>
      <w:r w:rsidR="003544D3">
        <w:t xml:space="preserve">we </w:t>
      </w:r>
      <w:r w:rsidR="00376F36">
        <w:t xml:space="preserve">discuss developing a data collection and analysis effort </w:t>
      </w:r>
      <w:r w:rsidR="003544D3">
        <w:t>for</w:t>
      </w:r>
      <w:r w:rsidR="00376F36">
        <w:t xml:space="preserve"> breach data.</w:t>
      </w:r>
    </w:p>
    <w:p w14:paraId="5D880834" w14:textId="7CBCB36A" w:rsidR="00C071CB" w:rsidRDefault="003544D3" w:rsidP="00B020D2">
      <w:pPr>
        <w:pStyle w:val="Para"/>
      </w:pPr>
      <w:r>
        <w:t xml:space="preserve">Besides being an open framework, using VERIS as a case study has another benefit.  There is a </w:t>
      </w:r>
      <w:r w:rsidR="00BB14F5">
        <w:t xml:space="preserve">project called the </w:t>
      </w:r>
      <w:r>
        <w:t xml:space="preserve">VERIS Community Database (VCDB), which offers a </w:t>
      </w:r>
      <w:r w:rsidR="00BB14F5">
        <w:t xml:space="preserve">free and </w:t>
      </w:r>
      <w:r>
        <w:t>downloadable data set of publicly disclosed security events using the VERIS format.  This means we’ll have thousands of VERIS record</w:t>
      </w:r>
      <w:r w:rsidR="00BB14F5">
        <w:t>s we can download and analyze throughout</w:t>
      </w:r>
      <w:r>
        <w:t xml:space="preserve"> this chapter.  </w:t>
      </w:r>
      <w:r w:rsidR="00BB14F5">
        <w:t xml:space="preserve">At the time of this writing, VCDB is being housed at </w:t>
      </w:r>
      <w:proofErr w:type="spellStart"/>
      <w:r w:rsidR="00BB14F5">
        <w:t>Github</w:t>
      </w:r>
      <w:proofErr w:type="spellEnd"/>
      <w:r w:rsidR="00BB14F5">
        <w:t xml:space="preserve"> (</w:t>
      </w:r>
      <w:hyperlink r:id="rId9" w:history="1">
        <w:r w:rsidR="00BB14F5" w:rsidRPr="00BB14F5">
          <w:rPr>
            <w:rStyle w:val="InlineURL"/>
          </w:rPr>
          <w:t>https://github.com/vz-risk/VCDB</w:t>
        </w:r>
      </w:hyperlink>
      <w:r w:rsidR="00BB14F5">
        <w:t>).</w:t>
      </w:r>
    </w:p>
    <w:p w14:paraId="46AF9918" w14:textId="77777777" w:rsidR="00C071CB" w:rsidRDefault="00C071CB" w:rsidP="00C071CB">
      <w:pPr>
        <w:pStyle w:val="H1"/>
      </w:pPr>
      <w:r>
        <w:t>Setting up the Research</w:t>
      </w:r>
    </w:p>
    <w:p w14:paraId="599109BB" w14:textId="0E24D8AE" w:rsidR="00A77B3E" w:rsidRDefault="00D97E64" w:rsidP="001E27F2">
      <w:pPr>
        <w:pStyle w:val="Para"/>
      </w:pPr>
      <w:r>
        <w:t xml:space="preserve">First and foremost, we want to approach our breach </w:t>
      </w:r>
      <w:r w:rsidR="00D5149B">
        <w:t>analysis</w:t>
      </w:r>
      <w:r>
        <w:t xml:space="preserve"> as </w:t>
      </w:r>
      <w:r w:rsidR="00B020D2">
        <w:t>a</w:t>
      </w:r>
      <w:r>
        <w:t xml:space="preserve"> research project.  If we think of this as a “metrics program” or a “security project”, we may </w:t>
      </w:r>
      <w:r w:rsidR="00B020D2">
        <w:t xml:space="preserve">fool ourselves into thinking </w:t>
      </w:r>
      <w:r>
        <w:t>this is somehow unique to information security and it isn’t.  This is all about data collection and analysis, something that has been done countless times before across many differe</w:t>
      </w:r>
      <w:r w:rsidR="00D5149B">
        <w:t>nt disciplines</w:t>
      </w:r>
      <w:r w:rsidR="00B020D2">
        <w:t xml:space="preserve"> and generations. </w:t>
      </w:r>
      <w:r w:rsidR="00D5149B">
        <w:t xml:space="preserve"> Approaching this as if it is a unique project and trying to reinvent</w:t>
      </w:r>
      <w:r>
        <w:t xml:space="preserve"> the (data analysis) wheel</w:t>
      </w:r>
      <w:r w:rsidR="00D5149B">
        <w:t>,</w:t>
      </w:r>
      <w:r>
        <w:t xml:space="preserve"> </w:t>
      </w:r>
      <w:r w:rsidR="00D5149B">
        <w:t>would not only</w:t>
      </w:r>
      <w:r>
        <w:t xml:space="preserve"> be wasteful of our time and resources, </w:t>
      </w:r>
      <w:r w:rsidR="00D5149B">
        <w:t xml:space="preserve">but </w:t>
      </w:r>
      <w:r>
        <w:t>we’d be laughed at and ridiculed by all the grown-up data scientists.   Let’</w:t>
      </w:r>
      <w:r w:rsidR="00B020D2">
        <w:t xml:space="preserve">s avoid all that and call this what it is, </w:t>
      </w:r>
      <w:r>
        <w:t xml:space="preserve">a research project. </w:t>
      </w:r>
    </w:p>
    <w:p w14:paraId="2C2F26DF" w14:textId="28E4E043" w:rsidR="00A77B3E" w:rsidRDefault="00D97E64" w:rsidP="001E27F2">
      <w:pPr>
        <w:pStyle w:val="Para"/>
      </w:pPr>
      <w:r>
        <w:t>Most of our work in this book has been of an exploratory nature.  We worked with the data to see what it contained and then formed the questions we want to answer with the data</w:t>
      </w:r>
      <w:r w:rsidR="00D5149B">
        <w:t xml:space="preserve"> and went back into the data</w:t>
      </w:r>
      <w:r>
        <w:t xml:space="preserve">.  This effort is different because we are starting with no data at all.   If we jumped right in and started to collect </w:t>
      </w:r>
      <w:r w:rsidR="00D5149B">
        <w:t xml:space="preserve">the </w:t>
      </w:r>
      <w:r>
        <w:t>breach data</w:t>
      </w:r>
      <w:r w:rsidR="00D5149B">
        <w:t xml:space="preserve"> that seemed good</w:t>
      </w:r>
      <w:r>
        <w:t>, we’d waste countless resources, capture data that we’d discov</w:t>
      </w:r>
      <w:r w:rsidR="00D5149B">
        <w:t>er later to be meaningless and we’d end up</w:t>
      </w:r>
      <w:r>
        <w:t xml:space="preserve"> wishing we had data we didn’t</w:t>
      </w:r>
      <w:r w:rsidR="00D5149B">
        <w:t xml:space="preserve"> collect</w:t>
      </w:r>
      <w:r>
        <w:t>.  Therefore, we’re going to set a frame for this effort and define a handful of questions we’d like to explore.  From that, we will be able to determine what data points we want to collect.</w:t>
      </w:r>
    </w:p>
    <w:p w14:paraId="61794BAD" w14:textId="54E70554" w:rsidR="005F64C9" w:rsidRDefault="00B020D2" w:rsidP="001E27F2">
      <w:pPr>
        <w:pStyle w:val="Para"/>
      </w:pPr>
      <w:r>
        <w:t xml:space="preserve">VERIS was developed to support the strategic decision process.  Where can we focus our limited resources to get the biggest benefit for our security spending?  </w:t>
      </w:r>
      <w:r w:rsidR="005F64C9">
        <w:t xml:space="preserve"> Given a list of audit findings or remediation projects, how can we prioritize those, so we fix the most critical first?  Perhaps even more importantly, we also want to find the opposite of those questions. In other words, can identify areas and tasks where do we </w:t>
      </w:r>
      <w:r w:rsidR="005F64C9">
        <w:rPr>
          <w:i/>
        </w:rPr>
        <w:t>not</w:t>
      </w:r>
      <w:r w:rsidR="005F64C9">
        <w:t xml:space="preserve"> want to spend our time and money?  Supporting these questions therefore, is our goal in this chapter and can be summarized as:</w:t>
      </w:r>
    </w:p>
    <w:p w14:paraId="30234A52" w14:textId="77476459" w:rsidR="005F64C9" w:rsidRPr="004F3232" w:rsidRDefault="005F64C9" w:rsidP="001E27F2">
      <w:pPr>
        <w:pStyle w:val="Para"/>
        <w:rPr>
          <w:b/>
        </w:rPr>
      </w:pPr>
      <w:r w:rsidRPr="004F3232">
        <w:rPr>
          <w:b/>
        </w:rPr>
        <w:t xml:space="preserve">Our goal in collecting and analyzing breach data is to support </w:t>
      </w:r>
      <w:r w:rsidR="004F3232" w:rsidRPr="004F3232">
        <w:rPr>
          <w:b/>
        </w:rPr>
        <w:t>the decision making process within security leadership.</w:t>
      </w:r>
    </w:p>
    <w:p w14:paraId="69D09AF8" w14:textId="0E7F7A64" w:rsidR="005F64C9" w:rsidRDefault="005F64C9" w:rsidP="005F64C9">
      <w:pPr>
        <w:pStyle w:val="Para"/>
      </w:pPr>
      <w:r>
        <w:t xml:space="preserve">Notice how used the word “support” in there.  This research will exist to </w:t>
      </w:r>
      <w:r w:rsidRPr="004F3232">
        <w:rPr>
          <w:i/>
        </w:rPr>
        <w:t>support</w:t>
      </w:r>
      <w:r>
        <w:t xml:space="preserve"> a decision process.  It is not intended to be or replace the decision process.  We need to have the wherewithal to recognize that </w:t>
      </w:r>
      <w:r w:rsidR="004F3232">
        <w:t xml:space="preserve">security </w:t>
      </w:r>
      <w:r>
        <w:t>prioritization is a complex issue and we are just beginning to scrape away at it.  At this point</w:t>
      </w:r>
      <w:r w:rsidR="004F3232">
        <w:t xml:space="preserve"> in that scraping</w:t>
      </w:r>
      <w:r>
        <w:t>, where we have very little data, we should not make the assumption that we’ll get it perfectly right out of the gate.   Even though there may be influencing variables that we don’t collect, we have to support the decision process, and we do that by reducing the amount of uncertainty in that decision.</w:t>
      </w:r>
    </w:p>
    <w:p w14:paraId="02D60107" w14:textId="77777777" w:rsidR="005F64C9" w:rsidRDefault="005F64C9" w:rsidP="005F64C9">
      <w:pPr>
        <w:pStyle w:val="FeatureType"/>
      </w:pPr>
      <w:proofErr w:type="gramStart"/>
      <w:r>
        <w:t>type</w:t>
      </w:r>
      <w:proofErr w:type="gramEnd"/>
      <w:r>
        <w:t>="note"</w:t>
      </w:r>
    </w:p>
    <w:p w14:paraId="66F2105B" w14:textId="4B8708D9" w:rsidR="005F64C9" w:rsidRDefault="004F3232" w:rsidP="005F64C9">
      <w:pPr>
        <w:pStyle w:val="FeatureTitle"/>
        <w:rPr>
          <w:bCs/>
        </w:rPr>
      </w:pPr>
      <w:r>
        <w:rPr>
          <w:bCs/>
        </w:rPr>
        <w:t xml:space="preserve">Breach </w:t>
      </w:r>
      <w:r w:rsidR="005F64C9" w:rsidRPr="001E27F2">
        <w:rPr>
          <w:bCs/>
        </w:rPr>
        <w:t>Data is for Reducing Uncertainty</w:t>
      </w:r>
    </w:p>
    <w:p w14:paraId="6F6A5058" w14:textId="77777777" w:rsidR="005F64C9" w:rsidRPr="001E27F2" w:rsidRDefault="005F64C9" w:rsidP="005F64C9">
      <w:pPr>
        <w:pStyle w:val="FeaturePara"/>
      </w:pPr>
      <w:r w:rsidRPr="001E27F2">
        <w:t>While it would be great to collect breach data to create a perfect and prescriptive list of priorities, it just won’t happen.  The data will simply help us know a little more than we currently do, but it won’t be able to definitively show us the path forward.  This raises the question for some whether or not it is worth it.  Is it worth spending the time and resources to create information that doesn’t tell us what to do?</w:t>
      </w:r>
    </w:p>
    <w:p w14:paraId="5C993647" w14:textId="77777777" w:rsidR="005F64C9" w:rsidRPr="001E27F2" w:rsidRDefault="005F64C9" w:rsidP="005F64C9">
      <w:pPr>
        <w:pStyle w:val="FeaturePara"/>
      </w:pPr>
      <w:r w:rsidRPr="001E27F2">
        <w:t xml:space="preserve">The answer is an emphatic yes.  </w:t>
      </w:r>
    </w:p>
    <w:p w14:paraId="7CC43ACC" w14:textId="77777777" w:rsidR="005F64C9" w:rsidRPr="001E27F2" w:rsidRDefault="005F64C9" w:rsidP="005F64C9">
      <w:pPr>
        <w:pStyle w:val="FeaturePara"/>
      </w:pPr>
      <w:r w:rsidRPr="001E27F2">
        <w:t xml:space="preserve">Uncertainty exists in the gap between what we know and what we would need to know to make the best decision.   While it’s tempting to toss out imperfect information because it contains uncertainty, the value of the information should be assessed by comparison.  Not between the perfect information we’d want and the information we’ll get, but instead between the information we </w:t>
      </w:r>
      <w:r w:rsidRPr="001E27F2">
        <w:rPr>
          <w:i/>
          <w:iCs/>
        </w:rPr>
        <w:t>currently have</w:t>
      </w:r>
      <w:r w:rsidRPr="001E27F2">
        <w:t xml:space="preserve"> and the information </w:t>
      </w:r>
      <w:r w:rsidRPr="001E27F2">
        <w:rPr>
          <w:i/>
          <w:iCs/>
        </w:rPr>
        <w:t>we will have</w:t>
      </w:r>
      <w:r w:rsidRPr="001E27F2">
        <w:t>.  This is where we see the value of this type of data analysis.   Data will help us reduce our uncertainty by reducing the gap between what we know and what we need to know.  Plus we will be making progress and setting a foundation for further reduction.  This is how science has evolved our knowledge: a series of small steps each reducing our uncertainty a little more.   Therefore, our goal should be to use data to reduce our uncertainty, not to give up when the data is less than perfect.</w:t>
      </w:r>
    </w:p>
    <w:p w14:paraId="36E440E8" w14:textId="053C22B0" w:rsidR="00087B14" w:rsidRDefault="00087B14" w:rsidP="00087B14">
      <w:pPr>
        <w:pStyle w:val="H3"/>
      </w:pPr>
      <w:r>
        <w:t>Considerations in a Data Collection Framework</w:t>
      </w:r>
    </w:p>
    <w:p w14:paraId="27F30DFB" w14:textId="6E5EC07D" w:rsidR="00A77B3E" w:rsidRDefault="00087B14" w:rsidP="001E27F2">
      <w:pPr>
        <w:pStyle w:val="Para"/>
      </w:pPr>
      <w:r>
        <w:t>As VERIS has evolved, we’ve developed some guidelines that help us as we consider new data points or evaluate the existing questions we’re asking.  These guidelines are not just for VERIS or even just for breach data.  If you are looking to collect data manually, these guidelines should help shape that effort and make the process easier for all involved.</w:t>
      </w:r>
    </w:p>
    <w:p w14:paraId="326C2F46" w14:textId="04226888" w:rsidR="00A77B3E" w:rsidRDefault="00D5149B" w:rsidP="001E27F2">
      <w:pPr>
        <w:pStyle w:val="Para"/>
      </w:pPr>
      <w:r>
        <w:t xml:space="preserve">First and foremost we want to </w:t>
      </w:r>
      <w:r w:rsidRPr="00376579">
        <w:rPr>
          <w:b/>
        </w:rPr>
        <w:t>a</w:t>
      </w:r>
      <w:r w:rsidR="00D97E64" w:rsidRPr="00376579">
        <w:rPr>
          <w:b/>
        </w:rPr>
        <w:t xml:space="preserve">im for </w:t>
      </w:r>
      <w:r w:rsidRPr="00376579">
        <w:rPr>
          <w:b/>
        </w:rPr>
        <w:t>o</w:t>
      </w:r>
      <w:r w:rsidR="00D97E64" w:rsidRPr="00376579">
        <w:rPr>
          <w:b/>
        </w:rPr>
        <w:t>bjective</w:t>
      </w:r>
      <w:r w:rsidRPr="00376579">
        <w:rPr>
          <w:b/>
        </w:rPr>
        <w:t xml:space="preserve"> answers</w:t>
      </w:r>
      <w:r>
        <w:t>.  If we ask questions that require opinion we are going to get a lot of variety in the answers.  In some cases this may be okay because inconsistent answers may be better than no answers at all.  However most of the time we want to ask things that are observable of deducible.  For example, it’s far better to ask if malware was involved in the attack and the functions it perf</w:t>
      </w:r>
      <w:r w:rsidR="00376579">
        <w:t xml:space="preserve">ormed instead of asking how advanced the malware was.  The investigator during the breach can answer yes or no (see below on “unknown”) to whether or not malware was used.  If the investigator has the resources to do malware analysis (or the malware is identifiable), there isn’t a lot of guesswork around what’s it’s capable of. </w:t>
      </w:r>
    </w:p>
    <w:p w14:paraId="2564016C" w14:textId="2075840D" w:rsidR="00BE250A" w:rsidRDefault="00376579" w:rsidP="001E27F2">
      <w:pPr>
        <w:pStyle w:val="Para"/>
      </w:pPr>
      <w:r>
        <w:t xml:space="preserve">Next we want to </w:t>
      </w:r>
      <w:r w:rsidRPr="001829B3">
        <w:rPr>
          <w:b/>
        </w:rPr>
        <w:t xml:space="preserve">constrain the </w:t>
      </w:r>
      <w:r w:rsidR="001829B3">
        <w:rPr>
          <w:b/>
        </w:rPr>
        <w:t xml:space="preserve">possible </w:t>
      </w:r>
      <w:r w:rsidRPr="001829B3">
        <w:rPr>
          <w:b/>
        </w:rPr>
        <w:t>answers</w:t>
      </w:r>
      <w:r>
        <w:t xml:space="preserve"> </w:t>
      </w:r>
      <w:r w:rsidR="001829B3">
        <w:t>to</w:t>
      </w:r>
      <w:r>
        <w:t xml:space="preserve"> a </w:t>
      </w:r>
      <w:r w:rsidR="001829B3">
        <w:t xml:space="preserve">short </w:t>
      </w:r>
      <w:r>
        <w:t xml:space="preserve">list or small set of options.  If we ask for a sentence or description, we should do so knowing that is won’t be </w:t>
      </w:r>
      <w:r w:rsidR="001829B3">
        <w:t>useful</w:t>
      </w:r>
      <w:r>
        <w:t xml:space="preserve"> directly in the data analysis</w:t>
      </w:r>
      <w:r w:rsidR="001829B3">
        <w:t xml:space="preserve"> without a lot more effort</w:t>
      </w:r>
      <w:r>
        <w:t xml:space="preserve">.  </w:t>
      </w:r>
      <w:r w:rsidR="001829B3">
        <w:t>Most of the time, free text fields a</w:t>
      </w:r>
      <w:r>
        <w:t>re helpful to record unique aspects or to set context if we ever want to understand why these data points look like they do.  With this in mind, we will make judicious use of “notes” fields and a field for the overall “summary” of the event, but all of the real data about the event will be contained in lists or numbers.  Having the data constrained to a limited set of values this will make the analysis easier in the long run.</w:t>
      </w:r>
      <w:r w:rsidR="00BE250A">
        <w:t xml:space="preserve"> </w:t>
      </w:r>
    </w:p>
    <w:p w14:paraId="6D03C559" w14:textId="65373EF5" w:rsidR="00BE250A" w:rsidRDefault="00BE250A" w:rsidP="001E27F2">
      <w:pPr>
        <w:pStyle w:val="Para"/>
      </w:pPr>
      <w:r>
        <w:t>For most every con</w:t>
      </w:r>
      <w:r w:rsidR="00332A55">
        <w:t>s</w:t>
      </w:r>
      <w:r>
        <w:t xml:space="preserve">trained list of answers we create, we’ll usually want to </w:t>
      </w:r>
      <w:r>
        <w:rPr>
          <w:b/>
        </w:rPr>
        <w:t>allow</w:t>
      </w:r>
      <w:r w:rsidRPr="00BE250A">
        <w:rPr>
          <w:b/>
        </w:rPr>
        <w:t xml:space="preserve"> “unknown” and “other” answers</w:t>
      </w:r>
      <w:r>
        <w:t xml:space="preserve">.  </w:t>
      </w:r>
      <w:r w:rsidR="001829B3">
        <w:t xml:space="preserve">Even though we may think something is so easy we should always know it, the world will always </w:t>
      </w:r>
      <w:r w:rsidR="004A125E">
        <w:t>create</w:t>
      </w:r>
      <w:r w:rsidR="001829B3">
        <w:t xml:space="preserve"> a circumstance to prove us wrong. We will want to separate the times we don’t know from the times we know and the li</w:t>
      </w:r>
      <w:r>
        <w:t xml:space="preserve">st isn’t applicable.   This is a subtle distinction, but one that can really mess us up during the analysis.  There are a few rare questions we can leave </w:t>
      </w:r>
      <w:r w:rsidR="004A125E">
        <w:t>“unknown”</w:t>
      </w:r>
      <w:r>
        <w:t xml:space="preserve"> off from the</w:t>
      </w:r>
      <w:r w:rsidR="004A125E">
        <w:t xml:space="preserve"> answer, but those are rare and you’ll know it when you see it.</w:t>
      </w:r>
      <w:r w:rsidR="00332A55">
        <w:t xml:space="preserve"> </w:t>
      </w:r>
    </w:p>
    <w:p w14:paraId="2AC95138" w14:textId="38DCB668" w:rsidR="00376579" w:rsidRDefault="00BE250A" w:rsidP="001E27F2">
      <w:pPr>
        <w:pStyle w:val="Para"/>
      </w:pPr>
      <w:r>
        <w:t>The second field we’ll want to add is “other” or depending on the question a “not applicable” answer.   We want to avoid</w:t>
      </w:r>
      <w:r w:rsidR="004A125E">
        <w:t xml:space="preserve"> from making an exhaustive list.  N</w:t>
      </w:r>
      <w:r>
        <w:t xml:space="preserve">ot only </w:t>
      </w:r>
      <w:r w:rsidR="004A125E">
        <w:t>would exhaustive lists</w:t>
      </w:r>
      <w:r>
        <w:t xml:space="preserve"> become unmanageable</w:t>
      </w:r>
      <w:r w:rsidR="004A125E">
        <w:t xml:space="preserve"> (which will slow down data entry)</w:t>
      </w:r>
      <w:r>
        <w:t xml:space="preserve">, </w:t>
      </w:r>
      <w:r w:rsidR="004A125E">
        <w:t>but also</w:t>
      </w:r>
      <w:r>
        <w:t xml:space="preserve"> we only need to capture </w:t>
      </w:r>
      <w:r w:rsidRPr="004A125E">
        <w:rPr>
          <w:i/>
        </w:rPr>
        <w:t>most</w:t>
      </w:r>
      <w:r>
        <w:t xml:space="preserve"> of the </w:t>
      </w:r>
      <w:r w:rsidR="004A125E">
        <w:t>answers</w:t>
      </w:r>
      <w:r>
        <w:t xml:space="preserve">.  </w:t>
      </w:r>
      <w:r w:rsidR="004A125E">
        <w:t xml:space="preserve">The common answers create trends and statistics, while the uncommon answers make for interesting stories.  </w:t>
      </w:r>
      <w:r>
        <w:t xml:space="preserve">Therefore, we want to capture the common things </w:t>
      </w:r>
      <w:r w:rsidR="004A125E">
        <w:t xml:space="preserve">for data analysis </w:t>
      </w:r>
      <w:r>
        <w:t>and relegate the uncommon to the “other</w:t>
      </w:r>
      <w:r w:rsidR="004A125E">
        <w:t>” category and the notes field.  We should keep an eye on anything marked “other”, but if we create our list well enough, they should show up few and far between.</w:t>
      </w:r>
    </w:p>
    <w:p w14:paraId="064E85D5" w14:textId="05ACA288" w:rsidR="004A125E" w:rsidRDefault="004A125E" w:rsidP="001E27F2">
      <w:pPr>
        <w:pStyle w:val="Para"/>
      </w:pPr>
      <w:r>
        <w:t xml:space="preserve">It’s okay to be lazy when creating our lists of answers and </w:t>
      </w:r>
      <w:r w:rsidRPr="004A125E">
        <w:rPr>
          <w:b/>
        </w:rPr>
        <w:t>seek out standards</w:t>
      </w:r>
      <w:r>
        <w:t xml:space="preserve"> to leverage.  For example, we will not </w:t>
      </w:r>
      <w:r w:rsidR="00644E40">
        <w:t xml:space="preserve">create our own </w:t>
      </w:r>
      <w:r>
        <w:t>list of industries</w:t>
      </w:r>
      <w:r w:rsidR="00644E40">
        <w:t xml:space="preserve"> to gather.  We will leverage</w:t>
      </w:r>
      <w:r>
        <w:t xml:space="preserve"> the good work of the U.S. Census</w:t>
      </w:r>
      <w:r w:rsidR="00644E40">
        <w:t xml:space="preserve"> Bureau and</w:t>
      </w:r>
      <w:r>
        <w:t xml:space="preserve"> their North American Industry Classification Syst</w:t>
      </w:r>
      <w:r w:rsidR="00644E40">
        <w:t xml:space="preserve">em </w:t>
      </w:r>
      <w:r>
        <w:t xml:space="preserve">(NAICS).  </w:t>
      </w:r>
      <w:r w:rsidR="00644E40">
        <w:t xml:space="preserve">We won’t attempt to define all the countries, but leverage ISO 3166-1 and store 2-digit codes for the countries.  Not only does this offload some of the work, it may also typically be better than anything could dream up. </w:t>
      </w:r>
    </w:p>
    <w:p w14:paraId="7FB678EE" w14:textId="2C5524F1" w:rsidR="0082113C" w:rsidRPr="0082113C" w:rsidRDefault="00644E40" w:rsidP="0082113C">
      <w:pPr>
        <w:pStyle w:val="Para"/>
      </w:pPr>
      <w:proofErr w:type="gramStart"/>
      <w:r>
        <w:t>This</w:t>
      </w:r>
      <w:proofErr w:type="gramEnd"/>
      <w:r>
        <w:t xml:space="preserve"> last </w:t>
      </w:r>
      <w:r w:rsidR="009F2392">
        <w:t xml:space="preserve">two </w:t>
      </w:r>
      <w:r w:rsidR="00B3218C">
        <w:t>point</w:t>
      </w:r>
      <w:r w:rsidR="009F2392">
        <w:t>s</w:t>
      </w:r>
      <w:r w:rsidR="00B3218C">
        <w:t xml:space="preserve"> may seem subtle, but we want to </w:t>
      </w:r>
      <w:r w:rsidR="00B3218C">
        <w:rPr>
          <w:b/>
        </w:rPr>
        <w:t xml:space="preserve">avoid conflation </w:t>
      </w:r>
      <w:r w:rsidR="00B3218C" w:rsidRPr="00B3218C">
        <w:rPr>
          <w:b/>
        </w:rPr>
        <w:t xml:space="preserve">and </w:t>
      </w:r>
      <w:r w:rsidR="00E810F8">
        <w:rPr>
          <w:b/>
        </w:rPr>
        <w:t>drop the</w:t>
      </w:r>
      <w:r w:rsidR="00C97ED3">
        <w:rPr>
          <w:b/>
        </w:rPr>
        <w:t xml:space="preserve"> minutiae </w:t>
      </w:r>
      <w:r w:rsidR="00C97ED3" w:rsidRPr="00C97ED3">
        <w:t>where possible</w:t>
      </w:r>
      <w:r w:rsidR="00C97ED3">
        <w:t>. These two concepts are opposites and we have to find the middle ground between them.</w:t>
      </w:r>
      <w:r w:rsidR="00B3218C">
        <w:t xml:space="preserve"> Conflation occurs when </w:t>
      </w:r>
      <w:r w:rsidR="009F2392">
        <w:t>a question (</w:t>
      </w:r>
      <w:r w:rsidR="00196801">
        <w:t xml:space="preserve">and its answers) </w:t>
      </w:r>
      <w:proofErr w:type="gramStart"/>
      <w:r w:rsidR="009F2392">
        <w:t>are</w:t>
      </w:r>
      <w:proofErr w:type="gramEnd"/>
      <w:r w:rsidR="009F2392">
        <w:t xml:space="preserve"> </w:t>
      </w:r>
      <w:r w:rsidR="00196801">
        <w:t xml:space="preserve">combining more than one concept.  For example, the </w:t>
      </w:r>
      <w:r w:rsidR="0082113C">
        <w:t xml:space="preserve">breach types used by </w:t>
      </w:r>
      <w:proofErr w:type="spellStart"/>
      <w:r w:rsidR="00196801">
        <w:t>Dataloss</w:t>
      </w:r>
      <w:proofErr w:type="spellEnd"/>
      <w:r w:rsidR="00196801">
        <w:t xml:space="preserve"> DB </w:t>
      </w:r>
      <w:r w:rsidR="0082113C">
        <w:t>(</w:t>
      </w:r>
      <w:hyperlink r:id="rId10" w:history="1">
        <w:r w:rsidR="0082113C" w:rsidRPr="0082113C">
          <w:rPr>
            <w:rStyle w:val="InlineURL"/>
          </w:rPr>
          <w:t>http://datalossdb.org/analysis</w:t>
        </w:r>
      </w:hyperlink>
      <w:r w:rsidR="0082113C">
        <w:t>) conflate the actor, actions and assets into the type.  They list a type of “Hack” for a “computer based intrusion” (no asset or actor defined), or “Snooping” which is an “employee … accessing</w:t>
      </w:r>
      <w:r w:rsidR="0082113C" w:rsidRPr="0082113C">
        <w:t xml:space="preserve"> confidential records</w:t>
      </w:r>
      <w:r w:rsidR="0082113C">
        <w:t>” (conflating the actor and action) or we can specify “</w:t>
      </w:r>
      <w:r w:rsidR="009F2392">
        <w:t>Stolen</w:t>
      </w:r>
      <w:r w:rsidR="0082113C">
        <w:t xml:space="preserve"> Media” or “</w:t>
      </w:r>
      <w:r w:rsidR="009F2392">
        <w:t>Stolen</w:t>
      </w:r>
      <w:r w:rsidR="0082113C">
        <w:t xml:space="preserve"> Drive” or “</w:t>
      </w:r>
      <w:r w:rsidR="009F2392">
        <w:t>Stolen</w:t>
      </w:r>
      <w:r w:rsidR="0082113C">
        <w:t xml:space="preserve"> Tape”, which are all </w:t>
      </w:r>
      <w:r w:rsidR="009F2392">
        <w:t xml:space="preserve">unique options </w:t>
      </w:r>
      <w:r w:rsidR="0082113C">
        <w:t xml:space="preserve">conflating </w:t>
      </w:r>
      <w:r w:rsidR="009F2392">
        <w:t xml:space="preserve">and repeating </w:t>
      </w:r>
      <w:r w:rsidR="0082113C">
        <w:t>the action (physical lo</w:t>
      </w:r>
      <w:r w:rsidR="009F2392">
        <w:t>ss) with the asset.  The assignment of a single conflating “breach type” should not be thought of as wrong or bad, it just represents a different goal within the research.  Just be aware that conflation of terms like this will create a challe</w:t>
      </w:r>
      <w:r w:rsidR="00C97ED3">
        <w:t xml:space="preserve">nge during data analysis.  With conflated terms we will find it challenging to do anything </w:t>
      </w:r>
      <w:r w:rsidR="009F2392">
        <w:t xml:space="preserve">more than simply count the frequency of each breach type. </w:t>
      </w:r>
    </w:p>
    <w:p w14:paraId="4AE3DC26" w14:textId="0701FC65" w:rsidR="00644E40" w:rsidRDefault="00C97ED3" w:rsidP="001E27F2">
      <w:pPr>
        <w:pStyle w:val="Para"/>
      </w:pPr>
      <w:r>
        <w:t>Where conflation combines more than one concept into a single variable, we have to be careful of the opposite</w:t>
      </w:r>
      <w:r w:rsidR="00E810F8">
        <w:t xml:space="preserve"> where we split a single concept with minute details. </w:t>
      </w:r>
      <w:r w:rsidR="00A877B5">
        <w:t xml:space="preserve">We want to get just enough detail and separation in the list to </w:t>
      </w:r>
      <w:r w:rsidR="006B70A0">
        <w:t>support our goal.  An example of that is when we try to collect how incidents are discovered</w:t>
      </w:r>
      <w:r w:rsidR="00E3705E">
        <w:t xml:space="preserve"> we want to classify the discovery </w:t>
      </w:r>
      <w:proofErr w:type="spellStart"/>
      <w:r w:rsidR="00E3705E">
        <w:t>moethd</w:t>
      </w:r>
      <w:proofErr w:type="spellEnd"/>
      <w:r w:rsidR="00E3705E">
        <w:t>.  While it may be interesting</w:t>
      </w:r>
      <w:r w:rsidR="006B70A0">
        <w:t xml:space="preserve"> to know if it was an external security researcher, and perhaps </w:t>
      </w:r>
      <w:r w:rsidR="00E3705E">
        <w:t>amusing</w:t>
      </w:r>
      <w:r w:rsidR="006B70A0">
        <w:t xml:space="preserve"> to know what color hat they wore (white, black or even grey), th</w:t>
      </w:r>
      <w:r w:rsidR="00A877B5">
        <w:t>os</w:t>
      </w:r>
      <w:r w:rsidR="006B70A0">
        <w:t xml:space="preserve">e details wouldn’t change our goals.  </w:t>
      </w:r>
      <w:r w:rsidR="00E3705E">
        <w:t xml:space="preserve">We have split one concept (an external security researcher) across multiple selections.  In this case, maybe we just want to </w:t>
      </w:r>
      <w:r w:rsidR="00A877B5">
        <w:t>drop the distinction of a</w:t>
      </w:r>
      <w:r w:rsidR="006B70A0">
        <w:t xml:space="preserve">n external security researcher </w:t>
      </w:r>
      <w:r w:rsidR="00A877B5">
        <w:t xml:space="preserve">altogether and create one broad field of “an external unrelated party”.  </w:t>
      </w:r>
      <w:r w:rsidR="00E3705E">
        <w:t>But don’t be afraid to go into detail where necessary.  As an example, the list of possible assets within VERIS is split into several categories and dozens of detailed assets under each category.  There are times we’ll want to split and times we can combine, the trick is getting that balance right.</w:t>
      </w:r>
    </w:p>
    <w:p w14:paraId="5F4776E2" w14:textId="190AD6A7" w:rsidR="00A877B5" w:rsidRPr="00B3218C" w:rsidRDefault="00A877B5" w:rsidP="001E27F2">
      <w:pPr>
        <w:pStyle w:val="Para"/>
      </w:pPr>
      <w:r>
        <w:t xml:space="preserve">Luckily, these are all things we’ve been considering as VERIS has been evolving.  One of the biggest challenges is saying no to new questions.  We’ve found there is always more we’d like to know, but we know that each data point we try to collect has a cost (see below). </w:t>
      </w:r>
    </w:p>
    <w:p w14:paraId="19B32BD1" w14:textId="77777777" w:rsidR="00E3705E" w:rsidRDefault="00E3705E" w:rsidP="00E3705E">
      <w:pPr>
        <w:pStyle w:val="Para"/>
      </w:pPr>
    </w:p>
    <w:p w14:paraId="09A4B03E" w14:textId="77777777" w:rsidR="00E3705E" w:rsidRDefault="00E3705E" w:rsidP="00E3705E">
      <w:pPr>
        <w:pStyle w:val="FeatureType"/>
      </w:pPr>
      <w:proofErr w:type="gramStart"/>
      <w:r>
        <w:t>type</w:t>
      </w:r>
      <w:proofErr w:type="gramEnd"/>
      <w:r>
        <w:t>="note"</w:t>
      </w:r>
    </w:p>
    <w:p w14:paraId="0E0A00A9" w14:textId="77777777" w:rsidR="00E3705E" w:rsidRDefault="00E3705E" w:rsidP="00E3705E">
      <w:pPr>
        <w:pStyle w:val="FeatureTitle"/>
        <w:rPr>
          <w:bCs/>
        </w:rPr>
      </w:pPr>
      <w:r>
        <w:rPr>
          <w:bCs/>
        </w:rPr>
        <w:t>Consider the Cost per Datum</w:t>
      </w:r>
    </w:p>
    <w:p w14:paraId="30C80779" w14:textId="77777777" w:rsidR="00E3705E" w:rsidRPr="001E27F2" w:rsidRDefault="00E3705E" w:rsidP="00E3705E">
      <w:pPr>
        <w:pStyle w:val="FeaturePara"/>
      </w:pPr>
      <w:r w:rsidRPr="001E27F2">
        <w:t xml:space="preserve">During a manual data collection effort, it is very tempting to dream up all sorts of questions we’d like answered.  Creating such a list isn’t bad and it may even be good to </w:t>
      </w:r>
      <w:proofErr w:type="gramStart"/>
      <w:r w:rsidRPr="001E27F2">
        <w:t>lay</w:t>
      </w:r>
      <w:proofErr w:type="gramEnd"/>
      <w:r w:rsidRPr="001E27F2">
        <w:t xml:space="preserve"> out all the questions you’d want to answer.  But choose the questions you are going to ask very carefully because every question adds exponential cost across the lifetime of the data.  Even before the question gets answered we have to build a method to collect it, so every question must be built into the data collection.  We may have data validation going into the method, and then data validation coming out.  As a single incident is being entered, each question will require some thought and perhaps even some research before it can be answered, again adding time and effort.  That data point may require processing and clean up, and will need to stored and managed.  Anytime we want to parse the data (and you’ll want to parse this in many different ways), we may have to consider this field, or worse, consider the interactions of all the fields.  Beyond that, there are dozens other subtle interactions that will increase the cost of each data point beyond what we can imagine as we form the research questions.</w:t>
      </w:r>
    </w:p>
    <w:p w14:paraId="04D369A7" w14:textId="77777777" w:rsidR="00E3705E" w:rsidRPr="001E27F2" w:rsidRDefault="00E3705E" w:rsidP="00E3705E">
      <w:pPr>
        <w:pStyle w:val="FeaturePara"/>
      </w:pPr>
      <w:r w:rsidRPr="001E27F2">
        <w:t>It’s helpful to pretend you are about to take a long journey to a wise sage who lives on top of a mountain.  You will have a limited amount of time to ask questions before the sage says something mysterious and vanishes.  What questions will have the greatest impact?  You’ll want to identify a handful of questions you really want answered, maybe a handful of questions you’d like to have answered and then you’ll have a mountain of questions you wish you had time to ask, but you’ll just have to make do.  The same is true with manual data collection.  If the post-incident questionnaire asks too many questions or is too painful, people will lose interest quickly and the answers will end up being of poor quality.  You must choose your questions wisely.</w:t>
      </w:r>
    </w:p>
    <w:p w14:paraId="43277F42" w14:textId="6F2B54A2" w:rsidR="00A77B3E" w:rsidRPr="001E27F2" w:rsidRDefault="002C6007" w:rsidP="001E27F2">
      <w:pPr>
        <w:pStyle w:val="H2"/>
      </w:pPr>
      <w:r>
        <w:t>An Introduction to VERIS</w:t>
      </w:r>
    </w:p>
    <w:p w14:paraId="610A5FF7" w14:textId="77777777" w:rsidR="00E07A20" w:rsidRDefault="00E07A20" w:rsidP="002C6007">
      <w:pPr>
        <w:pStyle w:val="Para"/>
      </w:pPr>
      <w:r>
        <w:t xml:space="preserve">When there is a security event </w:t>
      </w:r>
      <w:r w:rsidR="002C6007">
        <w:t xml:space="preserve">investigated, a narrative </w:t>
      </w:r>
      <w:r>
        <w:t>naturally emerges from the process</w:t>
      </w:r>
      <w:r w:rsidR="002C6007">
        <w:t>.  The investigator will typically try to answer, “Who did what to what (or whom) with what result?”</w:t>
      </w:r>
      <w:r>
        <w:t xml:space="preserve"> which is a good core set of data points to collect.  Therefore, as a starting point, we want to focus on those four points, “Who (threat actor) did what (action) to what or whom (asset) with what result (attribute)?”  But that’s not all we may be interested in; we may also want to know how we discovered and responded to the incident and if possible the impact we experienced as a result.  Finally, we’ll have some housekeeping items (an identifier, summary, status, </w:t>
      </w:r>
      <w:proofErr w:type="spellStart"/>
      <w:r>
        <w:t>etc</w:t>
      </w:r>
      <w:proofErr w:type="spellEnd"/>
      <w:r>
        <w:t>) and if we aggregate breaches or may share the information, we’ll want to record some victim demographics.    Overall, we can break down the following sections of data we want to gather at a minimum.</w:t>
      </w:r>
    </w:p>
    <w:tbl>
      <w:tblPr>
        <w:tblStyle w:val="TableGrid"/>
        <w:tblW w:w="813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F" w:firstRow="1" w:lastRow="0" w:firstColumn="1" w:lastColumn="0" w:noHBand="0" w:noVBand="0"/>
      </w:tblPr>
      <w:tblGrid>
        <w:gridCol w:w="2499"/>
        <w:gridCol w:w="5637"/>
      </w:tblGrid>
      <w:tr w:rsidR="000F0DAE" w:rsidRPr="000F0DAE" w14:paraId="5292DA1D" w14:textId="77777777" w:rsidTr="000F0DAE">
        <w:tc>
          <w:tcPr>
            <w:tcW w:w="2499" w:type="dxa"/>
            <w:shd w:val="clear" w:color="auto" w:fill="auto"/>
          </w:tcPr>
          <w:p w14:paraId="3DD789E3" w14:textId="66C6771B" w:rsidR="000F0DAE" w:rsidRPr="000F0DAE" w:rsidRDefault="000F0DAE" w:rsidP="000F0DAE">
            <w:pPr>
              <w:pStyle w:val="TableHead"/>
              <w:jc w:val="right"/>
            </w:pPr>
            <w:r>
              <w:t>VERIS Section</w:t>
            </w:r>
          </w:p>
        </w:tc>
        <w:tc>
          <w:tcPr>
            <w:tcW w:w="5637" w:type="dxa"/>
            <w:shd w:val="clear" w:color="auto" w:fill="auto"/>
          </w:tcPr>
          <w:p w14:paraId="10D19020" w14:textId="66D42837" w:rsidR="000F0DAE" w:rsidRPr="000F0DAE" w:rsidRDefault="000F0DAE" w:rsidP="000F0DAE">
            <w:pPr>
              <w:pStyle w:val="TableHead"/>
            </w:pPr>
            <w:r>
              <w:t>Purpose</w:t>
            </w:r>
          </w:p>
        </w:tc>
      </w:tr>
      <w:tr w:rsidR="000F0DAE" w:rsidRPr="000F0DAE" w14:paraId="250BBABB" w14:textId="77777777" w:rsidTr="000F0DAE">
        <w:tc>
          <w:tcPr>
            <w:tcW w:w="2499" w:type="dxa"/>
            <w:shd w:val="clear" w:color="auto" w:fill="auto"/>
          </w:tcPr>
          <w:p w14:paraId="32CF980B" w14:textId="77777777" w:rsidR="000F0DAE" w:rsidRPr="000F0DAE" w:rsidRDefault="000F0DAE" w:rsidP="000F0DAE">
            <w:pPr>
              <w:pStyle w:val="TableEntry"/>
              <w:jc w:val="right"/>
            </w:pPr>
            <w:r w:rsidRPr="000F0DAE">
              <w:t>Incident Tracking</w:t>
            </w:r>
          </w:p>
        </w:tc>
        <w:tc>
          <w:tcPr>
            <w:tcW w:w="5637" w:type="dxa"/>
            <w:shd w:val="clear" w:color="auto" w:fill="auto"/>
          </w:tcPr>
          <w:p w14:paraId="6108AE18" w14:textId="77777777" w:rsidR="000F0DAE" w:rsidRPr="000F0DAE" w:rsidRDefault="000F0DAE" w:rsidP="000F0DAE">
            <w:pPr>
              <w:pStyle w:val="TableEntry"/>
            </w:pPr>
            <w:r w:rsidRPr="000F0DAE">
              <w:t>Meta-data about the incident for management and tracking purposes.</w:t>
            </w:r>
          </w:p>
        </w:tc>
      </w:tr>
      <w:tr w:rsidR="000F0DAE" w:rsidRPr="000F0DAE" w14:paraId="759B029E" w14:textId="77777777" w:rsidTr="000F0DAE">
        <w:tc>
          <w:tcPr>
            <w:tcW w:w="2499" w:type="dxa"/>
            <w:shd w:val="clear" w:color="auto" w:fill="auto"/>
          </w:tcPr>
          <w:p w14:paraId="4E075839" w14:textId="77777777" w:rsidR="000F0DAE" w:rsidRPr="000F0DAE" w:rsidRDefault="000F0DAE" w:rsidP="000F0DAE">
            <w:pPr>
              <w:pStyle w:val="TableEntry"/>
              <w:jc w:val="right"/>
            </w:pPr>
            <w:r w:rsidRPr="000F0DAE">
              <w:t>Threat Actor</w:t>
            </w:r>
          </w:p>
        </w:tc>
        <w:tc>
          <w:tcPr>
            <w:tcW w:w="5637" w:type="dxa"/>
            <w:shd w:val="clear" w:color="auto" w:fill="auto"/>
          </w:tcPr>
          <w:p w14:paraId="0AD056B5" w14:textId="77777777" w:rsidR="000F0DAE" w:rsidRPr="000F0DAE" w:rsidRDefault="000F0DAE" w:rsidP="000F0DAE">
            <w:pPr>
              <w:pStyle w:val="TableEntry"/>
            </w:pPr>
            <w:r w:rsidRPr="000F0DAE">
              <w:t>One or more people that that cause or contribute to an incident</w:t>
            </w:r>
          </w:p>
        </w:tc>
      </w:tr>
      <w:tr w:rsidR="000F0DAE" w:rsidRPr="000F0DAE" w14:paraId="3C2D7216" w14:textId="77777777" w:rsidTr="000F0DAE">
        <w:tc>
          <w:tcPr>
            <w:tcW w:w="2499" w:type="dxa"/>
            <w:shd w:val="clear" w:color="auto" w:fill="auto"/>
          </w:tcPr>
          <w:p w14:paraId="56C04F53" w14:textId="77777777" w:rsidR="000F0DAE" w:rsidRPr="000F0DAE" w:rsidRDefault="000F0DAE" w:rsidP="000F0DAE">
            <w:pPr>
              <w:pStyle w:val="TableEntry"/>
              <w:jc w:val="right"/>
            </w:pPr>
            <w:r w:rsidRPr="000F0DAE">
              <w:t>Threat Actions</w:t>
            </w:r>
          </w:p>
        </w:tc>
        <w:tc>
          <w:tcPr>
            <w:tcW w:w="5637" w:type="dxa"/>
            <w:shd w:val="clear" w:color="auto" w:fill="auto"/>
          </w:tcPr>
          <w:p w14:paraId="2AAFFA98" w14:textId="01E0783C" w:rsidR="000F0DAE" w:rsidRPr="000F0DAE" w:rsidRDefault="000F0DAE" w:rsidP="000F0DAE">
            <w:pPr>
              <w:pStyle w:val="TableEntry"/>
            </w:pPr>
            <w:r w:rsidRPr="000F0DAE">
              <w:t>What the threat actor(s) did</w:t>
            </w:r>
            <w:r>
              <w:t xml:space="preserve"> or used</w:t>
            </w:r>
            <w:r w:rsidRPr="000F0DAE">
              <w:t xml:space="preserve"> to cause or contribute to the incident</w:t>
            </w:r>
          </w:p>
        </w:tc>
      </w:tr>
      <w:tr w:rsidR="000F0DAE" w:rsidRPr="000F0DAE" w14:paraId="63712041" w14:textId="77777777" w:rsidTr="000F0DAE">
        <w:tc>
          <w:tcPr>
            <w:tcW w:w="2499" w:type="dxa"/>
            <w:shd w:val="clear" w:color="auto" w:fill="auto"/>
          </w:tcPr>
          <w:p w14:paraId="367E79CE" w14:textId="77777777" w:rsidR="000F0DAE" w:rsidRPr="000F0DAE" w:rsidRDefault="000F0DAE" w:rsidP="000F0DAE">
            <w:pPr>
              <w:pStyle w:val="TableEntry"/>
              <w:jc w:val="right"/>
            </w:pPr>
            <w:r w:rsidRPr="000F0DAE">
              <w:t>Assets</w:t>
            </w:r>
          </w:p>
        </w:tc>
        <w:tc>
          <w:tcPr>
            <w:tcW w:w="5637" w:type="dxa"/>
            <w:shd w:val="clear" w:color="auto" w:fill="auto"/>
          </w:tcPr>
          <w:p w14:paraId="2D139613" w14:textId="77777777" w:rsidR="000F0DAE" w:rsidRPr="000F0DAE" w:rsidRDefault="000F0DAE" w:rsidP="000F0DAE">
            <w:pPr>
              <w:pStyle w:val="TableEntry"/>
            </w:pPr>
            <w:r w:rsidRPr="000F0DAE">
              <w:t>Information assets that were compromised or affected during the incident</w:t>
            </w:r>
          </w:p>
        </w:tc>
      </w:tr>
      <w:tr w:rsidR="000F0DAE" w:rsidRPr="000F0DAE" w14:paraId="747CB2B3" w14:textId="77777777" w:rsidTr="000F0DAE">
        <w:tc>
          <w:tcPr>
            <w:tcW w:w="2499" w:type="dxa"/>
            <w:shd w:val="clear" w:color="auto" w:fill="auto"/>
          </w:tcPr>
          <w:p w14:paraId="05EF5727" w14:textId="77777777" w:rsidR="000F0DAE" w:rsidRPr="000F0DAE" w:rsidRDefault="000F0DAE" w:rsidP="000F0DAE">
            <w:pPr>
              <w:pStyle w:val="TableEntry"/>
              <w:jc w:val="right"/>
            </w:pPr>
            <w:r w:rsidRPr="000F0DAE">
              <w:t>Attributes</w:t>
            </w:r>
          </w:p>
        </w:tc>
        <w:tc>
          <w:tcPr>
            <w:tcW w:w="5637" w:type="dxa"/>
            <w:shd w:val="clear" w:color="auto" w:fill="auto"/>
          </w:tcPr>
          <w:p w14:paraId="49EF181B" w14:textId="77777777" w:rsidR="000F0DAE" w:rsidRPr="000F0DAE" w:rsidRDefault="000F0DAE" w:rsidP="000F0DAE">
            <w:pPr>
              <w:pStyle w:val="TableEntry"/>
            </w:pPr>
            <w:r w:rsidRPr="000F0DAE">
              <w:t>What was affected about the asset during the incident</w:t>
            </w:r>
          </w:p>
        </w:tc>
      </w:tr>
      <w:tr w:rsidR="000F0DAE" w:rsidRPr="000F0DAE" w14:paraId="4E5EE8C4" w14:textId="77777777" w:rsidTr="000F0DAE">
        <w:tc>
          <w:tcPr>
            <w:tcW w:w="2499" w:type="dxa"/>
            <w:shd w:val="clear" w:color="auto" w:fill="auto"/>
          </w:tcPr>
          <w:p w14:paraId="6EE076A2" w14:textId="77777777" w:rsidR="000F0DAE" w:rsidRPr="000F0DAE" w:rsidRDefault="000F0DAE" w:rsidP="000F0DAE">
            <w:pPr>
              <w:pStyle w:val="TableEntry"/>
              <w:jc w:val="right"/>
            </w:pPr>
            <w:r w:rsidRPr="000F0DAE">
              <w:t>Discovery/Response</w:t>
            </w:r>
          </w:p>
        </w:tc>
        <w:tc>
          <w:tcPr>
            <w:tcW w:w="5637" w:type="dxa"/>
            <w:shd w:val="clear" w:color="auto" w:fill="auto"/>
          </w:tcPr>
          <w:p w14:paraId="34341D90" w14:textId="77777777" w:rsidR="000F0DAE" w:rsidRPr="000F0DAE" w:rsidRDefault="000F0DAE" w:rsidP="000F0DAE">
            <w:pPr>
              <w:pStyle w:val="TableEntry"/>
            </w:pPr>
            <w:r w:rsidRPr="000F0DAE">
              <w:t>Timeline, discovery method and lessons learned</w:t>
            </w:r>
          </w:p>
        </w:tc>
      </w:tr>
      <w:tr w:rsidR="000F0DAE" w:rsidRPr="000F0DAE" w14:paraId="1F07606F" w14:textId="77777777" w:rsidTr="000F0DAE">
        <w:tc>
          <w:tcPr>
            <w:tcW w:w="2499" w:type="dxa"/>
            <w:shd w:val="clear" w:color="auto" w:fill="auto"/>
          </w:tcPr>
          <w:p w14:paraId="2A147DAC" w14:textId="77777777" w:rsidR="000F0DAE" w:rsidRPr="000F0DAE" w:rsidRDefault="000F0DAE" w:rsidP="000F0DAE">
            <w:pPr>
              <w:pStyle w:val="TableEntry"/>
              <w:jc w:val="right"/>
            </w:pPr>
            <w:r w:rsidRPr="000F0DAE">
              <w:t>Impact</w:t>
            </w:r>
          </w:p>
        </w:tc>
        <w:tc>
          <w:tcPr>
            <w:tcW w:w="5637" w:type="dxa"/>
            <w:shd w:val="clear" w:color="auto" w:fill="auto"/>
          </w:tcPr>
          <w:p w14:paraId="6F25FA7C" w14:textId="77777777" w:rsidR="000F0DAE" w:rsidRPr="000F0DAE" w:rsidRDefault="000F0DAE" w:rsidP="000F0DAE">
            <w:pPr>
              <w:pStyle w:val="TableEntry"/>
            </w:pPr>
            <w:r w:rsidRPr="000F0DAE">
              <w:t>What was the overall effect of the incident to the organization</w:t>
            </w:r>
          </w:p>
        </w:tc>
      </w:tr>
      <w:tr w:rsidR="000F0DAE" w:rsidRPr="000F0DAE" w14:paraId="279BBD8D" w14:textId="77777777" w:rsidTr="000F0DAE">
        <w:tc>
          <w:tcPr>
            <w:tcW w:w="2499" w:type="dxa"/>
            <w:shd w:val="clear" w:color="auto" w:fill="auto"/>
          </w:tcPr>
          <w:p w14:paraId="790B3FB0" w14:textId="77777777" w:rsidR="000F0DAE" w:rsidRPr="000F0DAE" w:rsidRDefault="000F0DAE" w:rsidP="000F0DAE">
            <w:pPr>
              <w:pStyle w:val="TableEntry"/>
              <w:jc w:val="right"/>
            </w:pPr>
            <w:r w:rsidRPr="000F0DAE">
              <w:t>Victim</w:t>
            </w:r>
          </w:p>
        </w:tc>
        <w:tc>
          <w:tcPr>
            <w:tcW w:w="5637" w:type="dxa"/>
            <w:shd w:val="clear" w:color="auto" w:fill="auto"/>
          </w:tcPr>
          <w:p w14:paraId="3F973A13" w14:textId="77777777" w:rsidR="000F0DAE" w:rsidRPr="000F0DAE" w:rsidRDefault="000F0DAE" w:rsidP="000F0DAE">
            <w:pPr>
              <w:pStyle w:val="TableEntry"/>
            </w:pPr>
            <w:r w:rsidRPr="000F0DAE">
              <w:t xml:space="preserve">Demographic information like industry and organizational size </w:t>
            </w:r>
          </w:p>
        </w:tc>
      </w:tr>
    </w:tbl>
    <w:p w14:paraId="20AB4C4E" w14:textId="0FC1337A" w:rsidR="00E07A20" w:rsidRDefault="000F0DAE" w:rsidP="002C6007">
      <w:pPr>
        <w:pStyle w:val="Para"/>
      </w:pPr>
      <w:r>
        <w:t>Table 7.1: Sections within VERIS</w:t>
      </w:r>
    </w:p>
    <w:p w14:paraId="1B715005" w14:textId="002C5CDA" w:rsidR="000F0DAE" w:rsidRDefault="000F0DAE" w:rsidP="002C6007">
      <w:pPr>
        <w:pStyle w:val="Para"/>
      </w:pPr>
      <w:r>
        <w:t xml:space="preserve">While it’s tempting to dig into the data (and we will), it’s important to understand the significance of these fields so we don’t misapply them.  Therefore we will go through each </w:t>
      </w:r>
      <w:r w:rsidR="00DF669E">
        <w:t>part of VERIS</w:t>
      </w:r>
      <w:r>
        <w:t xml:space="preserve"> in more detail and discuss the fields in each section.  </w:t>
      </w:r>
      <w:r w:rsidR="00DF669E">
        <w:t>Keep in mind that the separation of these sections is for people to think about the structure, in the data there is nothing denoting the “</w:t>
      </w:r>
      <w:proofErr w:type="spellStart"/>
      <w:r w:rsidR="00DF669E">
        <w:t>incident_id</w:t>
      </w:r>
      <w:proofErr w:type="spellEnd"/>
      <w:r w:rsidR="00DF669E">
        <w:t>” field as helping with incident tracking for example.</w:t>
      </w:r>
    </w:p>
    <w:p w14:paraId="7AE2576C" w14:textId="0D881669" w:rsidR="000F0DAE" w:rsidRDefault="000F0DAE" w:rsidP="000F0DAE">
      <w:pPr>
        <w:pStyle w:val="H3"/>
      </w:pPr>
      <w:r>
        <w:t>Incident Tracking</w:t>
      </w:r>
    </w:p>
    <w:p w14:paraId="38D073EA" w14:textId="5C2B5824" w:rsidR="000F0DAE" w:rsidRDefault="00DF669E" w:rsidP="000F0DAE">
      <w:pPr>
        <w:pStyle w:val="Para"/>
      </w:pPr>
      <w:r>
        <w:t xml:space="preserve">Some of the fields within VERIS exist to simply describe </w:t>
      </w:r>
      <w:r w:rsidR="00AB4E0A">
        <w:t>or track the incident.  These fields help us keep records straight by identifying each with a unique identifier, track</w:t>
      </w:r>
      <w:r w:rsidR="00DE4F60">
        <w:t xml:space="preserve">ing the source of the incident and any related incidents.   You’d use the </w:t>
      </w:r>
      <w:proofErr w:type="spellStart"/>
      <w:r w:rsidR="00DE4F60">
        <w:t>source_id</w:t>
      </w:r>
      <w:proofErr w:type="spellEnd"/>
      <w:r w:rsidR="00DE4F60">
        <w:t xml:space="preserve"> field to compare your unique “source” of incidents to something like the VCDB (which has “</w:t>
      </w:r>
      <w:proofErr w:type="spellStart"/>
      <w:r w:rsidR="00DE4F60">
        <w:t>vcdb</w:t>
      </w:r>
      <w:proofErr w:type="spellEnd"/>
      <w:r w:rsidR="00DE4F60">
        <w:t xml:space="preserve">” in that field). </w:t>
      </w:r>
      <w:r>
        <w:t>Required fields are marked.  If something has a value of “factor” that means it is a restrictive list and only those values are expected.</w:t>
      </w:r>
    </w:p>
    <w:tbl>
      <w:tblPr>
        <w:tblStyle w:val="TableGrid"/>
        <w:tblW w:w="813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F" w:firstRow="1" w:lastRow="0" w:firstColumn="1" w:lastColumn="0" w:noHBand="0" w:noVBand="0"/>
      </w:tblPr>
      <w:tblGrid>
        <w:gridCol w:w="2340"/>
        <w:gridCol w:w="834"/>
        <w:gridCol w:w="4962"/>
      </w:tblGrid>
      <w:tr w:rsidR="00DF669E" w:rsidRPr="00DF669E" w14:paraId="6642713C" w14:textId="77777777" w:rsidTr="00DF669E">
        <w:tc>
          <w:tcPr>
            <w:tcW w:w="2340" w:type="dxa"/>
            <w:shd w:val="clear" w:color="auto" w:fill="auto"/>
          </w:tcPr>
          <w:p w14:paraId="5C193FC7" w14:textId="77777777" w:rsidR="00DF669E" w:rsidRPr="00DF669E" w:rsidRDefault="00DF669E" w:rsidP="00DF669E">
            <w:pPr>
              <w:pStyle w:val="TableHead"/>
              <w:jc w:val="right"/>
            </w:pPr>
            <w:r w:rsidRPr="00DF669E">
              <w:t>Field</w:t>
            </w:r>
          </w:p>
        </w:tc>
        <w:tc>
          <w:tcPr>
            <w:tcW w:w="834" w:type="dxa"/>
            <w:shd w:val="clear" w:color="auto" w:fill="auto"/>
          </w:tcPr>
          <w:p w14:paraId="4FB0A1DD" w14:textId="77777777" w:rsidR="00DF669E" w:rsidRPr="00DF669E" w:rsidRDefault="00DF669E" w:rsidP="00DF669E">
            <w:pPr>
              <w:pStyle w:val="TableHead"/>
            </w:pPr>
            <w:r w:rsidRPr="00DF669E">
              <w:t>Value</w:t>
            </w:r>
          </w:p>
        </w:tc>
        <w:tc>
          <w:tcPr>
            <w:tcW w:w="4962" w:type="dxa"/>
            <w:shd w:val="clear" w:color="auto" w:fill="auto"/>
          </w:tcPr>
          <w:p w14:paraId="463E7CB1" w14:textId="77777777" w:rsidR="00DF669E" w:rsidRPr="00DF669E" w:rsidRDefault="00DF669E" w:rsidP="00DF669E">
            <w:pPr>
              <w:pStyle w:val="TableHead"/>
            </w:pPr>
            <w:r w:rsidRPr="00DF669E">
              <w:t>Description</w:t>
            </w:r>
          </w:p>
        </w:tc>
      </w:tr>
      <w:tr w:rsidR="00DF669E" w:rsidRPr="00DF669E" w14:paraId="0F4A492F" w14:textId="77777777" w:rsidTr="00DF669E">
        <w:tc>
          <w:tcPr>
            <w:tcW w:w="2340" w:type="dxa"/>
            <w:shd w:val="clear" w:color="auto" w:fill="auto"/>
          </w:tcPr>
          <w:p w14:paraId="1DFEE9F5" w14:textId="31EC4F46" w:rsidR="00DF669E" w:rsidRPr="00DF669E" w:rsidRDefault="00E74CC8" w:rsidP="00DF669E">
            <w:pPr>
              <w:pStyle w:val="TableEntry"/>
              <w:jc w:val="right"/>
            </w:pPr>
            <w:proofErr w:type="spellStart"/>
            <w:proofErr w:type="gramStart"/>
            <w:r>
              <w:t>schema</w:t>
            </w:r>
            <w:proofErr w:type="gramEnd"/>
            <w:r>
              <w:t>_version</w:t>
            </w:r>
            <w:proofErr w:type="spellEnd"/>
            <w:r>
              <w:t xml:space="preserve"> </w:t>
            </w:r>
            <w:r>
              <w:rPr>
                <w:rFonts w:ascii="Zapf Dingbats" w:hAnsi="Zapf Dingbats"/>
              </w:rPr>
              <w:t>★</w:t>
            </w:r>
            <w:r w:rsidR="00DF669E" w:rsidRPr="00DF669E">
              <w:t xml:space="preserve">  </w:t>
            </w:r>
          </w:p>
        </w:tc>
        <w:tc>
          <w:tcPr>
            <w:tcW w:w="834" w:type="dxa"/>
            <w:shd w:val="clear" w:color="auto" w:fill="auto"/>
          </w:tcPr>
          <w:p w14:paraId="576229B4" w14:textId="77777777" w:rsidR="00DF669E" w:rsidRPr="00DF669E" w:rsidRDefault="00DF669E" w:rsidP="00DF669E">
            <w:pPr>
              <w:pStyle w:val="TableEntry"/>
            </w:pPr>
            <w:proofErr w:type="gramStart"/>
            <w:r w:rsidRPr="00DF669E">
              <w:t>string</w:t>
            </w:r>
            <w:proofErr w:type="gramEnd"/>
          </w:p>
        </w:tc>
        <w:tc>
          <w:tcPr>
            <w:tcW w:w="4962" w:type="dxa"/>
            <w:shd w:val="clear" w:color="auto" w:fill="auto"/>
          </w:tcPr>
          <w:p w14:paraId="6BE6C617" w14:textId="77777777" w:rsidR="00DF669E" w:rsidRPr="00DF669E" w:rsidRDefault="00DF669E" w:rsidP="00DF669E">
            <w:pPr>
              <w:pStyle w:val="TableEntry"/>
            </w:pPr>
            <w:r w:rsidRPr="00DF669E">
              <w:t>VERIS version (currently 1.2.1)</w:t>
            </w:r>
          </w:p>
        </w:tc>
      </w:tr>
      <w:tr w:rsidR="00DF669E" w:rsidRPr="00DF669E" w14:paraId="398C8185" w14:textId="77777777" w:rsidTr="00DF669E">
        <w:tc>
          <w:tcPr>
            <w:tcW w:w="2340" w:type="dxa"/>
            <w:shd w:val="clear" w:color="auto" w:fill="auto"/>
          </w:tcPr>
          <w:p w14:paraId="2FE6480C" w14:textId="473C7723" w:rsidR="00DF669E" w:rsidRPr="00DF669E" w:rsidRDefault="00E74CC8" w:rsidP="00DF669E">
            <w:pPr>
              <w:pStyle w:val="TableEntry"/>
              <w:jc w:val="right"/>
            </w:pPr>
            <w:proofErr w:type="spellStart"/>
            <w:proofErr w:type="gramStart"/>
            <w:r>
              <w:t>incident</w:t>
            </w:r>
            <w:proofErr w:type="gramEnd"/>
            <w:r>
              <w:t>_id</w:t>
            </w:r>
            <w:proofErr w:type="spellEnd"/>
            <w:r>
              <w:t xml:space="preserve"> </w:t>
            </w:r>
            <w:r>
              <w:rPr>
                <w:rFonts w:ascii="Zapf Dingbats" w:hAnsi="Zapf Dingbats"/>
              </w:rPr>
              <w:t>★</w:t>
            </w:r>
          </w:p>
        </w:tc>
        <w:tc>
          <w:tcPr>
            <w:tcW w:w="834" w:type="dxa"/>
            <w:shd w:val="clear" w:color="auto" w:fill="auto"/>
          </w:tcPr>
          <w:p w14:paraId="3066C223" w14:textId="77777777" w:rsidR="00DF669E" w:rsidRPr="00DF669E" w:rsidRDefault="00DF669E" w:rsidP="00DF669E">
            <w:pPr>
              <w:pStyle w:val="TableEntry"/>
            </w:pPr>
            <w:proofErr w:type="gramStart"/>
            <w:r w:rsidRPr="00DF669E">
              <w:t>string</w:t>
            </w:r>
            <w:proofErr w:type="gramEnd"/>
          </w:p>
        </w:tc>
        <w:tc>
          <w:tcPr>
            <w:tcW w:w="4962" w:type="dxa"/>
            <w:shd w:val="clear" w:color="auto" w:fill="auto"/>
          </w:tcPr>
          <w:p w14:paraId="71328105" w14:textId="77777777" w:rsidR="00DF669E" w:rsidRPr="00DF669E" w:rsidRDefault="00DF669E" w:rsidP="00DF669E">
            <w:pPr>
              <w:pStyle w:val="TableEntry"/>
            </w:pPr>
            <w:proofErr w:type="gramStart"/>
            <w:r w:rsidRPr="00DF669E">
              <w:t>unique</w:t>
            </w:r>
            <w:proofErr w:type="gramEnd"/>
            <w:r w:rsidRPr="00DF669E">
              <w:t xml:space="preserve"> identifier (VCDB uses GUID)</w:t>
            </w:r>
          </w:p>
        </w:tc>
      </w:tr>
      <w:tr w:rsidR="00DF669E" w:rsidRPr="00DF669E" w14:paraId="49D8C26F" w14:textId="77777777" w:rsidTr="00DF669E">
        <w:tc>
          <w:tcPr>
            <w:tcW w:w="2340" w:type="dxa"/>
            <w:shd w:val="clear" w:color="auto" w:fill="auto"/>
          </w:tcPr>
          <w:p w14:paraId="5E51A9F3" w14:textId="77777777" w:rsidR="00DF669E" w:rsidRPr="00DF669E" w:rsidRDefault="00DF669E" w:rsidP="00DF669E">
            <w:pPr>
              <w:pStyle w:val="TableEntry"/>
              <w:jc w:val="right"/>
            </w:pPr>
            <w:proofErr w:type="spellStart"/>
            <w:proofErr w:type="gramStart"/>
            <w:r w:rsidRPr="00DF669E">
              <w:t>source</w:t>
            </w:r>
            <w:proofErr w:type="gramEnd"/>
            <w:r w:rsidRPr="00DF669E">
              <w:t>_id</w:t>
            </w:r>
            <w:proofErr w:type="spellEnd"/>
          </w:p>
        </w:tc>
        <w:tc>
          <w:tcPr>
            <w:tcW w:w="834" w:type="dxa"/>
            <w:shd w:val="clear" w:color="auto" w:fill="auto"/>
          </w:tcPr>
          <w:p w14:paraId="7DF1B8EC" w14:textId="77777777" w:rsidR="00DF669E" w:rsidRPr="00DF669E" w:rsidRDefault="00DF669E" w:rsidP="00DF669E">
            <w:pPr>
              <w:pStyle w:val="TableEntry"/>
            </w:pPr>
            <w:proofErr w:type="gramStart"/>
            <w:r w:rsidRPr="00DF669E">
              <w:t>string</w:t>
            </w:r>
            <w:proofErr w:type="gramEnd"/>
          </w:p>
        </w:tc>
        <w:tc>
          <w:tcPr>
            <w:tcW w:w="4962" w:type="dxa"/>
            <w:shd w:val="clear" w:color="auto" w:fill="auto"/>
          </w:tcPr>
          <w:p w14:paraId="3D503A48" w14:textId="77777777" w:rsidR="00DF669E" w:rsidRPr="00DF669E" w:rsidRDefault="00DF669E" w:rsidP="00DF669E">
            <w:pPr>
              <w:pStyle w:val="TableEntry"/>
            </w:pPr>
            <w:proofErr w:type="gramStart"/>
            <w:r w:rsidRPr="00DF669E">
              <w:t>origin</w:t>
            </w:r>
            <w:proofErr w:type="gramEnd"/>
            <w:r w:rsidRPr="00DF669E">
              <w:t xml:space="preserve"> of the data (VCDB data has "</w:t>
            </w:r>
            <w:proofErr w:type="spellStart"/>
            <w:r w:rsidRPr="00DF669E">
              <w:t>vcdb</w:t>
            </w:r>
            <w:proofErr w:type="spellEnd"/>
            <w:r w:rsidRPr="00DF669E">
              <w:t>")</w:t>
            </w:r>
          </w:p>
        </w:tc>
      </w:tr>
      <w:tr w:rsidR="00DF669E" w:rsidRPr="00DF669E" w14:paraId="0F262423" w14:textId="77777777" w:rsidTr="00DF669E">
        <w:tc>
          <w:tcPr>
            <w:tcW w:w="2340" w:type="dxa"/>
            <w:shd w:val="clear" w:color="auto" w:fill="auto"/>
          </w:tcPr>
          <w:p w14:paraId="1BA7F3D8" w14:textId="77777777" w:rsidR="00DF669E" w:rsidRPr="00DF669E" w:rsidRDefault="00DF669E" w:rsidP="00DF669E">
            <w:pPr>
              <w:pStyle w:val="TableEntry"/>
              <w:jc w:val="right"/>
            </w:pPr>
            <w:proofErr w:type="gramStart"/>
            <w:r w:rsidRPr="00DF669E">
              <w:t>reference</w:t>
            </w:r>
            <w:proofErr w:type="gramEnd"/>
          </w:p>
        </w:tc>
        <w:tc>
          <w:tcPr>
            <w:tcW w:w="834" w:type="dxa"/>
            <w:shd w:val="clear" w:color="auto" w:fill="auto"/>
          </w:tcPr>
          <w:p w14:paraId="15425EF1" w14:textId="77777777" w:rsidR="00DF669E" w:rsidRPr="00DF669E" w:rsidRDefault="00DF669E" w:rsidP="00DF669E">
            <w:pPr>
              <w:pStyle w:val="TableEntry"/>
            </w:pPr>
            <w:proofErr w:type="gramStart"/>
            <w:r w:rsidRPr="00DF669E">
              <w:t>string</w:t>
            </w:r>
            <w:proofErr w:type="gramEnd"/>
          </w:p>
        </w:tc>
        <w:tc>
          <w:tcPr>
            <w:tcW w:w="4962" w:type="dxa"/>
            <w:shd w:val="clear" w:color="auto" w:fill="auto"/>
          </w:tcPr>
          <w:p w14:paraId="2E41033E" w14:textId="77777777" w:rsidR="00DF669E" w:rsidRPr="00DF669E" w:rsidRDefault="00DF669E" w:rsidP="00DF669E">
            <w:pPr>
              <w:pStyle w:val="TableEntry"/>
            </w:pPr>
            <w:r w:rsidRPr="00DF669E">
              <w:t>URL or internal ticketing system ID</w:t>
            </w:r>
          </w:p>
        </w:tc>
      </w:tr>
      <w:tr w:rsidR="00DF669E" w:rsidRPr="00DF669E" w14:paraId="2BC8643D" w14:textId="77777777" w:rsidTr="00DF669E">
        <w:tc>
          <w:tcPr>
            <w:tcW w:w="2340" w:type="dxa"/>
            <w:shd w:val="clear" w:color="auto" w:fill="auto"/>
          </w:tcPr>
          <w:p w14:paraId="4545188C" w14:textId="31704B66" w:rsidR="00DF669E" w:rsidRPr="00DF669E" w:rsidRDefault="00E74CC8" w:rsidP="00DF669E">
            <w:pPr>
              <w:pStyle w:val="TableEntry"/>
              <w:jc w:val="right"/>
            </w:pPr>
            <w:proofErr w:type="spellStart"/>
            <w:proofErr w:type="gramStart"/>
            <w:r>
              <w:t>security</w:t>
            </w:r>
            <w:proofErr w:type="gramEnd"/>
            <w:r>
              <w:t>_incident</w:t>
            </w:r>
            <w:proofErr w:type="spellEnd"/>
            <w:r>
              <w:t xml:space="preserve"> </w:t>
            </w:r>
            <w:r>
              <w:rPr>
                <w:rFonts w:ascii="Zapf Dingbats" w:hAnsi="Zapf Dingbats"/>
              </w:rPr>
              <w:t>★</w:t>
            </w:r>
          </w:p>
        </w:tc>
        <w:tc>
          <w:tcPr>
            <w:tcW w:w="834" w:type="dxa"/>
            <w:shd w:val="clear" w:color="auto" w:fill="auto"/>
          </w:tcPr>
          <w:p w14:paraId="06CB97CB" w14:textId="77777777" w:rsidR="00DF669E" w:rsidRPr="00DF669E" w:rsidRDefault="00DF669E" w:rsidP="00DF669E">
            <w:pPr>
              <w:pStyle w:val="TableEntry"/>
            </w:pPr>
            <w:proofErr w:type="gramStart"/>
            <w:r w:rsidRPr="00DF669E">
              <w:t>factor</w:t>
            </w:r>
            <w:proofErr w:type="gramEnd"/>
          </w:p>
        </w:tc>
        <w:tc>
          <w:tcPr>
            <w:tcW w:w="4962" w:type="dxa"/>
            <w:shd w:val="clear" w:color="auto" w:fill="auto"/>
          </w:tcPr>
          <w:p w14:paraId="4B8AED8F" w14:textId="77777777" w:rsidR="00DF669E" w:rsidRPr="00DF669E" w:rsidRDefault="00DF669E" w:rsidP="00DF669E">
            <w:pPr>
              <w:pStyle w:val="TableEntry"/>
            </w:pPr>
            <w:r w:rsidRPr="00DF669E">
              <w:t>Confirmed, Suspected, False positive, Near miss</w:t>
            </w:r>
          </w:p>
        </w:tc>
      </w:tr>
      <w:tr w:rsidR="00DF669E" w:rsidRPr="00DF669E" w14:paraId="1D034C97" w14:textId="77777777" w:rsidTr="00DF669E">
        <w:tc>
          <w:tcPr>
            <w:tcW w:w="2340" w:type="dxa"/>
            <w:shd w:val="clear" w:color="auto" w:fill="auto"/>
          </w:tcPr>
          <w:p w14:paraId="41BA311B" w14:textId="77777777" w:rsidR="00DF669E" w:rsidRPr="00DF669E" w:rsidRDefault="00DF669E" w:rsidP="00DF669E">
            <w:pPr>
              <w:pStyle w:val="TableEntry"/>
              <w:jc w:val="right"/>
            </w:pPr>
            <w:proofErr w:type="gramStart"/>
            <w:r w:rsidRPr="00DF669E">
              <w:t>confidence</w:t>
            </w:r>
            <w:proofErr w:type="gramEnd"/>
          </w:p>
        </w:tc>
        <w:tc>
          <w:tcPr>
            <w:tcW w:w="834" w:type="dxa"/>
            <w:shd w:val="clear" w:color="auto" w:fill="auto"/>
          </w:tcPr>
          <w:p w14:paraId="1EFAB473" w14:textId="77777777" w:rsidR="00DF669E" w:rsidRPr="00DF669E" w:rsidRDefault="00DF669E" w:rsidP="00DF669E">
            <w:pPr>
              <w:pStyle w:val="TableEntry"/>
            </w:pPr>
            <w:proofErr w:type="gramStart"/>
            <w:r w:rsidRPr="00DF669E">
              <w:t>factor</w:t>
            </w:r>
            <w:proofErr w:type="gramEnd"/>
          </w:p>
        </w:tc>
        <w:tc>
          <w:tcPr>
            <w:tcW w:w="4962" w:type="dxa"/>
            <w:shd w:val="clear" w:color="auto" w:fill="auto"/>
          </w:tcPr>
          <w:p w14:paraId="12E958E0" w14:textId="77777777" w:rsidR="00DF669E" w:rsidRPr="00DF669E" w:rsidRDefault="00DF669E" w:rsidP="00DF669E">
            <w:pPr>
              <w:pStyle w:val="TableEntry"/>
            </w:pPr>
            <w:r w:rsidRPr="00DF669E">
              <w:t>High, Medium, Low, None</w:t>
            </w:r>
          </w:p>
        </w:tc>
      </w:tr>
      <w:tr w:rsidR="00DF669E" w:rsidRPr="00DF669E" w14:paraId="05A55E2B" w14:textId="77777777" w:rsidTr="00DF669E">
        <w:tc>
          <w:tcPr>
            <w:tcW w:w="2340" w:type="dxa"/>
            <w:shd w:val="clear" w:color="auto" w:fill="auto"/>
          </w:tcPr>
          <w:p w14:paraId="229DEDB6" w14:textId="77777777" w:rsidR="00DF669E" w:rsidRPr="00DF669E" w:rsidRDefault="00DF669E" w:rsidP="00DF669E">
            <w:pPr>
              <w:pStyle w:val="TableEntry"/>
              <w:jc w:val="right"/>
            </w:pPr>
            <w:proofErr w:type="gramStart"/>
            <w:r w:rsidRPr="00DF669E">
              <w:t>summary</w:t>
            </w:r>
            <w:proofErr w:type="gramEnd"/>
          </w:p>
        </w:tc>
        <w:tc>
          <w:tcPr>
            <w:tcW w:w="834" w:type="dxa"/>
            <w:shd w:val="clear" w:color="auto" w:fill="auto"/>
          </w:tcPr>
          <w:p w14:paraId="1FB52314" w14:textId="77777777" w:rsidR="00DF669E" w:rsidRPr="00DF669E" w:rsidRDefault="00DF669E" w:rsidP="00DF669E">
            <w:pPr>
              <w:pStyle w:val="TableEntry"/>
            </w:pPr>
            <w:proofErr w:type="gramStart"/>
            <w:r w:rsidRPr="00DF669E">
              <w:t>string</w:t>
            </w:r>
            <w:proofErr w:type="gramEnd"/>
          </w:p>
        </w:tc>
        <w:tc>
          <w:tcPr>
            <w:tcW w:w="4962" w:type="dxa"/>
            <w:shd w:val="clear" w:color="auto" w:fill="auto"/>
          </w:tcPr>
          <w:p w14:paraId="030F8671" w14:textId="77777777" w:rsidR="00DF669E" w:rsidRPr="00DF669E" w:rsidRDefault="00DF669E" w:rsidP="00DF669E">
            <w:pPr>
              <w:pStyle w:val="TableEntry"/>
            </w:pPr>
            <w:proofErr w:type="gramStart"/>
            <w:r w:rsidRPr="00DF669E">
              <w:t>free</w:t>
            </w:r>
            <w:proofErr w:type="gramEnd"/>
            <w:r w:rsidRPr="00DF669E">
              <w:t xml:space="preserve"> text summary of incident</w:t>
            </w:r>
          </w:p>
        </w:tc>
      </w:tr>
      <w:tr w:rsidR="00DF669E" w:rsidRPr="00DF669E" w14:paraId="2313064A" w14:textId="77777777" w:rsidTr="00DF669E">
        <w:tc>
          <w:tcPr>
            <w:tcW w:w="2340" w:type="dxa"/>
            <w:shd w:val="clear" w:color="auto" w:fill="auto"/>
          </w:tcPr>
          <w:p w14:paraId="341A452E" w14:textId="77777777" w:rsidR="00DF669E" w:rsidRPr="00DF669E" w:rsidRDefault="00DF669E" w:rsidP="00DF669E">
            <w:pPr>
              <w:pStyle w:val="TableEntry"/>
              <w:jc w:val="right"/>
            </w:pPr>
            <w:proofErr w:type="spellStart"/>
            <w:proofErr w:type="gramStart"/>
            <w:r w:rsidRPr="00DF669E">
              <w:t>related</w:t>
            </w:r>
            <w:proofErr w:type="gramEnd"/>
            <w:r w:rsidRPr="00DF669E">
              <w:t>_incidents</w:t>
            </w:r>
            <w:proofErr w:type="spellEnd"/>
          </w:p>
        </w:tc>
        <w:tc>
          <w:tcPr>
            <w:tcW w:w="834" w:type="dxa"/>
            <w:shd w:val="clear" w:color="auto" w:fill="auto"/>
          </w:tcPr>
          <w:p w14:paraId="6EDCD0F6" w14:textId="77777777" w:rsidR="00DF669E" w:rsidRPr="00DF669E" w:rsidRDefault="00DF669E" w:rsidP="00DF669E">
            <w:pPr>
              <w:pStyle w:val="TableEntry"/>
            </w:pPr>
            <w:proofErr w:type="gramStart"/>
            <w:r w:rsidRPr="00DF669E">
              <w:t>string</w:t>
            </w:r>
            <w:proofErr w:type="gramEnd"/>
          </w:p>
        </w:tc>
        <w:tc>
          <w:tcPr>
            <w:tcW w:w="4962" w:type="dxa"/>
            <w:shd w:val="clear" w:color="auto" w:fill="auto"/>
          </w:tcPr>
          <w:p w14:paraId="28496777" w14:textId="77777777" w:rsidR="00DF669E" w:rsidRPr="00DF669E" w:rsidRDefault="00DF669E" w:rsidP="00DF669E">
            <w:pPr>
              <w:pStyle w:val="TableEntry"/>
            </w:pPr>
            <w:proofErr w:type="gramStart"/>
            <w:r w:rsidRPr="00DF669E">
              <w:t>free</w:t>
            </w:r>
            <w:proofErr w:type="gramEnd"/>
            <w:r w:rsidRPr="00DF669E">
              <w:t xml:space="preserve"> text, other </w:t>
            </w:r>
            <w:proofErr w:type="spellStart"/>
            <w:r w:rsidRPr="00DF669E">
              <w:t>incident_id’s</w:t>
            </w:r>
            <w:proofErr w:type="spellEnd"/>
          </w:p>
        </w:tc>
      </w:tr>
      <w:tr w:rsidR="00DF669E" w:rsidRPr="00DF669E" w14:paraId="17CBBBFB" w14:textId="77777777" w:rsidTr="00DF669E">
        <w:tc>
          <w:tcPr>
            <w:tcW w:w="2340" w:type="dxa"/>
            <w:shd w:val="clear" w:color="auto" w:fill="auto"/>
          </w:tcPr>
          <w:p w14:paraId="2BE5185B" w14:textId="77777777" w:rsidR="00DF669E" w:rsidRPr="00DF669E" w:rsidRDefault="00DF669E" w:rsidP="00DF669E">
            <w:pPr>
              <w:pStyle w:val="TableEntry"/>
              <w:jc w:val="right"/>
            </w:pPr>
            <w:proofErr w:type="gramStart"/>
            <w:r w:rsidRPr="00DF669E">
              <w:t>notes</w:t>
            </w:r>
            <w:proofErr w:type="gramEnd"/>
          </w:p>
        </w:tc>
        <w:tc>
          <w:tcPr>
            <w:tcW w:w="834" w:type="dxa"/>
            <w:shd w:val="clear" w:color="auto" w:fill="auto"/>
          </w:tcPr>
          <w:p w14:paraId="0EE41BE0" w14:textId="77777777" w:rsidR="00DF669E" w:rsidRPr="00DF669E" w:rsidRDefault="00DF669E" w:rsidP="00DF669E">
            <w:pPr>
              <w:pStyle w:val="TableEntry"/>
            </w:pPr>
            <w:proofErr w:type="gramStart"/>
            <w:r w:rsidRPr="00DF669E">
              <w:t>string</w:t>
            </w:r>
            <w:proofErr w:type="gramEnd"/>
          </w:p>
        </w:tc>
        <w:tc>
          <w:tcPr>
            <w:tcW w:w="4962" w:type="dxa"/>
            <w:shd w:val="clear" w:color="auto" w:fill="auto"/>
          </w:tcPr>
          <w:p w14:paraId="600E186B" w14:textId="77777777" w:rsidR="00DF669E" w:rsidRPr="00DF669E" w:rsidRDefault="00DF669E" w:rsidP="00DF669E">
            <w:pPr>
              <w:pStyle w:val="TableEntry"/>
            </w:pPr>
            <w:proofErr w:type="gramStart"/>
            <w:r w:rsidRPr="00DF669E">
              <w:t>free</w:t>
            </w:r>
            <w:proofErr w:type="gramEnd"/>
            <w:r w:rsidRPr="00DF669E">
              <w:t xml:space="preserve"> text</w:t>
            </w:r>
          </w:p>
        </w:tc>
      </w:tr>
    </w:tbl>
    <w:p w14:paraId="37418B4A" w14:textId="22628B43" w:rsidR="00E4340D" w:rsidRDefault="00DF669E" w:rsidP="000F0DAE">
      <w:pPr>
        <w:pStyle w:val="Para"/>
      </w:pPr>
      <w:r>
        <w:t>Table 7.2: Incident Tracking Fields</w:t>
      </w:r>
    </w:p>
    <w:p w14:paraId="11E94053" w14:textId="4C346594" w:rsidR="00DF669E" w:rsidRDefault="00DE4F60" w:rsidP="000F0DAE">
      <w:pPr>
        <w:pStyle w:val="Para"/>
      </w:pPr>
      <w:r>
        <w:t>Note there is a rare subjective field in here with the confidence rating.  It enables the analyst to record their subjective assessment of how confident they are in the accuracy of the data they entered.  This optional field is not heavily used and won’t appear much in the VCDB incidents we’ll look at.</w:t>
      </w:r>
    </w:p>
    <w:p w14:paraId="4A671B97" w14:textId="08906480" w:rsidR="00E4340D" w:rsidRDefault="00DE4F60" w:rsidP="00DE4F60">
      <w:pPr>
        <w:pStyle w:val="H3"/>
      </w:pPr>
      <w:r>
        <w:t>Threat Actor</w:t>
      </w:r>
    </w:p>
    <w:p w14:paraId="4A400621" w14:textId="4703A99B" w:rsidR="00A524C9" w:rsidRDefault="00DE4F60" w:rsidP="00A524C9">
      <w:pPr>
        <w:pStyle w:val="Para"/>
      </w:pPr>
      <w:r>
        <w:t xml:space="preserve">One of the challenges with data breach frameworks comes up with this section and the next section of actors.  For example, Privacy Rights Clearinghouse will label each event with a “breach type” and they mix in the actors and actions into the one label.  For example, they have an </w:t>
      </w:r>
      <w:r w:rsidR="00A524C9">
        <w:t xml:space="preserve">“Insider (INSD)” type, which is defined as “Someone with legitimate access intentionally breaches information - such as an employee or contractor.”  And then a type of “Physical loss (PHYS)” which is defined as “Lost, discarded or stolen non-electronic records, such as paper documents.”  These simplified labels can quickly become confusing if, for example, an insider steels paper documents.  VERIS tackles that by separating the </w:t>
      </w:r>
      <w:proofErr w:type="gramStart"/>
      <w:r w:rsidR="00A524C9">
        <w:t>who</w:t>
      </w:r>
      <w:proofErr w:type="gramEnd"/>
      <w:r w:rsidR="00A524C9">
        <w:t xml:space="preserve"> from the what.  We may see insiders breach systems, drop malware and social engineer, just as an external actor would and we want to separate the two clearly in the data. </w:t>
      </w:r>
      <w:r w:rsidR="00196801">
        <w:t xml:space="preserve">  Keep in mind that the method Privacy Rights Clearinghouse uses is neither wrong nor worse.  It just represents different research questions.  We would like to inform and support our security decisions, which requires more detail than categories that cover both action and actor.</w:t>
      </w:r>
    </w:p>
    <w:p w14:paraId="0CA343B2" w14:textId="4B854F2B" w:rsidR="00A524C9" w:rsidRDefault="00A524C9" w:rsidP="00A524C9">
      <w:pPr>
        <w:pStyle w:val="Para"/>
      </w:pPr>
      <w:r>
        <w:t xml:space="preserve">The threat actor section also introduces </w:t>
      </w:r>
      <w:r w:rsidR="00E74CC8">
        <w:t xml:space="preserve">us to the nesting feature of VERIS.  At the top level we are talking about the actor, so we have a section in the data for “actor”, then there are three classes of actors defined, external, internal and partner.  Within each of those classes we want to define specific variables about each.  But each class has a “variety” variable defined under it. </w:t>
      </w:r>
    </w:p>
    <w:tbl>
      <w:tblPr>
        <w:tblStyle w:val="TableGrid"/>
        <w:tblW w:w="0" w:type="auto"/>
        <w:tblInd w:w="720" w:type="dxa"/>
        <w:tblLook w:val="04A0" w:firstRow="1" w:lastRow="0" w:firstColumn="1" w:lastColumn="0" w:noHBand="0" w:noVBand="1"/>
      </w:tblPr>
      <w:tblGrid>
        <w:gridCol w:w="2872"/>
        <w:gridCol w:w="2580"/>
        <w:gridCol w:w="2684"/>
      </w:tblGrid>
      <w:tr w:rsidR="00E74CC8" w14:paraId="1C74059E" w14:textId="77777777" w:rsidTr="00E74CC8">
        <w:tc>
          <w:tcPr>
            <w:tcW w:w="2952" w:type="dxa"/>
          </w:tcPr>
          <w:p w14:paraId="4D8953C2" w14:textId="5621DD36" w:rsidR="00E74CC8" w:rsidRDefault="00E74CC8" w:rsidP="00A524C9">
            <w:pPr>
              <w:pStyle w:val="Para"/>
              <w:ind w:left="0" w:firstLine="0"/>
            </w:pPr>
            <w:r>
              <w:t>Field</w:t>
            </w:r>
          </w:p>
        </w:tc>
        <w:tc>
          <w:tcPr>
            <w:tcW w:w="2952" w:type="dxa"/>
          </w:tcPr>
          <w:p w14:paraId="285F1963" w14:textId="6C304C49" w:rsidR="00E74CC8" w:rsidRDefault="00E74CC8" w:rsidP="00A524C9">
            <w:pPr>
              <w:pStyle w:val="Para"/>
              <w:ind w:left="0" w:firstLine="0"/>
            </w:pPr>
            <w:r>
              <w:t>Value</w:t>
            </w:r>
          </w:p>
        </w:tc>
        <w:tc>
          <w:tcPr>
            <w:tcW w:w="2952" w:type="dxa"/>
          </w:tcPr>
          <w:p w14:paraId="635DB19F" w14:textId="13EB8D66" w:rsidR="00E74CC8" w:rsidRDefault="00E74CC8" w:rsidP="00A524C9">
            <w:pPr>
              <w:pStyle w:val="Para"/>
              <w:ind w:left="0" w:firstLine="0"/>
            </w:pPr>
            <w:r>
              <w:t>Description</w:t>
            </w:r>
          </w:p>
        </w:tc>
      </w:tr>
      <w:tr w:rsidR="00E74CC8" w14:paraId="637387AA" w14:textId="77777777" w:rsidTr="00E74CC8">
        <w:tc>
          <w:tcPr>
            <w:tcW w:w="2952" w:type="dxa"/>
          </w:tcPr>
          <w:p w14:paraId="2A08449C" w14:textId="05B9F27D" w:rsidR="00E74CC8" w:rsidRDefault="00E74CC8" w:rsidP="00A524C9">
            <w:pPr>
              <w:pStyle w:val="Para"/>
              <w:ind w:left="0" w:firstLine="0"/>
            </w:pPr>
            <w:proofErr w:type="spellStart"/>
            <w:proofErr w:type="gramStart"/>
            <w:r>
              <w:t>actor.external</w:t>
            </w:r>
            <w:proofErr w:type="spellEnd"/>
            <w:proofErr w:type="gramEnd"/>
          </w:p>
        </w:tc>
        <w:tc>
          <w:tcPr>
            <w:tcW w:w="2952" w:type="dxa"/>
          </w:tcPr>
          <w:p w14:paraId="1A3CCFB8" w14:textId="77777777" w:rsidR="00E74CC8" w:rsidRDefault="00E74CC8" w:rsidP="00A524C9">
            <w:pPr>
              <w:pStyle w:val="Para"/>
              <w:ind w:left="0" w:firstLine="0"/>
            </w:pPr>
          </w:p>
        </w:tc>
        <w:tc>
          <w:tcPr>
            <w:tcW w:w="2952" w:type="dxa"/>
          </w:tcPr>
          <w:p w14:paraId="29F97E6B" w14:textId="77777777" w:rsidR="00E74CC8" w:rsidRDefault="00E74CC8" w:rsidP="00A524C9">
            <w:pPr>
              <w:pStyle w:val="Para"/>
              <w:ind w:left="0" w:firstLine="0"/>
            </w:pPr>
          </w:p>
        </w:tc>
      </w:tr>
      <w:tr w:rsidR="00E74CC8" w14:paraId="714F438E" w14:textId="77777777" w:rsidTr="00E74CC8">
        <w:tc>
          <w:tcPr>
            <w:tcW w:w="2952" w:type="dxa"/>
          </w:tcPr>
          <w:p w14:paraId="622878D2" w14:textId="49985A4F" w:rsidR="00E74CC8" w:rsidRDefault="00E74CC8" w:rsidP="00A524C9">
            <w:pPr>
              <w:pStyle w:val="Para"/>
              <w:ind w:left="0" w:firstLine="0"/>
            </w:pPr>
            <w:proofErr w:type="spellStart"/>
            <w:proofErr w:type="gramStart"/>
            <w:r>
              <w:t>actor.internal</w:t>
            </w:r>
            <w:proofErr w:type="spellEnd"/>
            <w:proofErr w:type="gramEnd"/>
          </w:p>
        </w:tc>
        <w:tc>
          <w:tcPr>
            <w:tcW w:w="2952" w:type="dxa"/>
          </w:tcPr>
          <w:p w14:paraId="45AFF7FD" w14:textId="77777777" w:rsidR="00E74CC8" w:rsidRDefault="00E74CC8" w:rsidP="00A524C9">
            <w:pPr>
              <w:pStyle w:val="Para"/>
              <w:ind w:left="0" w:firstLine="0"/>
            </w:pPr>
          </w:p>
        </w:tc>
        <w:tc>
          <w:tcPr>
            <w:tcW w:w="2952" w:type="dxa"/>
          </w:tcPr>
          <w:p w14:paraId="0AC98DBD" w14:textId="77777777" w:rsidR="00E74CC8" w:rsidRDefault="00E74CC8" w:rsidP="00A524C9">
            <w:pPr>
              <w:pStyle w:val="Para"/>
              <w:ind w:left="0" w:firstLine="0"/>
            </w:pPr>
          </w:p>
        </w:tc>
      </w:tr>
      <w:tr w:rsidR="00E74CC8" w14:paraId="37A5FBF0" w14:textId="77777777" w:rsidTr="00E74CC8">
        <w:tc>
          <w:tcPr>
            <w:tcW w:w="2952" w:type="dxa"/>
          </w:tcPr>
          <w:p w14:paraId="08DF8BC3" w14:textId="0CF64077" w:rsidR="00E74CC8" w:rsidRDefault="00E74CC8" w:rsidP="00A524C9">
            <w:pPr>
              <w:pStyle w:val="Para"/>
              <w:ind w:left="0" w:firstLine="0"/>
            </w:pPr>
            <w:proofErr w:type="spellStart"/>
            <w:proofErr w:type="gramStart"/>
            <w:r>
              <w:t>actor.partner</w:t>
            </w:r>
            <w:proofErr w:type="spellEnd"/>
            <w:proofErr w:type="gramEnd"/>
          </w:p>
        </w:tc>
        <w:tc>
          <w:tcPr>
            <w:tcW w:w="2952" w:type="dxa"/>
          </w:tcPr>
          <w:p w14:paraId="03015DFB" w14:textId="77777777" w:rsidR="00E74CC8" w:rsidRDefault="00E74CC8" w:rsidP="00A524C9">
            <w:pPr>
              <w:pStyle w:val="Para"/>
              <w:ind w:left="0" w:firstLine="0"/>
            </w:pPr>
          </w:p>
        </w:tc>
        <w:tc>
          <w:tcPr>
            <w:tcW w:w="2952" w:type="dxa"/>
          </w:tcPr>
          <w:p w14:paraId="667F2B1E" w14:textId="77777777" w:rsidR="00E74CC8" w:rsidRDefault="00E74CC8" w:rsidP="00A524C9">
            <w:pPr>
              <w:pStyle w:val="Para"/>
              <w:ind w:left="0" w:firstLine="0"/>
            </w:pPr>
          </w:p>
        </w:tc>
      </w:tr>
      <w:tr w:rsidR="00E74CC8" w14:paraId="4B53E5E9" w14:textId="77777777" w:rsidTr="00E74CC8">
        <w:tc>
          <w:tcPr>
            <w:tcW w:w="2952" w:type="dxa"/>
          </w:tcPr>
          <w:p w14:paraId="75BEEF17" w14:textId="629803CF" w:rsidR="00E74CC8" w:rsidRDefault="004A6EBD" w:rsidP="004A6EBD">
            <w:pPr>
              <w:pStyle w:val="Para"/>
              <w:ind w:left="0" w:firstLine="0"/>
            </w:pPr>
            <w:proofErr w:type="gramStart"/>
            <w:r>
              <w:t>actor</w:t>
            </w:r>
            <w:proofErr w:type="gramEnd"/>
            <w:r>
              <w:t xml:space="preserve">.*.motive </w:t>
            </w:r>
            <w:r>
              <w:rPr>
                <w:rFonts w:ascii="Zapf Dingbats" w:hAnsi="Zapf Dingbats"/>
              </w:rPr>
              <w:t>★</w:t>
            </w:r>
          </w:p>
        </w:tc>
        <w:tc>
          <w:tcPr>
            <w:tcW w:w="2952" w:type="dxa"/>
          </w:tcPr>
          <w:p w14:paraId="38E73B71" w14:textId="77777777" w:rsidR="00E74CC8" w:rsidRDefault="00E74CC8" w:rsidP="00A524C9">
            <w:pPr>
              <w:pStyle w:val="Para"/>
              <w:ind w:left="0" w:firstLine="0"/>
            </w:pPr>
          </w:p>
        </w:tc>
        <w:tc>
          <w:tcPr>
            <w:tcW w:w="2952" w:type="dxa"/>
          </w:tcPr>
          <w:p w14:paraId="19E04215" w14:textId="77777777" w:rsidR="00E74CC8" w:rsidRDefault="00E74CC8" w:rsidP="00A524C9">
            <w:pPr>
              <w:pStyle w:val="Para"/>
              <w:ind w:left="0" w:firstLine="0"/>
            </w:pPr>
          </w:p>
        </w:tc>
      </w:tr>
      <w:tr w:rsidR="00E74CC8" w14:paraId="5246AE5C" w14:textId="77777777" w:rsidTr="00E74CC8">
        <w:tc>
          <w:tcPr>
            <w:tcW w:w="2952" w:type="dxa"/>
          </w:tcPr>
          <w:p w14:paraId="6CA80404" w14:textId="7CD70B77" w:rsidR="00E74CC8" w:rsidRDefault="004A6EBD" w:rsidP="00A524C9">
            <w:pPr>
              <w:pStyle w:val="Para"/>
              <w:ind w:left="0" w:firstLine="0"/>
            </w:pPr>
            <w:proofErr w:type="spellStart"/>
            <w:proofErr w:type="gramStart"/>
            <w:r>
              <w:t>actor.external.variety</w:t>
            </w:r>
            <w:proofErr w:type="spellEnd"/>
            <w:proofErr w:type="gramEnd"/>
          </w:p>
        </w:tc>
        <w:tc>
          <w:tcPr>
            <w:tcW w:w="2952" w:type="dxa"/>
          </w:tcPr>
          <w:p w14:paraId="04AF0EA2" w14:textId="77777777" w:rsidR="00E74CC8" w:rsidRDefault="00E74CC8" w:rsidP="00A524C9">
            <w:pPr>
              <w:pStyle w:val="Para"/>
              <w:ind w:left="0" w:firstLine="0"/>
            </w:pPr>
          </w:p>
        </w:tc>
        <w:tc>
          <w:tcPr>
            <w:tcW w:w="2952" w:type="dxa"/>
          </w:tcPr>
          <w:p w14:paraId="4AD11606" w14:textId="77777777" w:rsidR="00E74CC8" w:rsidRDefault="00E74CC8" w:rsidP="00A524C9">
            <w:pPr>
              <w:pStyle w:val="Para"/>
              <w:ind w:left="0" w:firstLine="0"/>
            </w:pPr>
          </w:p>
        </w:tc>
      </w:tr>
      <w:tr w:rsidR="00E74CC8" w14:paraId="14599FAA" w14:textId="77777777" w:rsidTr="00E74CC8">
        <w:tc>
          <w:tcPr>
            <w:tcW w:w="2952" w:type="dxa"/>
          </w:tcPr>
          <w:p w14:paraId="7C9BD284" w14:textId="04616976" w:rsidR="00E74CC8" w:rsidRDefault="004A6EBD" w:rsidP="00A524C9">
            <w:pPr>
              <w:pStyle w:val="Para"/>
              <w:ind w:left="0" w:firstLine="0"/>
            </w:pPr>
            <w:proofErr w:type="spellStart"/>
            <w:proofErr w:type="gramStart"/>
            <w:r>
              <w:t>actor.external.country</w:t>
            </w:r>
            <w:proofErr w:type="spellEnd"/>
            <w:proofErr w:type="gramEnd"/>
          </w:p>
        </w:tc>
        <w:tc>
          <w:tcPr>
            <w:tcW w:w="2952" w:type="dxa"/>
          </w:tcPr>
          <w:p w14:paraId="00E7FCA8" w14:textId="77777777" w:rsidR="00E74CC8" w:rsidRDefault="00E74CC8" w:rsidP="00A524C9">
            <w:pPr>
              <w:pStyle w:val="Para"/>
              <w:ind w:left="0" w:firstLine="0"/>
            </w:pPr>
          </w:p>
        </w:tc>
        <w:tc>
          <w:tcPr>
            <w:tcW w:w="2952" w:type="dxa"/>
          </w:tcPr>
          <w:p w14:paraId="5ED45F51" w14:textId="77777777" w:rsidR="00E74CC8" w:rsidRDefault="00E74CC8" w:rsidP="00A524C9">
            <w:pPr>
              <w:pStyle w:val="Para"/>
              <w:ind w:left="0" w:firstLine="0"/>
            </w:pPr>
          </w:p>
        </w:tc>
      </w:tr>
      <w:tr w:rsidR="00E74CC8" w14:paraId="1C5DD0D9" w14:textId="77777777" w:rsidTr="00E74CC8">
        <w:tc>
          <w:tcPr>
            <w:tcW w:w="2952" w:type="dxa"/>
          </w:tcPr>
          <w:p w14:paraId="4D4EF7A7" w14:textId="77777777" w:rsidR="00E74CC8" w:rsidRDefault="00E74CC8" w:rsidP="00A524C9">
            <w:pPr>
              <w:pStyle w:val="Para"/>
              <w:ind w:left="0" w:firstLine="0"/>
            </w:pPr>
          </w:p>
        </w:tc>
        <w:tc>
          <w:tcPr>
            <w:tcW w:w="2952" w:type="dxa"/>
          </w:tcPr>
          <w:p w14:paraId="697F92AA" w14:textId="77777777" w:rsidR="00E74CC8" w:rsidRDefault="00E74CC8" w:rsidP="00A524C9">
            <w:pPr>
              <w:pStyle w:val="Para"/>
              <w:ind w:left="0" w:firstLine="0"/>
            </w:pPr>
          </w:p>
        </w:tc>
        <w:tc>
          <w:tcPr>
            <w:tcW w:w="2952" w:type="dxa"/>
          </w:tcPr>
          <w:p w14:paraId="5E2A6B28" w14:textId="77777777" w:rsidR="00E74CC8" w:rsidRDefault="00E74CC8" w:rsidP="00A524C9">
            <w:pPr>
              <w:pStyle w:val="Para"/>
              <w:ind w:left="0" w:firstLine="0"/>
            </w:pPr>
          </w:p>
        </w:tc>
      </w:tr>
    </w:tbl>
    <w:p w14:paraId="37261877" w14:textId="77777777" w:rsidR="00E74CC8" w:rsidRDefault="00E74CC8" w:rsidP="00A524C9">
      <w:pPr>
        <w:pStyle w:val="Para"/>
      </w:pPr>
    </w:p>
    <w:p w14:paraId="5C0D06A9" w14:textId="77777777" w:rsidR="00A524C9" w:rsidRDefault="00A524C9" w:rsidP="00A524C9">
      <w:pPr>
        <w:pStyle w:val="Para"/>
      </w:pPr>
    </w:p>
    <w:p w14:paraId="266C4603" w14:textId="0AA86172" w:rsidR="00DE4F60" w:rsidRPr="00DE4F60" w:rsidRDefault="00DE4F60" w:rsidP="00DE4F60">
      <w:pPr>
        <w:pStyle w:val="Para"/>
      </w:pPr>
    </w:p>
    <w:p w14:paraId="2D9D0E1D" w14:textId="77777777" w:rsidR="00E4340D" w:rsidRDefault="00E4340D" w:rsidP="000F0DAE">
      <w:pPr>
        <w:pStyle w:val="Para"/>
      </w:pPr>
    </w:p>
    <w:p w14:paraId="2BB1114F" w14:textId="77777777" w:rsidR="000F0DAE" w:rsidRPr="000F0DAE" w:rsidRDefault="000F0DAE" w:rsidP="000F0DAE">
      <w:pPr>
        <w:pStyle w:val="Para"/>
      </w:pPr>
    </w:p>
    <w:p w14:paraId="5510CD2C" w14:textId="77777777" w:rsidR="000F0DAE" w:rsidRDefault="000F0DAE" w:rsidP="002C6007">
      <w:pPr>
        <w:pStyle w:val="Para"/>
      </w:pPr>
    </w:p>
    <w:p w14:paraId="04614965" w14:textId="77777777" w:rsidR="00A77B3E" w:rsidRDefault="00D97E64" w:rsidP="001E27F2">
      <w:pPr>
        <w:pStyle w:val="H3"/>
      </w:pPr>
      <w:r>
        <w:t>Creating research questions around the asset</w:t>
      </w:r>
    </w:p>
    <w:p w14:paraId="2349534E" w14:textId="77777777" w:rsidR="00A77B3E" w:rsidRDefault="00D97E64" w:rsidP="001E27F2">
      <w:pPr>
        <w:pStyle w:val="Para"/>
      </w:pPr>
      <w:r>
        <w:t xml:space="preserve">Since our goal is to support the decision around setting priority for remediation efforts, we have to think through the types of questions we will be asking during the prioritization.  As a starting point, every remediation effort is about addressing one or more </w:t>
      </w:r>
      <w:r>
        <w:rPr>
          <w:b/>
          <w:bCs/>
        </w:rPr>
        <w:t>asset</w:t>
      </w:r>
      <w:r>
        <w:t xml:space="preserve"> in our environment.  An asset is something we value. Examples include servers, laptops, printed documents and so on.  We know we want to form one or more research questions around the asset:</w:t>
      </w:r>
    </w:p>
    <w:p w14:paraId="4F0D8B5E" w14:textId="77777777" w:rsidR="00A77B3E" w:rsidRDefault="00D97E64" w:rsidP="001E27F2">
      <w:pPr>
        <w:pStyle w:val="Para"/>
      </w:pPr>
      <w:r>
        <w:t>Let’s start out with an obvious question:</w:t>
      </w:r>
    </w:p>
    <w:p w14:paraId="55A88042" w14:textId="77777777" w:rsidR="00A77B3E" w:rsidRDefault="00D97E64" w:rsidP="001E27F2">
      <w:pPr>
        <w:pStyle w:val="Para"/>
        <w:rPr>
          <w:b/>
          <w:bCs/>
        </w:rPr>
      </w:pPr>
      <w:r>
        <w:rPr>
          <w:b/>
          <w:bCs/>
        </w:rPr>
        <w:t>Are some types of assets more likely to be involved in a security incident than others?</w:t>
      </w:r>
    </w:p>
    <w:p w14:paraId="3C4D43BC" w14:textId="77777777" w:rsidR="00A77B3E" w:rsidRDefault="00D97E64" w:rsidP="001E27F2">
      <w:pPr>
        <w:pStyle w:val="Para"/>
      </w:pPr>
      <w:r>
        <w:t>Notice how the question is worded to be a good research question.  It clearly defines what we want to measure, how we want to gather the data, and what we want to test in this data once it’s gathered.  We can then break it down like this:</w:t>
      </w:r>
    </w:p>
    <w:p w14:paraId="7B2C6261" w14:textId="77777777" w:rsidR="00A77B3E" w:rsidRDefault="00D97E64" w:rsidP="001E27F2">
      <w:pPr>
        <w:pStyle w:val="Para"/>
      </w:pPr>
      <w:r>
        <w:t xml:space="preserve">What we want to measure: </w:t>
      </w:r>
      <w:r>
        <w:rPr>
          <w:b/>
          <w:bCs/>
        </w:rPr>
        <w:t>type of asset</w:t>
      </w:r>
      <w:r>
        <w:t>, categorical list</w:t>
      </w:r>
    </w:p>
    <w:p w14:paraId="70C71055" w14:textId="77777777" w:rsidR="00A77B3E" w:rsidRDefault="00D97E64" w:rsidP="001E27F2">
      <w:pPr>
        <w:pStyle w:val="Para"/>
      </w:pPr>
      <w:r>
        <w:t xml:space="preserve">How to gather: </w:t>
      </w:r>
      <w:r>
        <w:rPr>
          <w:b/>
          <w:bCs/>
        </w:rPr>
        <w:t>yes/no</w:t>
      </w:r>
      <w:r>
        <w:t>, if asset was involved or not</w:t>
      </w:r>
    </w:p>
    <w:p w14:paraId="1FCA78B4" w14:textId="77777777" w:rsidR="00A77B3E" w:rsidRDefault="00D97E64" w:rsidP="001E27F2">
      <w:pPr>
        <w:pStyle w:val="Para"/>
      </w:pPr>
      <w:r>
        <w:t xml:space="preserve">Test: compare </w:t>
      </w:r>
      <w:r>
        <w:rPr>
          <w:b/>
          <w:bCs/>
        </w:rPr>
        <w:t xml:space="preserve">proportions </w:t>
      </w:r>
      <w:r>
        <w:t>of incidents where type of asset was involved</w:t>
      </w:r>
    </w:p>
    <w:p w14:paraId="3585538E" w14:textId="77777777" w:rsidR="00A77B3E" w:rsidRDefault="00D97E64" w:rsidP="001E27F2">
      <w:pPr>
        <w:pStyle w:val="Para"/>
      </w:pPr>
      <w:r>
        <w:t xml:space="preserve">There is an assumption going into this question which is some types of assets are more targeted than others.  If we thought that all assets have an equal chance of being involved, this may not be worth our time.  However, there’s a good chance that there is a difference in the types of assets involved in security incidents and this is interesting enough to include in our list of research questions.  While this question is interesting, there are many other questions we could ask around assets to help reduce our uncertainty. For example, the type of data it houses and who manages the asset, whether it’s an employee owned device, a third party partner or perhaps even a cloud-based solution we’re talking about. With those in mind, let’s generate a few more questions.  </w:t>
      </w:r>
    </w:p>
    <w:p w14:paraId="56E330F9" w14:textId="77777777" w:rsidR="00A77B3E" w:rsidRDefault="00D97E64" w:rsidP="001E27F2">
      <w:pPr>
        <w:pStyle w:val="Para"/>
      </w:pPr>
      <w:proofErr w:type="gramStart"/>
      <w:r>
        <w:t>Are assets managed by others</w:t>
      </w:r>
      <w:proofErr w:type="gramEnd"/>
      <w:r>
        <w:t xml:space="preserve"> more likely to be involved in a security incident that assets managed by us?</w:t>
      </w:r>
    </w:p>
    <w:p w14:paraId="64DA97BF" w14:textId="77777777" w:rsidR="00A77B3E" w:rsidRDefault="00D97E64" w:rsidP="001E27F2">
      <w:pPr>
        <w:pStyle w:val="Para"/>
      </w:pPr>
      <w:r>
        <w:t xml:space="preserve">What to measure: </w:t>
      </w:r>
      <w:r>
        <w:rPr>
          <w:b/>
          <w:bCs/>
        </w:rPr>
        <w:t>management responsibility</w:t>
      </w:r>
      <w:r>
        <w:t xml:space="preserve"> for asset (categorical list)</w:t>
      </w:r>
    </w:p>
    <w:p w14:paraId="30FC6BAE" w14:textId="77777777" w:rsidR="00A77B3E" w:rsidRDefault="00D97E64" w:rsidP="001E27F2">
      <w:pPr>
        <w:pStyle w:val="Para"/>
      </w:pPr>
      <w:r>
        <w:t xml:space="preserve">How to measure: </w:t>
      </w:r>
      <w:r>
        <w:rPr>
          <w:b/>
          <w:bCs/>
        </w:rPr>
        <w:t>yes/no</w:t>
      </w:r>
      <w:r>
        <w:t xml:space="preserve"> if </w:t>
      </w:r>
      <w:proofErr w:type="gramStart"/>
      <w:r>
        <w:t>asset was managed by other party</w:t>
      </w:r>
      <w:proofErr w:type="gramEnd"/>
    </w:p>
    <w:p w14:paraId="5EBBBE43" w14:textId="77777777" w:rsidR="00A77B3E" w:rsidRDefault="00D97E64" w:rsidP="001E27F2">
      <w:pPr>
        <w:pStyle w:val="Para"/>
      </w:pPr>
      <w:r>
        <w:t xml:space="preserve">Test: compare </w:t>
      </w:r>
      <w:r>
        <w:rPr>
          <w:b/>
          <w:bCs/>
        </w:rPr>
        <w:t>proportion</w:t>
      </w:r>
      <w:r>
        <w:t xml:space="preserve"> of incidents where </w:t>
      </w:r>
      <w:proofErr w:type="gramStart"/>
      <w:r>
        <w:t>assets were managed by other party</w:t>
      </w:r>
      <w:proofErr w:type="gramEnd"/>
    </w:p>
    <w:p w14:paraId="637EF830" w14:textId="77777777" w:rsidR="00A77B3E" w:rsidRDefault="00D97E64" w:rsidP="001E27F2">
      <w:pPr>
        <w:pStyle w:val="Para"/>
      </w:pPr>
      <w:r>
        <w:t>Are assets in the “cloud” more likely to be involved in a security incident than non-cloud assets?</w:t>
      </w:r>
    </w:p>
    <w:p w14:paraId="19044034" w14:textId="77777777" w:rsidR="00A77B3E" w:rsidRDefault="00D97E64" w:rsidP="001E27F2">
      <w:pPr>
        <w:pStyle w:val="Para"/>
      </w:pPr>
      <w:r>
        <w:t>What to measure: “cloud” technology contributed to the incident (categorical list)</w:t>
      </w:r>
    </w:p>
    <w:p w14:paraId="531FBA8B" w14:textId="77777777" w:rsidR="00A77B3E" w:rsidRDefault="00D97E64" w:rsidP="001E27F2">
      <w:pPr>
        <w:pStyle w:val="Para"/>
      </w:pPr>
      <w:r>
        <w:t xml:space="preserve">How to measure: </w:t>
      </w:r>
      <w:r>
        <w:rPr>
          <w:b/>
          <w:bCs/>
        </w:rPr>
        <w:t>yes/no</w:t>
      </w:r>
      <w:r>
        <w:t xml:space="preserve"> if cloud technology contributed to the incident</w:t>
      </w:r>
    </w:p>
    <w:p w14:paraId="0344546C" w14:textId="77777777" w:rsidR="00A77B3E" w:rsidRDefault="00D97E64" w:rsidP="001E27F2">
      <w:pPr>
        <w:pStyle w:val="Para"/>
      </w:pPr>
      <w:r>
        <w:t>Test: compare proportion of incidents where assets involved cloud-specific weaknesses</w:t>
      </w:r>
    </w:p>
    <w:p w14:paraId="1CBDB3FC" w14:textId="3D87B18C" w:rsidR="00A77B3E" w:rsidRPr="001E27F2" w:rsidRDefault="00D97E64" w:rsidP="00E3705E">
      <w:pPr>
        <w:pStyle w:val="Para"/>
      </w:pPr>
      <w:r>
        <w:t xml:space="preserve">We will hold off for now on the type of data, because that will have more meaning for us than it’s association with the asset.  For now these are a good set of questions.  This will help us get a picture for how this notion of an asset can play into incidents and some attributes that may or may not contribute to its involvement in a breach.  We could easily develop dozens of questions around the asset (type of OS, version, software, and so on), but there is a very important lesson about this type of data collection.  Each question we ask and each data point we want to capture comes with a rather high price tag. </w:t>
      </w:r>
    </w:p>
    <w:p w14:paraId="34AE885D" w14:textId="77777777" w:rsidR="00A77B3E" w:rsidRDefault="00D97E64" w:rsidP="001E27F2">
      <w:pPr>
        <w:pStyle w:val="H3"/>
      </w:pPr>
      <w:r>
        <w:t>Creating research questions around the actors</w:t>
      </w:r>
    </w:p>
    <w:p w14:paraId="26B22C02" w14:textId="77777777" w:rsidR="00A77B3E" w:rsidRDefault="00D97E64" w:rsidP="001E27F2">
      <w:pPr>
        <w:pStyle w:val="Para"/>
      </w:pPr>
      <w:r>
        <w:t xml:space="preserve">Knowing that our goal is to support the prioritization of remediation efforts, understanding who is attacking and their motive will help us prioritize where to focus our resources.  For example, if we knew that most attackers are financially motivated and are external (non-employees) to our organization, we could prioritize projects that </w:t>
      </w:r>
      <w:proofErr w:type="gramStart"/>
      <w:r>
        <w:t>protect  can</w:t>
      </w:r>
      <w:proofErr w:type="gramEnd"/>
      <w:r>
        <w:t xml:space="preserve"> lead to direct financial benefit for the attacker.  Even if we just collected asset information and attacker information, we can see how the two fields together are more valuable than both of the fields alone. </w:t>
      </w:r>
    </w:p>
    <w:p w14:paraId="1C4F0280" w14:textId="77777777" w:rsidR="00A77B3E" w:rsidRDefault="00D97E64" w:rsidP="001E27F2">
      <w:pPr>
        <w:pStyle w:val="Para"/>
      </w:pPr>
      <w:proofErr w:type="gramStart"/>
      <w:r>
        <w:t>attackers</w:t>
      </w:r>
      <w:proofErr w:type="gramEnd"/>
      <w:r>
        <w:t xml:space="preserve"> are more likely to attempt a brute force attack against passwords, we may wish to prioritize improving systems with weak or no password requirements.  On the other hand, if we discover that attackers are more likely to grab credentials with key loggers, we could deprioritize enforcing complex passwords and focus on the multi-factor authentication projects.  </w:t>
      </w:r>
    </w:p>
    <w:p w14:paraId="1E1F9DB4" w14:textId="77777777" w:rsidR="00A77B3E" w:rsidRDefault="00D97E64" w:rsidP="00801F81">
      <w:pPr>
        <w:pStyle w:val="H3"/>
      </w:pPr>
      <w:r>
        <w:t>Creating research questions around the actions</w:t>
      </w:r>
    </w:p>
    <w:p w14:paraId="3DF1B485" w14:textId="77777777" w:rsidR="00A77B3E" w:rsidRDefault="00D97E64" w:rsidP="001E27F2">
      <w:pPr>
        <w:pStyle w:val="Para"/>
      </w:pPr>
      <w:r>
        <w:t xml:space="preserve">Knowing that our goal is to support the prioritization of remediation efforts, understanding what attackers are doing will help us prioritize where to focus first.  For example, if we know attackers are more likely to attempt a brute force attack against passwords, we may wish to prioritize improving systems with weak or no password requirements.  On the other hand, if we discover that attackers are more likely to grab credentials with key loggers, we could deprioritize enforcing complex passwords and focus on the multi-factor authentication projects.  </w:t>
      </w:r>
    </w:p>
    <w:p w14:paraId="7CA719A5" w14:textId="77777777" w:rsidR="00A77B3E" w:rsidRDefault="00D97E64" w:rsidP="001E27F2">
      <w:pPr>
        <w:pStyle w:val="Para"/>
      </w:pPr>
      <w:r>
        <w:t>There are two large challenges with recording what happened and we’ll have to address both at some point.  First, any given incident may be the result of more than one action.  While a SQL injection attack is typically a single action that exfiltrates data immediately, a phishing attack is typically one of many actions the attacker takes before they exfiltrate data.  Second, there is no end to the amount of detail we could collect about the actions.  Even within SQL injection, did they use an automated tool? What was the language of the web application?  Was it custom written or an off-the-shelf application?  Was there any application firewall or filtering in place?   At some point rather quickly, we will have gone too far with the level of detail we seek (see the call out on the “cost per datum”).</w:t>
      </w:r>
    </w:p>
    <w:p w14:paraId="318FCC26" w14:textId="77777777" w:rsidR="00A77B3E" w:rsidRDefault="00D97E64" w:rsidP="001E27F2">
      <w:pPr>
        <w:pStyle w:val="Para"/>
      </w:pPr>
      <w:r>
        <w:t>With the knowledge that there are a lot of possible actions, we will want to limit the number of questions we ask, since it may be duplicated across multiple different actions.  This short list should be enough to get started.</w:t>
      </w:r>
    </w:p>
    <w:p w14:paraId="7497955C" w14:textId="77777777" w:rsidR="00A77B3E" w:rsidRDefault="00D97E64" w:rsidP="001E27F2">
      <w:pPr>
        <w:pStyle w:val="Para"/>
      </w:pPr>
      <w:r>
        <w:t>Are some threat actions more prevalent than others?</w:t>
      </w:r>
    </w:p>
    <w:p w14:paraId="7649D62A" w14:textId="77777777" w:rsidR="00A77B3E" w:rsidRDefault="00D97E64" w:rsidP="001E27F2">
      <w:pPr>
        <w:pStyle w:val="Para"/>
      </w:pPr>
      <w:r>
        <w:t xml:space="preserve">We will need a list of actions to select from </w:t>
      </w:r>
    </w:p>
    <w:p w14:paraId="09AA1142" w14:textId="77777777" w:rsidR="00A77B3E" w:rsidRDefault="00D97E64" w:rsidP="001E27F2">
      <w:pPr>
        <w:pStyle w:val="Para"/>
      </w:pPr>
      <w:r>
        <w:t>Are the attack vectors (pathways) more prevalent than others?</w:t>
      </w:r>
    </w:p>
    <w:p w14:paraId="5C64B82A" w14:textId="77777777" w:rsidR="00A77B3E" w:rsidRDefault="00D97E64" w:rsidP="001E27F2">
      <w:pPr>
        <w:pStyle w:val="Para"/>
      </w:pPr>
      <w:r>
        <w:t>Finding the answers to these questions should help with our overall goal.  But we still have a problem here in that we could easily create a list of actions that are long.  Most every method of collecting breach data will attempt to capture “what happened”.   Let’s take a quick survey of what’s out there.</w:t>
      </w:r>
    </w:p>
    <w:p w14:paraId="1EF9FD06" w14:textId="77777777" w:rsidR="00A77B3E" w:rsidRDefault="00D97E64" w:rsidP="001E27F2">
      <w:pPr>
        <w:pStyle w:val="Para"/>
      </w:pPr>
      <w:r>
        <w:t xml:space="preserve">Privacy Rights </w:t>
      </w:r>
      <w:proofErr w:type="gramStart"/>
      <w:r>
        <w:t>Clearing</w:t>
      </w:r>
      <w:proofErr w:type="gramEnd"/>
      <w:r>
        <w:t xml:space="preserve"> house has the following “types of breaches”:</w:t>
      </w:r>
    </w:p>
    <w:p w14:paraId="776C99E1" w14:textId="77777777" w:rsidR="001E27F2" w:rsidRDefault="001E27F2" w:rsidP="001E27F2">
      <w:pPr>
        <w:pStyle w:val="Para"/>
      </w:pPr>
      <w:r>
        <w:t>Unintended disclosure (DISC) - Sensitive information posted publicly on a website, mishandled or sent to the wrong party via email, fax or mail.</w:t>
      </w:r>
    </w:p>
    <w:p w14:paraId="1C58509D" w14:textId="77777777" w:rsidR="001E27F2" w:rsidRDefault="001E27F2" w:rsidP="001E27F2">
      <w:pPr>
        <w:pStyle w:val="Para"/>
      </w:pPr>
      <w:r>
        <w:t xml:space="preserve"> </w:t>
      </w:r>
      <w:proofErr w:type="gramStart"/>
      <w:r>
        <w:t>Hacking or malware (HACK) - Electronic entry by an outside party, malware and spyware.</w:t>
      </w:r>
      <w:proofErr w:type="gramEnd"/>
    </w:p>
    <w:p w14:paraId="031964E4" w14:textId="77777777" w:rsidR="001E27F2" w:rsidRDefault="001E27F2" w:rsidP="001E27F2">
      <w:pPr>
        <w:pStyle w:val="Para"/>
      </w:pPr>
      <w:r>
        <w:t>Payment Card Fraud (CARD) - Fraud involving debit and credit cards that is not accomplished via hacking. For example, skimming devices at point-of-service terminals.</w:t>
      </w:r>
    </w:p>
    <w:p w14:paraId="004027BE" w14:textId="77777777" w:rsidR="001E27F2" w:rsidRDefault="001E27F2" w:rsidP="001E27F2">
      <w:pPr>
        <w:pStyle w:val="Para"/>
      </w:pPr>
      <w:r>
        <w:t xml:space="preserve">Insider </w:t>
      </w:r>
      <w:proofErr w:type="gramStart"/>
      <w:r>
        <w:t>( INSD</w:t>
      </w:r>
      <w:proofErr w:type="gramEnd"/>
      <w:r>
        <w:t>) - Someone with legitimate access intentionally breaches information - such as an employee or contractor.</w:t>
      </w:r>
    </w:p>
    <w:p w14:paraId="38415E3F" w14:textId="77777777" w:rsidR="001E27F2" w:rsidRDefault="001E27F2" w:rsidP="001E27F2">
      <w:pPr>
        <w:pStyle w:val="Para"/>
      </w:pPr>
      <w:r>
        <w:t>Physical loss (PHYS) - Lost, discarded or stolen non-electronic records, such as paper documents</w:t>
      </w:r>
    </w:p>
    <w:p w14:paraId="3EC96688" w14:textId="77777777" w:rsidR="001E27F2" w:rsidRDefault="001E27F2" w:rsidP="001E27F2">
      <w:pPr>
        <w:pStyle w:val="Para"/>
      </w:pPr>
      <w:r>
        <w:t xml:space="preserve">Portable device (PORT) - Lost, discarded or stolen laptop, PDA, smartphone, portable memory device, CD, hard drive, data tape, </w:t>
      </w:r>
      <w:proofErr w:type="spellStart"/>
      <w:r>
        <w:t>etc</w:t>
      </w:r>
      <w:proofErr w:type="spellEnd"/>
    </w:p>
    <w:p w14:paraId="4F6F3C35" w14:textId="77777777" w:rsidR="001E27F2" w:rsidRDefault="001E27F2" w:rsidP="001E27F2">
      <w:pPr>
        <w:pStyle w:val="Para"/>
      </w:pPr>
      <w:r>
        <w:t>Stationary device (STAT) - Lost, discarded or stolen stationary electronic device such as a computer or server not designed for mobility.</w:t>
      </w:r>
    </w:p>
    <w:p w14:paraId="79659E0F" w14:textId="77777777" w:rsidR="001E27F2" w:rsidRDefault="001E27F2" w:rsidP="001E27F2">
      <w:pPr>
        <w:pStyle w:val="Para"/>
      </w:pPr>
      <w:r>
        <w:t xml:space="preserve"> Unknown or other (UNKN)</w:t>
      </w:r>
    </w:p>
    <w:p w14:paraId="4A6D995D" w14:textId="77777777" w:rsidR="00A77B3E" w:rsidRDefault="00D97E64" w:rsidP="001E27F2">
      <w:pPr>
        <w:pStyle w:val="Para"/>
      </w:pPr>
      <w:proofErr w:type="spellStart"/>
      <w:proofErr w:type="gramStart"/>
      <w:r>
        <w:t>mple</w:t>
      </w:r>
      <w:proofErr w:type="spellEnd"/>
      <w:proofErr w:type="gramEnd"/>
      <w:r>
        <w:t xml:space="preserve">, Privacy Rights Clearing House </w:t>
      </w:r>
    </w:p>
    <w:p w14:paraId="69A15E9F" w14:textId="77777777" w:rsidR="00A77B3E" w:rsidRDefault="00D97E64" w:rsidP="001E27F2">
      <w:pPr>
        <w:pStyle w:val="Para"/>
      </w:pPr>
      <w:proofErr w:type="gramStart"/>
      <w:r>
        <w:t>we’ve</w:t>
      </w:r>
      <w:proofErr w:type="gramEnd"/>
      <w:r>
        <w:t xml:space="preserve"> gone to far, and if you reference back to the note “We will have to create a cut-off point somewhere</w:t>
      </w:r>
    </w:p>
    <w:p w14:paraId="6EB7F1CB" w14:textId="77777777" w:rsidR="00A77B3E" w:rsidRDefault="00D97E64" w:rsidP="001E27F2">
      <w:pPr>
        <w:pStyle w:val="Para"/>
      </w:pPr>
      <w:r>
        <w:t xml:space="preserve"> </w:t>
      </w:r>
      <w:proofErr w:type="gramStart"/>
      <w:r>
        <w:t>a</w:t>
      </w:r>
      <w:proofErr w:type="gramEnd"/>
      <w:r>
        <w:t xml:space="preserve"> lot of In other words, if we ask for a single label for the actions, we are going to lose out </w:t>
      </w:r>
    </w:p>
    <w:p w14:paraId="21C3F880" w14:textId="77777777" w:rsidR="00A77B3E" w:rsidRDefault="00D97E64" w:rsidP="001E27F2">
      <w:pPr>
        <w:pStyle w:val="Para"/>
      </w:pPr>
      <w:r>
        <w:t xml:space="preserve"> </w:t>
      </w:r>
      <w:proofErr w:type="gramStart"/>
      <w:r>
        <w:t>we</w:t>
      </w:r>
      <w:proofErr w:type="gramEnd"/>
      <w:r>
        <w:t xml:space="preserve"> will find a good deal of information in understanding what attackers are doing so we know what to prioritize One common question across all methods of breach data collection is “what happened?”  But how this question gets answered is anything but common.   </w:t>
      </w:r>
      <w:proofErr w:type="gramStart"/>
      <w:r>
        <w:t>and</w:t>
      </w:r>
      <w:proofErr w:type="gramEnd"/>
      <w:r>
        <w:t xml:space="preserve"> this is where we have to keep an eye on complexity. </w:t>
      </w:r>
    </w:p>
    <w:p w14:paraId="762114CC" w14:textId="77777777" w:rsidR="00A77B3E" w:rsidRDefault="00A77B3E" w:rsidP="001E27F2">
      <w:pPr>
        <w:pStyle w:val="Para"/>
      </w:pPr>
    </w:p>
    <w:p w14:paraId="6E27CF31" w14:textId="77777777" w:rsidR="00A77B3E" w:rsidRDefault="00D97E64" w:rsidP="001E27F2">
      <w:pPr>
        <w:pStyle w:val="Para"/>
      </w:pPr>
      <w:r>
        <w:t>ANOTHER NOTE: Conflated terms</w:t>
      </w:r>
    </w:p>
    <w:p w14:paraId="08447906" w14:textId="77777777" w:rsidR="00801F81" w:rsidRDefault="00801F81" w:rsidP="001E27F2">
      <w:pPr>
        <w:pStyle w:val="Para"/>
      </w:pPr>
    </w:p>
    <w:p w14:paraId="45E39626" w14:textId="77777777" w:rsidR="00801F81" w:rsidRDefault="00801F81" w:rsidP="001E27F2">
      <w:pPr>
        <w:pStyle w:val="Para"/>
      </w:pPr>
    </w:p>
    <w:p w14:paraId="47A31794" w14:textId="77777777" w:rsidR="00E3705E" w:rsidRDefault="00E3705E" w:rsidP="00E3705E">
      <w:pPr>
        <w:pStyle w:val="Para"/>
      </w:pPr>
      <w:r>
        <w:t>CALLOUT on NAICS</w:t>
      </w:r>
    </w:p>
    <w:p w14:paraId="470407C5" w14:textId="77777777" w:rsidR="00801F81" w:rsidRDefault="00801F81" w:rsidP="001E27F2">
      <w:pPr>
        <w:pStyle w:val="Para"/>
      </w:pPr>
      <w:bookmarkStart w:id="0" w:name="_GoBack"/>
      <w:bookmarkEnd w:id="0"/>
    </w:p>
    <w:p w14:paraId="00AAF3DA" w14:textId="77777777" w:rsidR="00801F81" w:rsidRDefault="00801F81" w:rsidP="001E27F2">
      <w:pPr>
        <w:pStyle w:val="Para"/>
      </w:pPr>
    </w:p>
    <w:p w14:paraId="39599929" w14:textId="77777777" w:rsidR="00801F81" w:rsidRDefault="00801F81" w:rsidP="001E27F2">
      <w:pPr>
        <w:pStyle w:val="Para"/>
      </w:pPr>
    </w:p>
    <w:p w14:paraId="3D557EC1" w14:textId="77777777" w:rsidR="00801F81" w:rsidRDefault="00801F81" w:rsidP="001E27F2">
      <w:pPr>
        <w:pStyle w:val="Para"/>
      </w:pPr>
    </w:p>
    <w:p w14:paraId="13EC94A6" w14:textId="77777777" w:rsidR="00801F81" w:rsidRDefault="00801F81" w:rsidP="00801F81">
      <w:pPr>
        <w:pStyle w:val="H1"/>
      </w:pPr>
      <w:r>
        <w:t>Below are notes, can ignore for now</w:t>
      </w:r>
    </w:p>
    <w:p w14:paraId="760F524F" w14:textId="77777777" w:rsidR="00A77B3E" w:rsidRDefault="00D97E64" w:rsidP="001E27F2">
      <w:pPr>
        <w:pStyle w:val="Para"/>
      </w:pPr>
      <w:r>
        <w:t xml:space="preserve">  Within that statement of the goal, we have included two questions.  These are not research questions and in fact would be absolutely horrible research questions.  They are ambiguous and next to impossible to measure directly but they are serving as a compass.  Every research question we form, should serve to eat away at the question.  </w:t>
      </w:r>
    </w:p>
    <w:p w14:paraId="44D58EC5" w14:textId="77777777" w:rsidR="00A77B3E" w:rsidRDefault="00D97E64" w:rsidP="001E27F2">
      <w:pPr>
        <w:pStyle w:val="Para"/>
      </w:pPr>
      <w:r>
        <w:t xml:space="preserve">Given that this is the goal, This type of general goal will help us </w:t>
      </w:r>
      <w:proofErr w:type="gramStart"/>
      <w:r>
        <w:t>define  We</w:t>
      </w:r>
      <w:proofErr w:type="gramEnd"/>
      <w:r>
        <w:t xml:space="preserve"> want to understand if there are areas of the organization that are more likely to be targeted  Where should we be focusing our assessment efforts efforts and  prioritization and risk assessments (in any and all incantations of the concept).  In other words we want to focus on spotting the large trends, and some of the details (like recording specific IP address) will be out of scope.  Let’s state that </w:t>
      </w:r>
    </w:p>
    <w:p w14:paraId="4FD2EEF6" w14:textId="77777777" w:rsidR="00A77B3E" w:rsidRDefault="00D97E64" w:rsidP="001E27F2">
      <w:pPr>
        <w:pStyle w:val="Para"/>
      </w:pPr>
      <w:r>
        <w:t>For example, if we want to collect breach data to help with upcoming project selection and budget allocation, we’d want to collect different data and manage it differently than if we want to study breaches for specific indicators of compromise such as IP addresses</w:t>
      </w:r>
    </w:p>
    <w:p w14:paraId="6A263393" w14:textId="77777777" w:rsidR="00A77B3E" w:rsidRDefault="00D97E64" w:rsidP="001E27F2">
      <w:pPr>
        <w:pStyle w:val="Para"/>
      </w:pPr>
      <w:r>
        <w:t xml:space="preserve"> Defining an overall goal is going to </w:t>
      </w:r>
    </w:p>
    <w:p w14:paraId="569570EF" w14:textId="77777777" w:rsidR="00A77B3E" w:rsidRDefault="00D97E64" w:rsidP="001E27F2">
      <w:pPr>
        <w:pStyle w:val="Para"/>
      </w:pPr>
      <w:proofErr w:type="gramStart"/>
      <w:r>
        <w:t>miss</w:t>
      </w:r>
      <w:proofErr w:type="gramEnd"/>
      <w:r>
        <w:t xml:space="preserve"> some data we’d really care about.  Perhaps we want to collect data to feed into </w:t>
      </w:r>
    </w:p>
    <w:p w14:paraId="3E1A5532" w14:textId="77777777" w:rsidR="00A77B3E" w:rsidRDefault="00D97E64" w:rsidP="001E27F2">
      <w:pPr>
        <w:pStyle w:val="Para"/>
      </w:pPr>
      <w:r>
        <w:t xml:space="preserve"> </w:t>
      </w:r>
      <w:proofErr w:type="gramStart"/>
      <w:r>
        <w:t>and</w:t>
      </w:r>
      <w:proofErr w:type="gramEnd"/>
      <w:r>
        <w:t xml:space="preserve">   Unfortunately the media does not help much in that regard as they play the “name and shame” As something we need to As if the victim was dumb enough to get robbed, but now that we’re moving into a data-driven world we should be thinking of a security breach as incredibly rich source of data.  Where else can we learn about who is attacking, their tactics and practices and targets?  </w:t>
      </w:r>
    </w:p>
    <w:p w14:paraId="134326E0" w14:textId="77777777" w:rsidR="00A77B3E" w:rsidRDefault="00A77B3E" w:rsidP="001E27F2">
      <w:pPr>
        <w:pStyle w:val="Para"/>
      </w:pPr>
    </w:p>
    <w:p w14:paraId="12370C56" w14:textId="77777777" w:rsidR="00A77B3E" w:rsidRDefault="00D97E64" w:rsidP="001E27F2">
      <w:pPr>
        <w:pStyle w:val="Para"/>
      </w:pPr>
      <w:r>
        <w:t xml:space="preserve">Before we jump into collecting data we have to ask ourselves, what do we want to know?  Because if we survey the landscape of breach data (and we will in the next section), we may find that the types of research questions we are able to answer with what is available indicate that the research questions either weren’t well thought out, or were actually that simple.  Huh, let’s see. </w:t>
      </w:r>
    </w:p>
    <w:p w14:paraId="64E0F21E" w14:textId="77777777" w:rsidR="00A77B3E" w:rsidRDefault="00A77B3E" w:rsidP="001E27F2">
      <w:pPr>
        <w:pStyle w:val="Para"/>
      </w:pPr>
    </w:p>
    <w:p w14:paraId="24B54F8D" w14:textId="77777777" w:rsidR="00A77B3E" w:rsidRDefault="00D97E64" w:rsidP="001E27F2">
      <w:pPr>
        <w:pStyle w:val="Para"/>
      </w:pPr>
      <w:proofErr w:type="gramStart"/>
      <w:r>
        <w:t>landscape</w:t>
      </w:r>
      <w:proofErr w:type="gramEnd"/>
    </w:p>
    <w:p w14:paraId="5AB9A837" w14:textId="77777777" w:rsidR="00A77B3E" w:rsidRDefault="00D97E64" w:rsidP="001E27F2">
      <w:pPr>
        <w:pStyle w:val="Para"/>
      </w:pPr>
      <w:r>
        <w:t xml:space="preserve">Once our defenses fail (and they will), we </w:t>
      </w:r>
    </w:p>
    <w:p w14:paraId="1F773793" w14:textId="77777777" w:rsidR="00A77B3E" w:rsidRDefault="00D97E64" w:rsidP="001E27F2">
      <w:pPr>
        <w:pStyle w:val="Para"/>
      </w:pPr>
      <w:r>
        <w:t xml:space="preserve">We should probably take a moment to mention that one of the authors of this book </w:t>
      </w:r>
    </w:p>
    <w:p w14:paraId="3B9BC3F7" w14:textId="77777777" w:rsidR="00A77B3E" w:rsidRDefault="00D97E64" w:rsidP="001E27F2">
      <w:pPr>
        <w:pStyle w:val="Para"/>
      </w:pPr>
      <w:r>
        <w:t xml:space="preserve"> </w:t>
      </w:r>
      <w:proofErr w:type="gramStart"/>
      <w:r>
        <w:t>and</w:t>
      </w:r>
      <w:proofErr w:type="gramEnd"/>
      <w:r>
        <w:t xml:space="preserve"> looking at some of the more intangible aspects of computer security.  </w:t>
      </w:r>
    </w:p>
    <w:p w14:paraId="61B9B218" w14:textId="77777777" w:rsidR="00A77B3E" w:rsidRDefault="00D97E64" w:rsidP="001E27F2">
      <w:pPr>
        <w:pStyle w:val="Para"/>
      </w:pPr>
      <w:r>
        <w:t>One example that is close to home for</w:t>
      </w:r>
    </w:p>
    <w:p w14:paraId="2BF23AFB" w14:textId="77777777" w:rsidR="00A77B3E" w:rsidRDefault="00D97E64" w:rsidP="001E27F2">
      <w:pPr>
        <w:pStyle w:val="Para"/>
      </w:pPr>
      <w:r>
        <w:t>Humans are wonderful/horrible sources of data</w:t>
      </w:r>
    </w:p>
    <w:p w14:paraId="06CD771E" w14:textId="77777777" w:rsidR="00A77B3E" w:rsidRDefault="00A77B3E" w:rsidP="001E27F2">
      <w:pPr>
        <w:pStyle w:val="Para"/>
      </w:pPr>
    </w:p>
    <w:p w14:paraId="135F7BC3" w14:textId="77777777" w:rsidR="00A77B3E" w:rsidRDefault="00D97E64" w:rsidP="001E27F2">
      <w:pPr>
        <w:pStyle w:val="Para"/>
      </w:pPr>
      <w:r>
        <w:t>We want to begin this chapter by covering methods of collecting data from the environment and then discuss the challenges we face collecting data on breaches.  We will talk about several methods of collecting breach data and then we will look at data analysis techniques on public breach data recording using the Vocabulary for Event Recording and Incident Sharing (VERIS) framework.</w:t>
      </w:r>
    </w:p>
    <w:p w14:paraId="511BB4B7" w14:textId="77777777" w:rsidR="00A77B3E" w:rsidRDefault="00D97E64" w:rsidP="001E27F2">
      <w:pPr>
        <w:pStyle w:val="Para"/>
      </w:pPr>
      <w:r>
        <w:t xml:space="preserve">Breach data represents an extremely valuable source of information.  </w:t>
      </w:r>
    </w:p>
    <w:p w14:paraId="2EF0B842" w14:textId="77777777" w:rsidR="00A77B3E" w:rsidRDefault="00D97E64" w:rsidP="001E27F2">
      <w:pPr>
        <w:pStyle w:val="Para"/>
        <w:rPr>
          <w:color w:val="FF0000"/>
        </w:rPr>
      </w:pPr>
      <w:r>
        <w:rPr>
          <w:color w:val="FF0000"/>
        </w:rPr>
        <w:t>We want to focus this whole chapter on VERIS, Identify Verizon and the DBIR.  We want to establish this framework below and then walk through what we do with breach data collection.  Let’s not focus on the Data in the DBIR, but how we are able to pull information from reports.</w:t>
      </w:r>
    </w:p>
    <w:p w14:paraId="63D98568" w14:textId="77777777" w:rsidR="00A77B3E" w:rsidRDefault="00D97E64" w:rsidP="001E27F2">
      <w:pPr>
        <w:pStyle w:val="Para"/>
      </w:pPr>
      <w:r>
        <w:t xml:space="preserve">When will want to </w:t>
      </w:r>
    </w:p>
    <w:p w14:paraId="2ADFC0EC" w14:textId="77777777" w:rsidR="00A77B3E" w:rsidRDefault="00D97E64" w:rsidP="001E27F2">
      <w:pPr>
        <w:pStyle w:val="Para"/>
      </w:pPr>
      <w:r>
        <w:t>Four phases of a research project:</w:t>
      </w:r>
    </w:p>
    <w:p w14:paraId="64F8E4EA" w14:textId="77777777" w:rsidR="00A77B3E" w:rsidRDefault="00D97E64" w:rsidP="001E27F2">
      <w:pPr>
        <w:pStyle w:val="Para"/>
      </w:pPr>
      <w:r>
        <w:t>Define the goals and research questions</w:t>
      </w:r>
    </w:p>
    <w:p w14:paraId="3B72D447" w14:textId="77777777" w:rsidR="00A77B3E" w:rsidRDefault="00D97E64" w:rsidP="001E27F2">
      <w:pPr>
        <w:pStyle w:val="Para"/>
      </w:pPr>
      <w:r>
        <w:t>Establish data model and collection method</w:t>
      </w:r>
    </w:p>
    <w:p w14:paraId="3F467784" w14:textId="77777777" w:rsidR="00A77B3E" w:rsidRDefault="00D97E64" w:rsidP="001E27F2">
      <w:pPr>
        <w:pStyle w:val="Para"/>
      </w:pPr>
      <w:r>
        <w:t>Collect and manage the data</w:t>
      </w:r>
    </w:p>
    <w:p w14:paraId="0D63E6FC" w14:textId="77777777" w:rsidR="00A77B3E" w:rsidRDefault="00D97E64" w:rsidP="001E27F2">
      <w:pPr>
        <w:pStyle w:val="Para"/>
      </w:pPr>
      <w:r>
        <w:t>Data analysis and presentation</w:t>
      </w:r>
    </w:p>
    <w:p w14:paraId="4CA117D4" w14:textId="77777777" w:rsidR="00A77B3E" w:rsidRDefault="00D97E64" w:rsidP="001E27F2">
      <w:pPr>
        <w:pStyle w:val="Para"/>
        <w:rPr>
          <w:i/>
          <w:iCs/>
        </w:rPr>
      </w:pPr>
      <w:r>
        <w:rPr>
          <w:i/>
          <w:iCs/>
        </w:rPr>
        <w:t>“VERIS is complex and they didn’t want to deal with it.”</w:t>
      </w:r>
    </w:p>
    <w:p w14:paraId="5B1C0864" w14:textId="77777777" w:rsidR="00A77B3E" w:rsidRDefault="00D97E64" w:rsidP="001E27F2">
      <w:pPr>
        <w:pStyle w:val="Para"/>
      </w:pPr>
      <w:r>
        <w:t xml:space="preserve">This </w:t>
      </w:r>
    </w:p>
    <w:p w14:paraId="5D7ABF24" w14:textId="77777777" w:rsidR="00A77B3E" w:rsidRDefault="00D97E64" w:rsidP="001E27F2">
      <w:pPr>
        <w:pStyle w:val="Para"/>
        <w:rPr>
          <w:rFonts w:ascii="Arial" w:hAnsi="Arial" w:cs="Arial"/>
          <w:b/>
          <w:bCs/>
          <w:sz w:val="52"/>
          <w:szCs w:val="52"/>
        </w:rPr>
      </w:pPr>
      <w:r>
        <w:rPr>
          <w:rFonts w:ascii="Arial" w:hAnsi="Arial" w:cs="Arial"/>
          <w:b/>
          <w:bCs/>
          <w:sz w:val="52"/>
          <w:szCs w:val="52"/>
        </w:rPr>
        <w:t>Defining the Research Goals</w:t>
      </w:r>
    </w:p>
    <w:p w14:paraId="4903A79D" w14:textId="77777777" w:rsidR="00A77B3E" w:rsidRDefault="00D97E64" w:rsidP="001E27F2">
      <w:pPr>
        <w:pStyle w:val="Para"/>
      </w:pPr>
      <w:r>
        <w:t xml:space="preserve">Whether we call it risk analysis or predictive analytics, a metrics program or a longitudinal study, or perhaps just simply a research project the effort should always begin with the same question: What are we trying to accomplish?  Answering that question, with all its complex and nuanced details, will align expectations and help shape all of our following actions.  We cannot stress the importance of this step enough.  Far too often we have come across data that was gathered and prepared at great expense for some, yet failed to address even the most basic questions of the organization.  In spite of the fancy graphics and glossy reports, the entire effort was doomed before it started because there was not agreement on where it was headed.  One standard approach to getting agreement is establishing one or more research questions that the effort will try to answer.  </w:t>
      </w:r>
    </w:p>
    <w:p w14:paraId="2C41FC37" w14:textId="77777777" w:rsidR="00A77B3E" w:rsidRDefault="00D97E64" w:rsidP="001E27F2">
      <w:pPr>
        <w:pStyle w:val="Para"/>
      </w:pPr>
      <w:r>
        <w:t>Wade: What questions did you want to answer in the beginning?</w:t>
      </w:r>
    </w:p>
    <w:p w14:paraId="7A759D13" w14:textId="77777777" w:rsidR="00A77B3E" w:rsidRDefault="00D97E64" w:rsidP="001E27F2">
      <w:pPr>
        <w:pStyle w:val="Para"/>
      </w:pPr>
      <w:r>
        <w:t xml:space="preserve">When we prepare to collect data about information security events, we have an added complexity.  Not only do we have to define what questions we want to answer, but undoubtedly, we will also have to define the questions we won’t answer.  Not because we would be incapable from a data perspective, but every data point we collect comes at a price and that price-per-datum is much higher than people imagine.  The primary limiting factor in collecting breach data is not the availability of data, but the amount of effort it takes to collect that data.  If we attempted to answer every question we can think of, we would be crippled in the data collection step and the whole effort would ultimately fail.  Therefore we have to state the first </w:t>
      </w:r>
      <w:r>
        <w:rPr>
          <w:shd w:val="solid" w:color="00FF00" w:fill="00FF00"/>
        </w:rPr>
        <w:t>rule/guideline/mantra/principal</w:t>
      </w:r>
      <w:r>
        <w:t>:</w:t>
      </w:r>
    </w:p>
    <w:p w14:paraId="0D17CC9B" w14:textId="77777777" w:rsidR="00A77B3E" w:rsidRDefault="00D97E64" w:rsidP="001E27F2">
      <w:pPr>
        <w:pStyle w:val="Para"/>
      </w:pPr>
      <w:r>
        <w:t xml:space="preserve">Every data point has a high collection price.  -- Every data point costs </w:t>
      </w:r>
    </w:p>
    <w:p w14:paraId="6510FC98" w14:textId="77777777" w:rsidR="00A77B3E" w:rsidRDefault="00D97E64" w:rsidP="001E27F2">
      <w:pPr>
        <w:pStyle w:val="Para"/>
      </w:pPr>
      <w:r>
        <w:t xml:space="preserve">One data point to collect is worth a dozen </w:t>
      </w:r>
    </w:p>
    <w:p w14:paraId="57B74C74" w14:textId="77777777" w:rsidR="00A77B3E" w:rsidRDefault="00D97E64" w:rsidP="001E27F2">
      <w:pPr>
        <w:pStyle w:val="Para"/>
      </w:pPr>
      <w:r>
        <w:t xml:space="preserve">Think of each data point as adding head count to the budget.  The initial cost may be relatively low, but there are hidden costs.  We want to limit </w:t>
      </w:r>
    </w:p>
    <w:p w14:paraId="2DFCD3EF" w14:textId="77777777" w:rsidR="00A77B3E" w:rsidRDefault="00D97E64" w:rsidP="001E27F2">
      <w:pPr>
        <w:pStyle w:val="Para"/>
      </w:pPr>
      <w:r>
        <w:t xml:space="preserve">Within VERIS, we set our goal to support the decision-making process at a strategic level.  This has several benefits and drawbacks.  First, it sets the focus at more of a strategic layer than a tactical layer and frees us from the collection of specific indicators of compromise.  The benefit of that is that we have less data to collect and the collection can be a bit easier.  The drawback is that we lose the ability to inform detailed analysis of log data.  With VERIS data alone, we cannot help determine if a specific transaction, host or executable is malicious or not.   However, we can help determine if we should focus </w:t>
      </w:r>
    </w:p>
    <w:p w14:paraId="575B50D7" w14:textId="77777777" w:rsidR="00A77B3E" w:rsidRDefault="00A77B3E" w:rsidP="001E27F2">
      <w:pPr>
        <w:pStyle w:val="Para"/>
      </w:pPr>
    </w:p>
    <w:p w14:paraId="653919DA" w14:textId="77777777" w:rsidR="00A77B3E" w:rsidRDefault="00A77B3E" w:rsidP="001E27F2">
      <w:pPr>
        <w:pStyle w:val="Para"/>
      </w:pPr>
    </w:p>
    <w:p w14:paraId="5AA1A08D" w14:textId="77777777" w:rsidR="00A77B3E" w:rsidRDefault="00D97E64" w:rsidP="001E27F2">
      <w:pPr>
        <w:pStyle w:val="Para"/>
      </w:pPr>
      <w:r>
        <w:t xml:space="preserve">So that brings us to </w:t>
      </w:r>
    </w:p>
    <w:p w14:paraId="059931B2" w14:textId="77777777" w:rsidR="00A77B3E" w:rsidRDefault="00D97E64" w:rsidP="001E27F2">
      <w:pPr>
        <w:pStyle w:val="Para"/>
      </w:pPr>
      <w:r>
        <w:t>We will get into why this is true.   Every question we put on a collection form, or measurement we want to read, comes at a price.  While it’s easy to think, “it’s just one data point”, think about it throughout the life cycle of the data.  Consider how many times that one data point will be touched in the life of the data.  We may have one or more validation and/or verification processes, one or more transformation processes and certainly a handful of analysis and visualization efforts.  While it is just one question, that data point may require a minute here and a few minutes there at multiple stages in its lifetime.  Now multiply that by hundreds perhaps even thousands of records and it’s easy to see that the price per data point is a critical consideration.  The effect of this compounding cost is that every data point must be scrutinized and tied back to one or more research question.</w:t>
      </w:r>
    </w:p>
    <w:p w14:paraId="61141F6D" w14:textId="77777777" w:rsidR="00A77B3E" w:rsidRDefault="00D97E64" w:rsidP="001E27F2">
      <w:pPr>
        <w:pStyle w:val="Para"/>
      </w:pPr>
      <w:r>
        <w:t>On top of that, it’s never just one more data point.  If we become lax, the one more data point turns into dozens.  When we consider changing VERIS, we will debate every single data point we include.</w:t>
      </w:r>
    </w:p>
    <w:p w14:paraId="5C06876A" w14:textId="77777777" w:rsidR="00A77B3E" w:rsidRDefault="00D97E64" w:rsidP="001E27F2">
      <w:pPr>
        <w:pStyle w:val="Para"/>
      </w:pPr>
      <w:r>
        <w:t xml:space="preserve">The VERIS community database (VCDB) has over 1,500 records in it at the time of this writing.  If we spend an extra minute collecting 5 “interesting” data points, </w:t>
      </w:r>
    </w:p>
    <w:p w14:paraId="0185E027" w14:textId="77777777" w:rsidR="00A77B3E" w:rsidRDefault="00A77B3E" w:rsidP="001E27F2">
      <w:pPr>
        <w:pStyle w:val="Para"/>
      </w:pPr>
    </w:p>
    <w:p w14:paraId="07F4E833" w14:textId="77777777" w:rsidR="00A77B3E" w:rsidRDefault="00A77B3E" w:rsidP="001E27F2">
      <w:pPr>
        <w:pStyle w:val="Para"/>
      </w:pPr>
    </w:p>
    <w:p w14:paraId="597CB090" w14:textId="77777777" w:rsidR="00A77B3E" w:rsidRDefault="00D97E64" w:rsidP="001E27F2">
      <w:pPr>
        <w:pStyle w:val="Para"/>
      </w:pPr>
      <w:r>
        <w:t xml:space="preserve"> For every data point we should add some type of error checking and/or validation.  If we upgrade or migrate the data, we’ll </w:t>
      </w:r>
      <w:proofErr w:type="gramStart"/>
      <w:r>
        <w:t>hav  Every</w:t>
      </w:r>
      <w:proofErr w:type="gramEnd"/>
      <w:r>
        <w:t xml:space="preserve"> data point isn’t just collected and we’re done.  That one data point becomes part of the defining context in which </w:t>
      </w:r>
      <w:proofErr w:type="gramStart"/>
      <w:r>
        <w:t>is was</w:t>
      </w:r>
      <w:proofErr w:type="gramEnd"/>
      <w:r>
        <w:t xml:space="preserve"> gathered.  If we have validation and/or verification, that data point must be considered, if we transform or move the data (and you most likely will do this multiple times), we have to touch that data point.   </w:t>
      </w:r>
      <w:proofErr w:type="gramStart"/>
      <w:r>
        <w:t>and</w:t>
      </w:r>
      <w:proofErr w:type="gramEnd"/>
      <w:r>
        <w:t xml:space="preserve"> now must be covered by the data validation process.  If relationships are established we </w:t>
      </w:r>
    </w:p>
    <w:p w14:paraId="1F8E66F5" w14:textId="77777777" w:rsidR="00A77B3E" w:rsidRDefault="00A77B3E" w:rsidP="001E27F2">
      <w:pPr>
        <w:pStyle w:val="Para"/>
      </w:pPr>
    </w:p>
    <w:p w14:paraId="351090AF" w14:textId="77777777" w:rsidR="00A77B3E" w:rsidRDefault="00D97E64" w:rsidP="001E27F2">
      <w:pPr>
        <w:pStyle w:val="Para"/>
      </w:pPr>
      <w:r>
        <w:t xml:space="preserve">We have the collection, validation and verification (depending on importance) </w:t>
      </w:r>
    </w:p>
    <w:p w14:paraId="578B4E95" w14:textId="77777777" w:rsidR="00A77B3E" w:rsidRDefault="00D97E64" w:rsidP="001E27F2">
      <w:pPr>
        <w:pStyle w:val="Para"/>
      </w:pPr>
      <w:r>
        <w:t xml:space="preserve"> </w:t>
      </w:r>
      <w:proofErr w:type="gramStart"/>
      <w:r>
        <w:t>anyone</w:t>
      </w:r>
      <w:proofErr w:type="gramEnd"/>
      <w:r>
        <w:t xml:space="preserve"> has, we </w:t>
      </w:r>
    </w:p>
    <w:p w14:paraId="16528F23" w14:textId="77777777" w:rsidR="00A77B3E" w:rsidRDefault="00D97E64" w:rsidP="001E27F2">
      <w:pPr>
        <w:pStyle w:val="Para"/>
      </w:pPr>
      <w:r>
        <w:t xml:space="preserve">Security events offer a wealth of data and the main limitation re is no end to the amount of detail that we can gather. </w:t>
      </w:r>
    </w:p>
    <w:p w14:paraId="7849DF7E" w14:textId="77777777" w:rsidR="00A77B3E" w:rsidRDefault="00D97E64" w:rsidP="001E27F2">
      <w:pPr>
        <w:pStyle w:val="Para"/>
        <w:rPr>
          <w:rFonts w:ascii="Arial" w:hAnsi="Arial" w:cs="Arial"/>
          <w:b/>
          <w:bCs/>
          <w:sz w:val="52"/>
          <w:szCs w:val="52"/>
        </w:rPr>
      </w:pPr>
      <w:r>
        <w:rPr>
          <w:rFonts w:ascii="Arial" w:hAnsi="Arial" w:cs="Arial"/>
          <w:b/>
          <w:bCs/>
          <w:sz w:val="52"/>
          <w:szCs w:val="52"/>
        </w:rPr>
        <w:t>Establishing the Data Model</w:t>
      </w:r>
    </w:p>
    <w:p w14:paraId="450FE44D" w14:textId="77777777" w:rsidR="00A77B3E" w:rsidRDefault="00D97E64" w:rsidP="001E27F2">
      <w:pPr>
        <w:pStyle w:val="Para"/>
      </w:pPr>
      <w:r>
        <w:t xml:space="preserve">The term “data model” can mean a variety of things depending on context and perspectives.  In this case, we are using the term a bit ambiguously.  At a bare minimum, we want to </w:t>
      </w:r>
    </w:p>
    <w:p w14:paraId="0DB63DCF" w14:textId="77777777" w:rsidR="00A77B3E" w:rsidRDefault="00D97E64" w:rsidP="001E27F2">
      <w:pPr>
        <w:pStyle w:val="Para"/>
      </w:pPr>
      <w:proofErr w:type="gramStart"/>
      <w:r>
        <w:t>leave</w:t>
      </w:r>
      <w:proofErr w:type="gramEnd"/>
      <w:r>
        <w:t xml:space="preserve"> the details up to the specifics of any individual impelementation.  At a basic level, what we are describing is what fields we will look to collect and how those will be stored.  </w:t>
      </w:r>
    </w:p>
    <w:p w14:paraId="236DEDE4" w14:textId="77777777" w:rsidR="00A77B3E" w:rsidRDefault="00D97E64" w:rsidP="001E27F2">
      <w:pPr>
        <w:pStyle w:val="Para"/>
      </w:pPr>
      <w:r>
        <w:t xml:space="preserve"> </w:t>
      </w:r>
      <w:proofErr w:type="gramStart"/>
      <w:r>
        <w:t>up</w:t>
      </w:r>
      <w:proofErr w:type="gramEnd"/>
      <w:r>
        <w:t xml:space="preserve"> to implementation details. </w:t>
      </w:r>
    </w:p>
    <w:p w14:paraId="4B4C0670" w14:textId="77777777" w:rsidR="00A77B3E" w:rsidRDefault="00D97E64" w:rsidP="001E27F2">
      <w:pPr>
        <w:pStyle w:val="Para"/>
        <w:rPr>
          <w:rFonts w:ascii="Arial" w:hAnsi="Arial" w:cs="Arial"/>
          <w:b/>
          <w:bCs/>
          <w:sz w:val="52"/>
          <w:szCs w:val="52"/>
        </w:rPr>
      </w:pPr>
      <w:r>
        <w:rPr>
          <w:rFonts w:ascii="Arial" w:hAnsi="Arial" w:cs="Arial"/>
          <w:b/>
          <w:bCs/>
          <w:sz w:val="52"/>
          <w:szCs w:val="52"/>
        </w:rPr>
        <w:t>Collecting and Managing Data</w:t>
      </w:r>
    </w:p>
    <w:p w14:paraId="3E9FE2E2" w14:textId="77777777" w:rsidR="00A77B3E" w:rsidRDefault="00A77B3E" w:rsidP="001E27F2">
      <w:pPr>
        <w:pStyle w:val="Para"/>
      </w:pPr>
    </w:p>
    <w:p w14:paraId="16CFDD08" w14:textId="77777777" w:rsidR="00A77B3E" w:rsidRDefault="00A77B3E" w:rsidP="001E27F2">
      <w:pPr>
        <w:pStyle w:val="Para"/>
      </w:pPr>
    </w:p>
    <w:p w14:paraId="3F5F4915" w14:textId="77777777" w:rsidR="00A77B3E" w:rsidRDefault="00D97E64" w:rsidP="001E27F2">
      <w:pPr>
        <w:pStyle w:val="Para"/>
      </w:pPr>
      <w:r>
        <w:t>Collecting data from the environment typically has a higher cost than collecting data from a log file.  If the benefit is great enough, we may even end up recording one data point at a time so we want to be sure we are approaching this type of data collection with a clear intent.  This is where our research question (discussed in Chapter 1) will be critical.  We want to begin with one or more questions that we want to answer.  By jumping right into data collection with one or more research questions, the data collection ends up favoring the convenient and obvious.  Take for example a call center, if we leap into data collection, we will capture what’s obvious and available: how many calls, the operator, duration, etc.  But what if we want to understand how effective the call center is from the customer’s perspective?  That won’t be found in a log file and all the effort in collection and preparation is wasted.   We offer the following steps to follow when creating a program of data collection:</w:t>
      </w:r>
    </w:p>
    <w:p w14:paraId="458387EA" w14:textId="77777777" w:rsidR="00A77B3E" w:rsidRDefault="00D97E64" w:rsidP="001E27F2">
      <w:pPr>
        <w:pStyle w:val="Para"/>
      </w:pPr>
      <w:r>
        <w:t>Create purpose and direction through a list of questions</w:t>
      </w:r>
    </w:p>
    <w:p w14:paraId="6201FB51" w14:textId="77777777" w:rsidR="00A77B3E" w:rsidRDefault="00D97E64" w:rsidP="001E27F2">
      <w:pPr>
        <w:pStyle w:val="Para"/>
      </w:pPr>
      <w:r>
        <w:t>Brainstorm a list of questions that drive action or affect decisions moving forward</w:t>
      </w:r>
    </w:p>
    <w:p w14:paraId="01132E11" w14:textId="77777777" w:rsidR="00A77B3E" w:rsidRDefault="00D97E64" w:rsidP="001E27F2">
      <w:pPr>
        <w:pStyle w:val="Para"/>
      </w:pPr>
      <w:r>
        <w:t>State the questions in a way data can answer</w:t>
      </w:r>
    </w:p>
    <w:p w14:paraId="57DAFB45" w14:textId="77777777" w:rsidR="00A77B3E" w:rsidRDefault="00D97E64" w:rsidP="001E27F2">
      <w:pPr>
        <w:pStyle w:val="Para"/>
      </w:pPr>
      <w:r>
        <w:t>Prioritize and select one or more critical questions</w:t>
      </w:r>
    </w:p>
    <w:p w14:paraId="06E66FA5" w14:textId="77777777" w:rsidR="00A77B3E" w:rsidRDefault="00D97E64" w:rsidP="001E27F2">
      <w:pPr>
        <w:pStyle w:val="Para"/>
      </w:pPr>
      <w:proofErr w:type="gramStart"/>
      <w:r>
        <w:t>if</w:t>
      </w:r>
      <w:proofErr w:type="gramEnd"/>
      <w:r>
        <w:t xml:space="preserve"> we answered this, would we change?  </w:t>
      </w:r>
      <w:proofErr w:type="gramStart"/>
      <w:r>
        <w:t>If it was affirmative or negative, anything different?</w:t>
      </w:r>
      <w:proofErr w:type="gramEnd"/>
      <w:r>
        <w:t xml:space="preserve">  (</w:t>
      </w:r>
      <w:proofErr w:type="gramStart"/>
      <w:r>
        <w:t>run</w:t>
      </w:r>
      <w:proofErr w:type="gramEnd"/>
      <w:r>
        <w:t xml:space="preserve"> through possible answers, possibly set a threshold)</w:t>
      </w:r>
    </w:p>
    <w:p w14:paraId="5155C942" w14:textId="77777777" w:rsidR="00A77B3E" w:rsidRDefault="00D97E64" w:rsidP="001E27F2">
      <w:pPr>
        <w:pStyle w:val="Para"/>
      </w:pPr>
      <w:r>
        <w:t>Select data collection method</w:t>
      </w:r>
    </w:p>
    <w:p w14:paraId="6316CB48" w14:textId="77777777" w:rsidR="00A77B3E" w:rsidRDefault="00D97E64" w:rsidP="001E27F2">
      <w:pPr>
        <w:pStyle w:val="Para"/>
      </w:pPr>
      <w:r>
        <w:t>Identify sources and methods of collecting data that address questions</w:t>
      </w:r>
    </w:p>
    <w:p w14:paraId="7C816EFB" w14:textId="77777777" w:rsidR="00A77B3E" w:rsidRDefault="00D97E64" w:rsidP="001E27F2">
      <w:pPr>
        <w:pStyle w:val="Para"/>
      </w:pPr>
      <w:r>
        <w:t>Establish data model and vocabulary (fields and data types - taxonomy/framework)</w:t>
      </w:r>
    </w:p>
    <w:p w14:paraId="0C8B8D9F" w14:textId="77777777" w:rsidR="00A77B3E" w:rsidRDefault="00D97E64" w:rsidP="001E27F2">
      <w:pPr>
        <w:pStyle w:val="Para"/>
      </w:pPr>
      <w:proofErr w:type="gramStart"/>
      <w:r>
        <w:t>is</w:t>
      </w:r>
      <w:proofErr w:type="gramEnd"/>
      <w:r>
        <w:t xml:space="preserve"> this field a singular value? </w:t>
      </w:r>
      <w:proofErr w:type="gramStart"/>
      <w:r>
        <w:t>multiple</w:t>
      </w:r>
      <w:proofErr w:type="gramEnd"/>
      <w:r>
        <w:t xml:space="preserve"> attributes?</w:t>
      </w:r>
    </w:p>
    <w:p w14:paraId="60C4B8BE" w14:textId="77777777" w:rsidR="00A77B3E" w:rsidRDefault="00D97E64" w:rsidP="001E27F2">
      <w:pPr>
        <w:pStyle w:val="Para"/>
      </w:pPr>
      <w:r>
        <w:t>Every data point and field has a cost - go back to questions, do we care the specific value or just that it’s above or below threshold.</w:t>
      </w:r>
    </w:p>
    <w:p w14:paraId="75F042C3" w14:textId="77777777" w:rsidR="00A77B3E" w:rsidRDefault="00D97E64" w:rsidP="001E27F2">
      <w:pPr>
        <w:pStyle w:val="Para"/>
      </w:pPr>
      <w:r>
        <w:t xml:space="preserve">Avoid pack-rat </w:t>
      </w:r>
      <w:proofErr w:type="gramStart"/>
      <w:r>
        <w:t>mentality,</w:t>
      </w:r>
      <w:proofErr w:type="gramEnd"/>
      <w:r>
        <w:t xml:space="preserve"> while it’d be awesome to have all the data, attempting to gather it is a recipe for disaster</w:t>
      </w:r>
    </w:p>
    <w:p w14:paraId="1D3E28B4" w14:textId="77777777" w:rsidR="00A77B3E" w:rsidRDefault="00D97E64" w:rsidP="001E27F2">
      <w:pPr>
        <w:pStyle w:val="Para"/>
      </w:pPr>
      <w:r>
        <w:t>Collect and manage</w:t>
      </w:r>
    </w:p>
    <w:p w14:paraId="74AC5096" w14:textId="77777777" w:rsidR="00A77B3E" w:rsidRDefault="00D97E64" w:rsidP="001E27F2">
      <w:pPr>
        <w:pStyle w:val="Para"/>
      </w:pPr>
      <w:r>
        <w:t>Varying data collection methods</w:t>
      </w:r>
    </w:p>
    <w:p w14:paraId="119C8A79" w14:textId="77777777" w:rsidR="00A77B3E" w:rsidRDefault="00D97E64" w:rsidP="001E27F2">
      <w:pPr>
        <w:pStyle w:val="Para"/>
      </w:pPr>
      <w:proofErr w:type="gramStart"/>
      <w:r>
        <w:t>data</w:t>
      </w:r>
      <w:proofErr w:type="gramEnd"/>
      <w:r>
        <w:t xml:space="preserve"> storage - dictated by 2b and 2c</w:t>
      </w:r>
    </w:p>
    <w:p w14:paraId="3D7900B9" w14:textId="77777777" w:rsidR="00A77B3E" w:rsidRDefault="00D97E64" w:rsidP="001E27F2">
      <w:pPr>
        <w:pStyle w:val="Para"/>
      </w:pPr>
      <w:r>
        <w:t>Data Analysis</w:t>
      </w:r>
    </w:p>
    <w:p w14:paraId="661D9EF5" w14:textId="77777777" w:rsidR="00A77B3E" w:rsidRDefault="00D97E64" w:rsidP="001E27F2">
      <w:pPr>
        <w:pStyle w:val="Para"/>
      </w:pPr>
      <w:proofErr w:type="gramStart"/>
      <w:r>
        <w:t>categorical</w:t>
      </w:r>
      <w:proofErr w:type="gramEnd"/>
      <w:r>
        <w:t xml:space="preserve"> data analysis</w:t>
      </w:r>
    </w:p>
    <w:p w14:paraId="19681079" w14:textId="77777777" w:rsidR="00A77B3E" w:rsidRDefault="00A77B3E" w:rsidP="001E27F2">
      <w:pPr>
        <w:pStyle w:val="Para"/>
      </w:pPr>
    </w:p>
    <w:p w14:paraId="484CA1E9" w14:textId="77777777" w:rsidR="00A77B3E" w:rsidRDefault="00D97E64" w:rsidP="001E27F2">
      <w:pPr>
        <w:pStyle w:val="Para"/>
      </w:pPr>
      <w:proofErr w:type="gramStart"/>
      <w:r>
        <w:t>atomic</w:t>
      </w:r>
      <w:proofErr w:type="gramEnd"/>
      <w:r>
        <w:t xml:space="preserve"> data: Boolean, integer, (float), string</w:t>
      </w:r>
    </w:p>
    <w:p w14:paraId="3EEC4B13" w14:textId="77777777" w:rsidR="00A77B3E" w:rsidRDefault="00D97E64" w:rsidP="001E27F2">
      <w:pPr>
        <w:pStyle w:val="Para"/>
      </w:pPr>
      <w:proofErr w:type="gramStart"/>
      <w:r>
        <w:t>collections</w:t>
      </w:r>
      <w:proofErr w:type="gramEnd"/>
      <w:r>
        <w:t>: list or dict (assoc, object)</w:t>
      </w:r>
    </w:p>
    <w:p w14:paraId="0A08F32B" w14:textId="77777777" w:rsidR="00A77B3E" w:rsidRDefault="00D97E64" w:rsidP="001E27F2">
      <w:pPr>
        <w:pStyle w:val="Para"/>
      </w:pPr>
      <w:r>
        <w:t xml:space="preserve">We touched on </w:t>
      </w:r>
    </w:p>
    <w:p w14:paraId="1465753E" w14:textId="77777777" w:rsidR="00A77B3E" w:rsidRDefault="00D97E64" w:rsidP="001E27F2">
      <w:pPr>
        <w:pStyle w:val="Para"/>
      </w:pPr>
      <w:r>
        <w:t xml:space="preserve">Once we </w:t>
      </w:r>
    </w:p>
    <w:p w14:paraId="134F7CFB" w14:textId="77777777" w:rsidR="00A77B3E" w:rsidRDefault="00D97E64" w:rsidP="001E27F2">
      <w:pPr>
        <w:pStyle w:val="Para"/>
      </w:pPr>
      <w:r>
        <w:t>Integrating into a process (ticket system)</w:t>
      </w:r>
    </w:p>
    <w:p w14:paraId="6B7A5829" w14:textId="77777777" w:rsidR="00A77B3E" w:rsidRDefault="00D97E64" w:rsidP="001E27F2">
      <w:pPr>
        <w:pStyle w:val="Para"/>
      </w:pPr>
      <w:proofErr w:type="gramStart"/>
      <w:r>
        <w:t>document</w:t>
      </w:r>
      <w:proofErr w:type="gramEnd"/>
      <w:r>
        <w:t>/log review (after action reports, forms)</w:t>
      </w:r>
    </w:p>
    <w:p w14:paraId="4F9518D3" w14:textId="77777777" w:rsidR="00A77B3E" w:rsidRDefault="00D97E64" w:rsidP="001E27F2">
      <w:pPr>
        <w:pStyle w:val="Para"/>
      </w:pPr>
      <w:proofErr w:type="gramStart"/>
      <w:r>
        <w:t>to</w:t>
      </w:r>
      <w:proofErr w:type="gramEnd"/>
      <w:r>
        <w:t xml:space="preserve"> answer a question, we have secondary review</w:t>
      </w:r>
    </w:p>
    <w:p w14:paraId="25E64147" w14:textId="77777777" w:rsidR="00A77B3E" w:rsidRDefault="00D97E64" w:rsidP="001E27F2">
      <w:pPr>
        <w:pStyle w:val="Para"/>
      </w:pPr>
      <w:proofErr w:type="gramStart"/>
      <w:r>
        <w:t>survey</w:t>
      </w:r>
      <w:proofErr w:type="gramEnd"/>
    </w:p>
    <w:p w14:paraId="0D63067B" w14:textId="77777777" w:rsidR="00A77B3E" w:rsidRDefault="00A77B3E" w:rsidP="001E27F2">
      <w:pPr>
        <w:pStyle w:val="Para"/>
      </w:pPr>
    </w:p>
    <w:p w14:paraId="2AFC4D50" w14:textId="77777777" w:rsidR="00A77B3E" w:rsidRDefault="00D97E64" w:rsidP="001E27F2">
      <w:pPr>
        <w:pStyle w:val="Para"/>
      </w:pPr>
      <w:proofErr w:type="gramStart"/>
      <w:r>
        <w:t>census</w:t>
      </w:r>
      <w:proofErr w:type="gramEnd"/>
      <w:r>
        <w:t xml:space="preserve"> (every member in population)</w:t>
      </w:r>
    </w:p>
    <w:p w14:paraId="2C2ECB7B" w14:textId="77777777" w:rsidR="00A77B3E" w:rsidRDefault="00D97E64" w:rsidP="001E27F2">
      <w:pPr>
        <w:pStyle w:val="Para"/>
      </w:pPr>
      <w:r>
        <w:t>Focus group</w:t>
      </w:r>
    </w:p>
    <w:p w14:paraId="1A410A39" w14:textId="77777777" w:rsidR="00A77B3E" w:rsidRDefault="00D97E64" w:rsidP="001E27F2">
      <w:pPr>
        <w:pStyle w:val="Para"/>
      </w:pPr>
      <w:r>
        <w:t xml:space="preserve">Interviews </w:t>
      </w:r>
    </w:p>
    <w:p w14:paraId="4C31ECB2" w14:textId="77777777" w:rsidR="00A77B3E" w:rsidRDefault="00D97E64" w:rsidP="001E27F2">
      <w:pPr>
        <w:pStyle w:val="Para"/>
      </w:pPr>
      <w:r>
        <w:t>Observation</w:t>
      </w:r>
    </w:p>
    <w:p w14:paraId="32524726" w14:textId="77777777" w:rsidR="00A77B3E" w:rsidRDefault="00D97E64" w:rsidP="001E27F2">
      <w:pPr>
        <w:pStyle w:val="Para"/>
      </w:pPr>
      <w:r>
        <w:t>Survey</w:t>
      </w:r>
    </w:p>
    <w:p w14:paraId="19805885" w14:textId="77777777" w:rsidR="00A77B3E" w:rsidRDefault="00D97E64" w:rsidP="001E27F2">
      <w:pPr>
        <w:pStyle w:val="Para"/>
      </w:pPr>
      <w:r>
        <w:t>Follow-up interview</w:t>
      </w:r>
    </w:p>
    <w:p w14:paraId="6BD0A661" w14:textId="77777777" w:rsidR="00A77B3E" w:rsidRDefault="00D97E64" w:rsidP="001E27F2">
      <w:pPr>
        <w:pStyle w:val="Para"/>
      </w:pPr>
      <w:r>
        <w:t>(</w:t>
      </w:r>
      <w:proofErr w:type="gramStart"/>
      <w:r>
        <w:t>after</w:t>
      </w:r>
      <w:proofErr w:type="gramEnd"/>
      <w:r>
        <w:t xml:space="preserve"> action report)</w:t>
      </w:r>
    </w:p>
    <w:p w14:paraId="3E8BBCB1" w14:textId="77777777" w:rsidR="00A77B3E" w:rsidRDefault="00A77B3E" w:rsidP="001E27F2">
      <w:pPr>
        <w:pStyle w:val="Para"/>
      </w:pPr>
    </w:p>
    <w:p w14:paraId="11D2AA0C" w14:textId="77777777" w:rsidR="00A77B3E" w:rsidRDefault="00D97E64" w:rsidP="001E27F2">
      <w:pPr>
        <w:pStyle w:val="Para"/>
      </w:pPr>
      <w:r>
        <w:t>Issues:</w:t>
      </w:r>
    </w:p>
    <w:p w14:paraId="59D2365F" w14:textId="77777777" w:rsidR="00A77B3E" w:rsidRDefault="00D97E64" w:rsidP="001E27F2">
      <w:pPr>
        <w:pStyle w:val="Para"/>
      </w:pPr>
      <w:r>
        <w:t>Validity and consistency Issues</w:t>
      </w:r>
    </w:p>
    <w:p w14:paraId="707CB433" w14:textId="77777777" w:rsidR="00A77B3E" w:rsidRDefault="00D97E64" w:rsidP="001E27F2">
      <w:pPr>
        <w:pStyle w:val="Para"/>
      </w:pPr>
      <w:r>
        <w:t>Cost to collect (resources like time, money, complexity)</w:t>
      </w:r>
    </w:p>
    <w:p w14:paraId="7B19F29F" w14:textId="77777777" w:rsidR="00A77B3E" w:rsidRDefault="00D97E64" w:rsidP="001E27F2">
      <w:pPr>
        <w:pStyle w:val="Para"/>
      </w:pPr>
      <w:r>
        <w:t>Inference / Benefit of collection</w:t>
      </w:r>
    </w:p>
    <w:p w14:paraId="2D7DC5C2" w14:textId="77777777" w:rsidR="00A77B3E" w:rsidRDefault="00A77B3E" w:rsidP="001E27F2">
      <w:pPr>
        <w:pStyle w:val="Para"/>
      </w:pPr>
    </w:p>
    <w:p w14:paraId="4D187107" w14:textId="77777777" w:rsidR="00A77B3E" w:rsidRDefault="00D97E64" w:rsidP="001E27F2">
      <w:pPr>
        <w:pStyle w:val="Para"/>
        <w:rPr>
          <w:sz w:val="18"/>
          <w:szCs w:val="18"/>
        </w:rPr>
      </w:pPr>
      <w:r>
        <w:rPr>
          <w:sz w:val="18"/>
          <w:szCs w:val="18"/>
        </w:rPr>
        <w:t>“</w:t>
      </w:r>
      <w:r>
        <w:rPr>
          <w:rFonts w:ascii="Verdana" w:hAnsi="Verdana" w:cs="Verdana"/>
          <w:sz w:val="18"/>
          <w:szCs w:val="18"/>
          <w:shd w:val="solid" w:color="FFFFFF" w:fill="FFFFFF"/>
        </w:rPr>
        <w:t> </w:t>
      </w:r>
      <w:proofErr w:type="gramStart"/>
      <w:r>
        <w:rPr>
          <w:rFonts w:ascii="Verdana" w:hAnsi="Verdana" w:cs="Verdana"/>
          <w:sz w:val="18"/>
          <w:szCs w:val="18"/>
          <w:shd w:val="solid" w:color="FFFFFF" w:fill="FFFFFF"/>
        </w:rPr>
        <w:t>expected</w:t>
      </w:r>
      <w:proofErr w:type="gramEnd"/>
      <w:r>
        <w:rPr>
          <w:rFonts w:ascii="Verdana" w:hAnsi="Verdana" w:cs="Verdana"/>
          <w:sz w:val="18"/>
          <w:szCs w:val="18"/>
          <w:shd w:val="solid" w:color="FFFFFF" w:fill="FFFFFF"/>
        </w:rPr>
        <w:t xml:space="preserve"> quality of the collected data, estimated costs, predicted nonresponse rates, expected level of measure errors, and length of the data collection period “</w:t>
      </w:r>
    </w:p>
    <w:p w14:paraId="3DB4F34F" w14:textId="77777777" w:rsidR="00A77B3E" w:rsidRDefault="00D97E64" w:rsidP="001E27F2">
      <w:pPr>
        <w:pStyle w:val="Para"/>
        <w:rPr>
          <w:rFonts w:ascii="Verdana" w:hAnsi="Verdana" w:cs="Verdana"/>
          <w:sz w:val="18"/>
          <w:szCs w:val="18"/>
          <w:shd w:val="solid" w:color="FFFFFF" w:fill="FFFFFF"/>
        </w:rPr>
      </w:pPr>
      <w:r>
        <w:rPr>
          <w:rFonts w:ascii="Verdana" w:hAnsi="Verdana" w:cs="Verdana"/>
          <w:sz w:val="18"/>
          <w:szCs w:val="18"/>
          <w:shd w:val="solid" w:color="FFFFFF" w:fill="FFFFFF"/>
        </w:rPr>
        <w:t>T</w:t>
      </w:r>
    </w:p>
    <w:p w14:paraId="61E6E867" w14:textId="77777777" w:rsidR="00A77B3E" w:rsidRDefault="00D97E64" w:rsidP="001E27F2">
      <w:pPr>
        <w:pStyle w:val="Para"/>
      </w:pPr>
      <w:r>
        <w:t>Type of research: confirmatory, exploratory</w:t>
      </w:r>
    </w:p>
    <w:p w14:paraId="726E94ED" w14:textId="77777777" w:rsidR="00A77B3E" w:rsidRDefault="00A77B3E" w:rsidP="001E27F2">
      <w:pPr>
        <w:pStyle w:val="Para"/>
      </w:pPr>
    </w:p>
    <w:p w14:paraId="17543C50" w14:textId="77777777" w:rsidR="00A77B3E" w:rsidRDefault="00D97E64" w:rsidP="001E27F2">
      <w:pPr>
        <w:pStyle w:val="Para"/>
      </w:pPr>
      <w:r>
        <w:t>Research question is the reason we are doing this.</w:t>
      </w:r>
    </w:p>
    <w:p w14:paraId="159A986A" w14:textId="77777777" w:rsidR="00A77B3E" w:rsidRDefault="00D97E64" w:rsidP="001E27F2">
      <w:pPr>
        <w:pStyle w:val="Para"/>
      </w:pPr>
      <w:r>
        <w:t>When answered, we’ll know something we didn’t before.</w:t>
      </w:r>
    </w:p>
    <w:p w14:paraId="66D5DBB2" w14:textId="77777777" w:rsidR="00A77B3E" w:rsidRDefault="00A77B3E" w:rsidP="001E27F2">
      <w:pPr>
        <w:pStyle w:val="Para"/>
      </w:pPr>
    </w:p>
    <w:p w14:paraId="355A168E" w14:textId="77777777" w:rsidR="00A77B3E" w:rsidRDefault="00A77B3E" w:rsidP="001E27F2">
      <w:pPr>
        <w:pStyle w:val="Para"/>
      </w:pPr>
    </w:p>
    <w:p w14:paraId="5C2005B9" w14:textId="77777777" w:rsidR="00A77B3E" w:rsidRDefault="00A77B3E" w:rsidP="001E27F2">
      <w:pPr>
        <w:pStyle w:val="Para"/>
      </w:pPr>
    </w:p>
    <w:p w14:paraId="538876A1" w14:textId="77777777" w:rsidR="00A77B3E" w:rsidRDefault="00A77B3E" w:rsidP="001E27F2">
      <w:pPr>
        <w:pStyle w:val="Para"/>
      </w:pPr>
    </w:p>
    <w:sectPr w:rsidR="00A77B3E">
      <w:pgSz w:w="12240" w:h="15840"/>
      <w:pgMar w:top="1440" w:right="1800" w:bottom="1440" w:left="1800" w:header="708" w:footer="708" w:gutter="0"/>
      <w:cols w:space="708"/>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F96263" w14:textId="77777777" w:rsidR="00C97ED3" w:rsidRDefault="00C97ED3" w:rsidP="003544D3">
      <w:r>
        <w:separator/>
      </w:r>
    </w:p>
  </w:endnote>
  <w:endnote w:type="continuationSeparator" w:id="0">
    <w:p w14:paraId="168717B0" w14:textId="77777777" w:rsidR="00C97ED3" w:rsidRDefault="00C97ED3" w:rsidP="00354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rdia New">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Zapf Dingbats">
    <w:panose1 w:val="05020102010704020609"/>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C8E83" w14:textId="77777777" w:rsidR="00C97ED3" w:rsidRDefault="00C97ED3" w:rsidP="003544D3">
      <w:r>
        <w:separator/>
      </w:r>
    </w:p>
  </w:footnote>
  <w:footnote w:type="continuationSeparator" w:id="0">
    <w:p w14:paraId="6C6A8103" w14:textId="77777777" w:rsidR="00C97ED3" w:rsidRDefault="00C97ED3" w:rsidP="003544D3">
      <w:r>
        <w:continuationSeparator/>
      </w:r>
    </w:p>
  </w:footnote>
  <w:footnote w:id="1">
    <w:p w14:paraId="088868DA" w14:textId="4167D20B" w:rsidR="00C97ED3" w:rsidRDefault="00C97ED3">
      <w:pPr>
        <w:pStyle w:val="FootnoteText"/>
      </w:pPr>
      <w:r>
        <w:rPr>
          <w:rStyle w:val="FootnoteReference"/>
        </w:rPr>
        <w:footnoteRef/>
      </w:r>
      <w:r>
        <w:t xml:space="preserve"> The Verizon Data Breach Investigations Report leverages the VERIS framework for its data collection and data analysis and may help the reader get a context for this chapter. The most recent report can be found at </w:t>
      </w:r>
      <w:r w:rsidRPr="00BB14F5">
        <w:t>www.verizonenterprise.com/DBIR/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2">
    <w:nsid w:val="00000002"/>
    <w:multiLevelType w:val="multilevel"/>
    <w:tmpl w:val="00000002"/>
    <w:lvl w:ilvl="0">
      <w:start w:val="1"/>
      <w:numFmt w:val="bullet"/>
      <w:lvlText w:val="●"/>
      <w:lvlJc w:val="left"/>
      <w:pPr>
        <w:tabs>
          <w:tab w:val="num" w:pos="504"/>
        </w:tabs>
        <w:ind w:left="864" w:hanging="504"/>
      </w:pPr>
      <w:rPr>
        <w:rFonts w:ascii="Arial" w:eastAsia="Times New Roman" w:hAnsi="Arial" w:cs="Arial"/>
      </w:rPr>
    </w:lvl>
    <w:lvl w:ilvl="1">
      <w:start w:val="1"/>
      <w:numFmt w:val="bullet"/>
      <w:lvlText w:val="○"/>
      <w:lvlJc w:val="left"/>
      <w:pPr>
        <w:tabs>
          <w:tab w:val="num" w:pos="1224"/>
        </w:tabs>
        <w:ind w:left="1584" w:hanging="504"/>
      </w:pPr>
      <w:rPr>
        <w:rFonts w:ascii="Arial" w:eastAsia="Times New Roman" w:hAnsi="Arial" w:cs="Arial"/>
      </w:rPr>
    </w:lvl>
    <w:lvl w:ilvl="2">
      <w:start w:val="1"/>
      <w:numFmt w:val="bullet"/>
      <w:lvlText w:val="■"/>
      <w:lvlJc w:val="left"/>
      <w:pPr>
        <w:tabs>
          <w:tab w:val="num" w:pos="1944"/>
        </w:tabs>
        <w:ind w:left="2304" w:hanging="324"/>
      </w:pPr>
      <w:rPr>
        <w:rFonts w:ascii="Arial" w:eastAsia="Times New Roman" w:hAnsi="Arial" w:cs="Arial"/>
      </w:rPr>
    </w:lvl>
    <w:lvl w:ilvl="3">
      <w:start w:val="1"/>
      <w:numFmt w:val="bullet"/>
      <w:lvlText w:val="●"/>
      <w:lvlJc w:val="left"/>
      <w:pPr>
        <w:tabs>
          <w:tab w:val="num" w:pos="2664"/>
        </w:tabs>
        <w:ind w:left="3024" w:hanging="504"/>
      </w:pPr>
      <w:rPr>
        <w:rFonts w:ascii="Arial" w:eastAsia="Times New Roman" w:hAnsi="Arial" w:cs="Arial"/>
      </w:rPr>
    </w:lvl>
    <w:lvl w:ilvl="4">
      <w:start w:val="1"/>
      <w:numFmt w:val="bullet"/>
      <w:lvlText w:val="○"/>
      <w:lvlJc w:val="left"/>
      <w:pPr>
        <w:tabs>
          <w:tab w:val="num" w:pos="3384"/>
        </w:tabs>
        <w:ind w:left="3744" w:hanging="504"/>
      </w:pPr>
      <w:rPr>
        <w:rFonts w:ascii="Arial" w:eastAsia="Times New Roman" w:hAnsi="Arial" w:cs="Arial"/>
      </w:rPr>
    </w:lvl>
    <w:lvl w:ilvl="5">
      <w:start w:val="1"/>
      <w:numFmt w:val="bullet"/>
      <w:lvlText w:val="■"/>
      <w:lvlJc w:val="left"/>
      <w:pPr>
        <w:tabs>
          <w:tab w:val="num" w:pos="4104"/>
        </w:tabs>
        <w:ind w:left="4464" w:hanging="324"/>
      </w:pPr>
      <w:rPr>
        <w:rFonts w:ascii="Arial" w:eastAsia="Times New Roman" w:hAnsi="Arial" w:cs="Arial"/>
      </w:rPr>
    </w:lvl>
    <w:lvl w:ilvl="6">
      <w:start w:val="1"/>
      <w:numFmt w:val="bullet"/>
      <w:lvlText w:val="●"/>
      <w:lvlJc w:val="left"/>
      <w:pPr>
        <w:tabs>
          <w:tab w:val="num" w:pos="4824"/>
        </w:tabs>
        <w:ind w:left="5184" w:hanging="504"/>
      </w:pPr>
      <w:rPr>
        <w:rFonts w:ascii="Arial" w:eastAsia="Times New Roman" w:hAnsi="Arial" w:cs="Arial"/>
      </w:rPr>
    </w:lvl>
    <w:lvl w:ilvl="7">
      <w:start w:val="1"/>
      <w:numFmt w:val="bullet"/>
      <w:lvlText w:val="○"/>
      <w:lvlJc w:val="left"/>
      <w:pPr>
        <w:tabs>
          <w:tab w:val="num" w:pos="5544"/>
        </w:tabs>
        <w:ind w:left="5904" w:hanging="504"/>
      </w:pPr>
      <w:rPr>
        <w:rFonts w:ascii="Arial" w:eastAsia="Times New Roman" w:hAnsi="Arial" w:cs="Arial"/>
      </w:rPr>
    </w:lvl>
    <w:lvl w:ilvl="8">
      <w:start w:val="1"/>
      <w:numFmt w:val="bullet"/>
      <w:lvlText w:val="■"/>
      <w:lvlJc w:val="left"/>
      <w:pPr>
        <w:tabs>
          <w:tab w:val="num" w:pos="6264"/>
        </w:tabs>
        <w:ind w:left="6624" w:hanging="324"/>
      </w:pPr>
      <w:rPr>
        <w:rFonts w:ascii="Arial" w:eastAsia="Times New Roman" w:hAnsi="Arial" w:cs="Arial"/>
      </w:rPr>
    </w:lvl>
  </w:abstractNum>
  <w:abstractNum w:abstractNumId="13">
    <w:nsid w:val="00000003"/>
    <w:multiLevelType w:val="multilevel"/>
    <w:tmpl w:val="00000003"/>
    <w:lvl w:ilvl="0">
      <w:start w:val="1"/>
      <w:numFmt w:val="bullet"/>
      <w:lvlText w:val="●"/>
      <w:lvlJc w:val="left"/>
      <w:pPr>
        <w:tabs>
          <w:tab w:val="num" w:pos="1867"/>
        </w:tabs>
        <w:ind w:left="2227" w:hanging="1867"/>
      </w:pPr>
      <w:rPr>
        <w:rFonts w:ascii="Arial" w:eastAsia="Times New Roman" w:hAnsi="Arial" w:cs="Arial"/>
      </w:rPr>
    </w:lvl>
    <w:lvl w:ilvl="1">
      <w:start w:val="1"/>
      <w:numFmt w:val="bullet"/>
      <w:lvlText w:val="○"/>
      <w:lvlJc w:val="left"/>
      <w:pPr>
        <w:tabs>
          <w:tab w:val="num" w:pos="2587"/>
        </w:tabs>
        <w:ind w:left="2947" w:hanging="1867"/>
      </w:pPr>
      <w:rPr>
        <w:rFonts w:ascii="Arial" w:eastAsia="Times New Roman" w:hAnsi="Arial" w:cs="Arial"/>
      </w:rPr>
    </w:lvl>
    <w:lvl w:ilvl="2">
      <w:start w:val="1"/>
      <w:numFmt w:val="bullet"/>
      <w:lvlText w:val="■"/>
      <w:lvlJc w:val="left"/>
      <w:pPr>
        <w:tabs>
          <w:tab w:val="num" w:pos="3307"/>
        </w:tabs>
        <w:ind w:left="3667" w:hanging="1687"/>
      </w:pPr>
      <w:rPr>
        <w:rFonts w:ascii="Arial" w:eastAsia="Times New Roman" w:hAnsi="Arial" w:cs="Arial"/>
      </w:rPr>
    </w:lvl>
    <w:lvl w:ilvl="3">
      <w:start w:val="1"/>
      <w:numFmt w:val="bullet"/>
      <w:lvlText w:val="●"/>
      <w:lvlJc w:val="left"/>
      <w:pPr>
        <w:tabs>
          <w:tab w:val="num" w:pos="4027"/>
        </w:tabs>
        <w:ind w:left="4387" w:hanging="1867"/>
      </w:pPr>
      <w:rPr>
        <w:rFonts w:ascii="Arial" w:eastAsia="Times New Roman" w:hAnsi="Arial" w:cs="Arial"/>
      </w:rPr>
    </w:lvl>
    <w:lvl w:ilvl="4">
      <w:start w:val="1"/>
      <w:numFmt w:val="bullet"/>
      <w:lvlText w:val="○"/>
      <w:lvlJc w:val="left"/>
      <w:pPr>
        <w:tabs>
          <w:tab w:val="num" w:pos="4747"/>
        </w:tabs>
        <w:ind w:left="5107" w:hanging="1867"/>
      </w:pPr>
      <w:rPr>
        <w:rFonts w:ascii="Arial" w:eastAsia="Times New Roman" w:hAnsi="Arial" w:cs="Arial"/>
      </w:rPr>
    </w:lvl>
    <w:lvl w:ilvl="5">
      <w:start w:val="1"/>
      <w:numFmt w:val="bullet"/>
      <w:lvlText w:val="■"/>
      <w:lvlJc w:val="left"/>
      <w:pPr>
        <w:tabs>
          <w:tab w:val="num" w:pos="5467"/>
        </w:tabs>
        <w:ind w:left="5827" w:hanging="1687"/>
      </w:pPr>
      <w:rPr>
        <w:rFonts w:ascii="Arial" w:eastAsia="Times New Roman" w:hAnsi="Arial" w:cs="Arial"/>
      </w:rPr>
    </w:lvl>
    <w:lvl w:ilvl="6">
      <w:start w:val="1"/>
      <w:numFmt w:val="bullet"/>
      <w:lvlText w:val="●"/>
      <w:lvlJc w:val="left"/>
      <w:pPr>
        <w:tabs>
          <w:tab w:val="num" w:pos="6187"/>
        </w:tabs>
        <w:ind w:left="6547" w:hanging="1867"/>
      </w:pPr>
      <w:rPr>
        <w:rFonts w:ascii="Arial" w:eastAsia="Times New Roman" w:hAnsi="Arial" w:cs="Arial"/>
      </w:rPr>
    </w:lvl>
    <w:lvl w:ilvl="7">
      <w:start w:val="1"/>
      <w:numFmt w:val="bullet"/>
      <w:lvlText w:val="○"/>
      <w:lvlJc w:val="left"/>
      <w:pPr>
        <w:tabs>
          <w:tab w:val="num" w:pos="6907"/>
        </w:tabs>
        <w:ind w:left="7267" w:hanging="1867"/>
      </w:pPr>
      <w:rPr>
        <w:rFonts w:ascii="Arial" w:eastAsia="Times New Roman" w:hAnsi="Arial" w:cs="Arial"/>
      </w:rPr>
    </w:lvl>
    <w:lvl w:ilvl="8">
      <w:start w:val="1"/>
      <w:numFmt w:val="bullet"/>
      <w:lvlText w:val="■"/>
      <w:lvlJc w:val="left"/>
      <w:pPr>
        <w:tabs>
          <w:tab w:val="num" w:pos="7627"/>
        </w:tabs>
        <w:ind w:left="7987" w:hanging="1687"/>
      </w:pPr>
      <w:rPr>
        <w:rFonts w:ascii="Arial" w:eastAsia="Times New Roman" w:hAnsi="Arial" w:cs="Arial"/>
      </w:rPr>
    </w:lvl>
  </w:abstractNum>
  <w:abstractNum w:abstractNumId="14">
    <w:nsid w:val="00000004"/>
    <w:multiLevelType w:val="multilevel"/>
    <w:tmpl w:val="00000004"/>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5">
    <w:nsid w:val="00000005"/>
    <w:multiLevelType w:val="multilevel"/>
    <w:tmpl w:val="00000005"/>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6">
    <w:nsid w:val="00000006"/>
    <w:multiLevelType w:val="multilevel"/>
    <w:tmpl w:val="00000006"/>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7">
    <w:nsid w:val="00000007"/>
    <w:multiLevelType w:val="multilevel"/>
    <w:tmpl w:val="00000007"/>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18">
    <w:nsid w:val="00000008"/>
    <w:multiLevelType w:val="multilevel"/>
    <w:tmpl w:val="00000008"/>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19">
    <w:nsid w:val="00000009"/>
    <w:multiLevelType w:val="multilevel"/>
    <w:tmpl w:val="00000009"/>
    <w:lvl w:ilvl="0">
      <w:start w:val="1"/>
      <w:numFmt w:val="decimal"/>
      <w:lvlText w:val="%1."/>
      <w:lvlJc w:val="left"/>
      <w:pPr>
        <w:tabs>
          <w:tab w:val="num" w:pos="1800"/>
        </w:tabs>
        <w:ind w:left="2160" w:hanging="1800"/>
      </w:pPr>
    </w:lvl>
    <w:lvl w:ilvl="1">
      <w:start w:val="1"/>
      <w:numFmt w:val="lowerLetter"/>
      <w:lvlText w:val="%2."/>
      <w:lvlJc w:val="left"/>
      <w:pPr>
        <w:tabs>
          <w:tab w:val="num" w:pos="2520"/>
        </w:tabs>
        <w:ind w:left="2880" w:hanging="1800"/>
      </w:pPr>
    </w:lvl>
    <w:lvl w:ilvl="2">
      <w:start w:val="1"/>
      <w:numFmt w:val="lowerRoman"/>
      <w:lvlText w:val="%3."/>
      <w:lvlJc w:val="left"/>
      <w:pPr>
        <w:tabs>
          <w:tab w:val="num" w:pos="3420"/>
        </w:tabs>
        <w:ind w:left="3600" w:hanging="1620"/>
      </w:pPr>
    </w:lvl>
    <w:lvl w:ilvl="3">
      <w:start w:val="1"/>
      <w:numFmt w:val="decimal"/>
      <w:lvlText w:val="%4."/>
      <w:lvlJc w:val="left"/>
      <w:pPr>
        <w:tabs>
          <w:tab w:val="num" w:pos="3960"/>
        </w:tabs>
        <w:ind w:left="4320" w:hanging="1800"/>
      </w:pPr>
    </w:lvl>
    <w:lvl w:ilvl="4">
      <w:start w:val="1"/>
      <w:numFmt w:val="lowerLetter"/>
      <w:lvlText w:val="%5."/>
      <w:lvlJc w:val="left"/>
      <w:pPr>
        <w:tabs>
          <w:tab w:val="num" w:pos="4680"/>
        </w:tabs>
        <w:ind w:left="5040" w:hanging="1800"/>
      </w:pPr>
    </w:lvl>
    <w:lvl w:ilvl="5">
      <w:start w:val="1"/>
      <w:numFmt w:val="lowerRoman"/>
      <w:lvlText w:val="%6."/>
      <w:lvlJc w:val="left"/>
      <w:pPr>
        <w:tabs>
          <w:tab w:val="num" w:pos="5580"/>
        </w:tabs>
        <w:ind w:left="5760" w:hanging="1620"/>
      </w:pPr>
    </w:lvl>
    <w:lvl w:ilvl="6">
      <w:start w:val="1"/>
      <w:numFmt w:val="decimal"/>
      <w:lvlText w:val="%7."/>
      <w:lvlJc w:val="left"/>
      <w:pPr>
        <w:tabs>
          <w:tab w:val="num" w:pos="6120"/>
        </w:tabs>
        <w:ind w:left="6480" w:hanging="1800"/>
      </w:pPr>
    </w:lvl>
    <w:lvl w:ilvl="7">
      <w:start w:val="1"/>
      <w:numFmt w:val="lowerLetter"/>
      <w:lvlText w:val="%8."/>
      <w:lvlJc w:val="left"/>
      <w:pPr>
        <w:tabs>
          <w:tab w:val="num" w:pos="6840"/>
        </w:tabs>
        <w:ind w:left="7200" w:hanging="1800"/>
      </w:pPr>
    </w:lvl>
    <w:lvl w:ilvl="8">
      <w:start w:val="1"/>
      <w:numFmt w:val="lowerRoman"/>
      <w:lvlText w:val="%9."/>
      <w:lvlJc w:val="left"/>
      <w:pPr>
        <w:tabs>
          <w:tab w:val="num" w:pos="7740"/>
        </w:tabs>
        <w:ind w:left="7920" w:hanging="1620"/>
      </w:pPr>
    </w:lvl>
  </w:abstractNum>
  <w:abstractNum w:abstractNumId="20">
    <w:nsid w:val="0000000A"/>
    <w:multiLevelType w:val="multilevel"/>
    <w:tmpl w:val="0000000A"/>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21">
    <w:nsid w:val="0000000B"/>
    <w:multiLevelType w:val="multilevel"/>
    <w:tmpl w:val="0000000B"/>
    <w:lvl w:ilvl="0">
      <w:start w:val="1"/>
      <w:numFmt w:val="bullet"/>
      <w:lvlText w:val="●"/>
      <w:lvlJc w:val="left"/>
      <w:pPr>
        <w:tabs>
          <w:tab w:val="num" w:pos="1800"/>
        </w:tabs>
        <w:ind w:left="2160" w:hanging="1800"/>
      </w:pPr>
      <w:rPr>
        <w:rFonts w:ascii="Arial" w:eastAsia="Times New Roman" w:hAnsi="Arial" w:cs="Arial"/>
      </w:rPr>
    </w:lvl>
    <w:lvl w:ilvl="1">
      <w:start w:val="1"/>
      <w:numFmt w:val="bullet"/>
      <w:lvlText w:val="○"/>
      <w:lvlJc w:val="left"/>
      <w:pPr>
        <w:tabs>
          <w:tab w:val="num" w:pos="2520"/>
        </w:tabs>
        <w:ind w:left="2880" w:hanging="1800"/>
      </w:pPr>
      <w:rPr>
        <w:rFonts w:ascii="Arial" w:eastAsia="Times New Roman" w:hAnsi="Arial" w:cs="Arial"/>
      </w:rPr>
    </w:lvl>
    <w:lvl w:ilvl="2">
      <w:start w:val="1"/>
      <w:numFmt w:val="bullet"/>
      <w:lvlText w:val="■"/>
      <w:lvlJc w:val="left"/>
      <w:pPr>
        <w:tabs>
          <w:tab w:val="num" w:pos="3240"/>
        </w:tabs>
        <w:ind w:left="3600" w:hanging="1620"/>
      </w:pPr>
      <w:rPr>
        <w:rFonts w:ascii="Arial" w:eastAsia="Times New Roman" w:hAnsi="Arial" w:cs="Arial"/>
      </w:rPr>
    </w:lvl>
    <w:lvl w:ilvl="3">
      <w:start w:val="1"/>
      <w:numFmt w:val="bullet"/>
      <w:lvlText w:val="●"/>
      <w:lvlJc w:val="left"/>
      <w:pPr>
        <w:tabs>
          <w:tab w:val="num" w:pos="3960"/>
        </w:tabs>
        <w:ind w:left="4320" w:hanging="1800"/>
      </w:pPr>
      <w:rPr>
        <w:rFonts w:ascii="Arial" w:eastAsia="Times New Roman" w:hAnsi="Arial" w:cs="Arial"/>
      </w:rPr>
    </w:lvl>
    <w:lvl w:ilvl="4">
      <w:start w:val="1"/>
      <w:numFmt w:val="bullet"/>
      <w:lvlText w:val="○"/>
      <w:lvlJc w:val="left"/>
      <w:pPr>
        <w:tabs>
          <w:tab w:val="num" w:pos="4680"/>
        </w:tabs>
        <w:ind w:left="5040" w:hanging="1800"/>
      </w:pPr>
      <w:rPr>
        <w:rFonts w:ascii="Arial" w:eastAsia="Times New Roman" w:hAnsi="Arial" w:cs="Arial"/>
      </w:rPr>
    </w:lvl>
    <w:lvl w:ilvl="5">
      <w:start w:val="1"/>
      <w:numFmt w:val="bullet"/>
      <w:lvlText w:val="■"/>
      <w:lvlJc w:val="left"/>
      <w:pPr>
        <w:tabs>
          <w:tab w:val="num" w:pos="5400"/>
        </w:tabs>
        <w:ind w:left="5760" w:hanging="1620"/>
      </w:pPr>
      <w:rPr>
        <w:rFonts w:ascii="Arial" w:eastAsia="Times New Roman" w:hAnsi="Arial" w:cs="Arial"/>
      </w:rPr>
    </w:lvl>
    <w:lvl w:ilvl="6">
      <w:start w:val="1"/>
      <w:numFmt w:val="bullet"/>
      <w:lvlText w:val="●"/>
      <w:lvlJc w:val="left"/>
      <w:pPr>
        <w:tabs>
          <w:tab w:val="num" w:pos="6120"/>
        </w:tabs>
        <w:ind w:left="6480" w:hanging="1800"/>
      </w:pPr>
      <w:rPr>
        <w:rFonts w:ascii="Arial" w:eastAsia="Times New Roman" w:hAnsi="Arial" w:cs="Arial"/>
      </w:rPr>
    </w:lvl>
    <w:lvl w:ilvl="7">
      <w:start w:val="1"/>
      <w:numFmt w:val="bullet"/>
      <w:lvlText w:val="○"/>
      <w:lvlJc w:val="left"/>
      <w:pPr>
        <w:tabs>
          <w:tab w:val="num" w:pos="6840"/>
        </w:tabs>
        <w:ind w:left="7200" w:hanging="1800"/>
      </w:pPr>
      <w:rPr>
        <w:rFonts w:ascii="Arial" w:eastAsia="Times New Roman" w:hAnsi="Arial" w:cs="Arial"/>
      </w:rPr>
    </w:lvl>
    <w:lvl w:ilvl="8">
      <w:start w:val="1"/>
      <w:numFmt w:val="bullet"/>
      <w:lvlText w:val="■"/>
      <w:lvlJc w:val="left"/>
      <w:pPr>
        <w:tabs>
          <w:tab w:val="num" w:pos="7560"/>
        </w:tabs>
        <w:ind w:left="7920" w:hanging="1620"/>
      </w:pPr>
      <w:rPr>
        <w:rFonts w:ascii="Arial" w:eastAsia="Times New Roman" w:hAnsi="Arial" w:cs="Arial"/>
      </w:rPr>
    </w:lvl>
  </w:abstractNum>
  <w:abstractNum w:abstractNumId="22">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35">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36">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1"/>
  </w:num>
  <w:num w:numId="2">
    <w:abstractNumId w:val="12"/>
  </w:num>
  <w:num w:numId="3">
    <w:abstractNumId w:val="13"/>
  </w:num>
  <w:num w:numId="4">
    <w:abstractNumId w:val="14"/>
  </w:num>
  <w:num w:numId="5">
    <w:abstractNumId w:val="15"/>
  </w:num>
  <w:num w:numId="6">
    <w:abstractNumId w:val="16"/>
  </w:num>
  <w:num w:numId="7">
    <w:abstractNumId w:val="17"/>
  </w:num>
  <w:num w:numId="8">
    <w:abstractNumId w:val="18"/>
  </w:num>
  <w:num w:numId="9">
    <w:abstractNumId w:val="19"/>
  </w:num>
  <w:num w:numId="10">
    <w:abstractNumId w:val="20"/>
  </w:num>
  <w:num w:numId="11">
    <w:abstractNumId w:val="21"/>
  </w:num>
  <w:num w:numId="12">
    <w:abstractNumId w:val="33"/>
  </w:num>
  <w:num w:numId="13">
    <w:abstractNumId w:val="36"/>
  </w:num>
  <w:num w:numId="14">
    <w:abstractNumId w:val="22"/>
  </w:num>
  <w:num w:numId="15">
    <w:abstractNumId w:val="10"/>
  </w:num>
  <w:num w:numId="16">
    <w:abstractNumId w:val="31"/>
  </w:num>
  <w:num w:numId="17">
    <w:abstractNumId w:val="27"/>
  </w:num>
  <w:num w:numId="18">
    <w:abstractNumId w:val="35"/>
  </w:num>
  <w:num w:numId="19">
    <w:abstractNumId w:val="30"/>
  </w:num>
  <w:num w:numId="20">
    <w:abstractNumId w:val="23"/>
  </w:num>
  <w:num w:numId="21">
    <w:abstractNumId w:val="37"/>
  </w:num>
  <w:num w:numId="22">
    <w:abstractNumId w:val="25"/>
  </w:num>
  <w:num w:numId="23">
    <w:abstractNumId w:val="24"/>
  </w:num>
  <w:num w:numId="24">
    <w:abstractNumId w:val="26"/>
  </w:num>
  <w:num w:numId="25">
    <w:abstractNumId w:val="34"/>
  </w:num>
  <w:num w:numId="26">
    <w:abstractNumId w:val="28"/>
  </w:num>
  <w:num w:numId="27">
    <w:abstractNumId w:val="0"/>
  </w:num>
  <w:num w:numId="28">
    <w:abstractNumId w:val="29"/>
  </w:num>
  <w:num w:numId="29">
    <w:abstractNumId w:val="32"/>
  </w:num>
  <w:num w:numId="30">
    <w:abstractNumId w:val="38"/>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C2B"/>
    <w:rsid w:val="00087B14"/>
    <w:rsid w:val="000F0DAE"/>
    <w:rsid w:val="001829B3"/>
    <w:rsid w:val="00196801"/>
    <w:rsid w:val="001E27F2"/>
    <w:rsid w:val="002C6007"/>
    <w:rsid w:val="00332A55"/>
    <w:rsid w:val="003544D3"/>
    <w:rsid w:val="00376579"/>
    <w:rsid w:val="00376F36"/>
    <w:rsid w:val="003A7C2B"/>
    <w:rsid w:val="004A125E"/>
    <w:rsid w:val="004A6EBD"/>
    <w:rsid w:val="004F3232"/>
    <w:rsid w:val="005F64C9"/>
    <w:rsid w:val="00644E40"/>
    <w:rsid w:val="006B70A0"/>
    <w:rsid w:val="007E442E"/>
    <w:rsid w:val="00801F81"/>
    <w:rsid w:val="00815D71"/>
    <w:rsid w:val="0082113C"/>
    <w:rsid w:val="009F2392"/>
    <w:rsid w:val="00A524C9"/>
    <w:rsid w:val="00A77B3E"/>
    <w:rsid w:val="00A877B5"/>
    <w:rsid w:val="00AB4E0A"/>
    <w:rsid w:val="00B020D2"/>
    <w:rsid w:val="00B3218C"/>
    <w:rsid w:val="00B36C12"/>
    <w:rsid w:val="00B75DAF"/>
    <w:rsid w:val="00B90128"/>
    <w:rsid w:val="00BB14F5"/>
    <w:rsid w:val="00BE250A"/>
    <w:rsid w:val="00C071CB"/>
    <w:rsid w:val="00C3676F"/>
    <w:rsid w:val="00C97ED3"/>
    <w:rsid w:val="00CC5106"/>
    <w:rsid w:val="00D5149B"/>
    <w:rsid w:val="00D83B6E"/>
    <w:rsid w:val="00D97E64"/>
    <w:rsid w:val="00DB2BAF"/>
    <w:rsid w:val="00DE4F60"/>
    <w:rsid w:val="00DF669E"/>
    <w:rsid w:val="00E07A20"/>
    <w:rsid w:val="00E3705E"/>
    <w:rsid w:val="00E4340D"/>
    <w:rsid w:val="00E74CC8"/>
    <w:rsid w:val="00E810F8"/>
    <w:rsid w:val="00FA170D"/>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2F28B2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5" w:uiPriority="39"/>
    <w:lsdException w:name="toc 6" w:uiPriority="3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qFormat="1"/>
    <w:lsdException w:name="Bibliography" w:locked="1" w:semiHidden="1" w:unhideWhenUsed="1"/>
    <w:lsdException w:name="TOC Heading" w:locked="1" w:semiHidden="1" w:uiPriority="39" w:unhideWhenUsed="1" w:qFormat="1"/>
  </w:latentStyles>
  <w:style w:type="paragraph" w:default="1" w:styleId="Normal">
    <w:name w:val="Normal"/>
    <w:qFormat/>
    <w:rsid w:val="00D83B6E"/>
    <w:rPr>
      <w:sz w:val="24"/>
      <w:szCs w:val="24"/>
    </w:rPr>
  </w:style>
  <w:style w:type="paragraph" w:styleId="Heading1">
    <w:name w:val="heading 1"/>
    <w:next w:val="Normal"/>
    <w:link w:val="Heading1Char"/>
    <w:qFormat/>
    <w:rsid w:val="00D83B6E"/>
    <w:pPr>
      <w:keepNext/>
      <w:numPr>
        <w:numId w:val="30"/>
      </w:numPr>
      <w:spacing w:before="240"/>
      <w:outlineLvl w:val="0"/>
    </w:pPr>
    <w:rPr>
      <w:b/>
      <w:caps/>
      <w:sz w:val="28"/>
      <w:szCs w:val="28"/>
    </w:rPr>
  </w:style>
  <w:style w:type="paragraph" w:styleId="Heading2">
    <w:name w:val="heading 2"/>
    <w:basedOn w:val="Normal"/>
    <w:next w:val="Normal"/>
    <w:link w:val="Heading2Char"/>
    <w:qFormat/>
    <w:rsid w:val="00D83B6E"/>
    <w:pPr>
      <w:keepNext/>
      <w:keepLines/>
      <w:numPr>
        <w:ilvl w:val="1"/>
        <w:numId w:val="30"/>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D83B6E"/>
    <w:pPr>
      <w:keepNext/>
      <w:keepLines/>
      <w:numPr>
        <w:ilvl w:val="2"/>
        <w:numId w:val="30"/>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D83B6E"/>
    <w:pPr>
      <w:keepNext/>
      <w:numPr>
        <w:ilvl w:val="3"/>
        <w:numId w:val="30"/>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D83B6E"/>
    <w:pPr>
      <w:numPr>
        <w:ilvl w:val="4"/>
        <w:numId w:val="30"/>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D83B6E"/>
    <w:pPr>
      <w:numPr>
        <w:ilvl w:val="5"/>
        <w:numId w:val="30"/>
      </w:numPr>
      <w:outlineLvl w:val="5"/>
    </w:pPr>
    <w:rPr>
      <w:sz w:val="24"/>
    </w:rPr>
  </w:style>
  <w:style w:type="paragraph" w:styleId="Heading7">
    <w:name w:val="heading 7"/>
    <w:next w:val="Normal"/>
    <w:link w:val="Heading7Char"/>
    <w:qFormat/>
    <w:locked/>
    <w:rsid w:val="00D83B6E"/>
    <w:pPr>
      <w:numPr>
        <w:ilvl w:val="6"/>
        <w:numId w:val="30"/>
      </w:numPr>
      <w:outlineLvl w:val="6"/>
    </w:pPr>
    <w:rPr>
      <w:sz w:val="24"/>
    </w:rPr>
  </w:style>
  <w:style w:type="paragraph" w:styleId="Heading8">
    <w:name w:val="heading 8"/>
    <w:next w:val="Normal"/>
    <w:link w:val="Heading8Char"/>
    <w:qFormat/>
    <w:locked/>
    <w:rsid w:val="00D83B6E"/>
    <w:pPr>
      <w:numPr>
        <w:ilvl w:val="7"/>
        <w:numId w:val="30"/>
      </w:numPr>
      <w:outlineLvl w:val="7"/>
    </w:pPr>
    <w:rPr>
      <w:sz w:val="24"/>
    </w:rPr>
  </w:style>
  <w:style w:type="paragraph" w:styleId="Heading9">
    <w:name w:val="heading 9"/>
    <w:next w:val="Normal"/>
    <w:link w:val="Heading9Char"/>
    <w:qFormat/>
    <w:locked/>
    <w:rsid w:val="00D83B6E"/>
    <w:pPr>
      <w:numPr>
        <w:ilvl w:val="8"/>
        <w:numId w:val="30"/>
      </w:numPr>
      <w:outlineLvl w:val="8"/>
    </w:pPr>
    <w:rPr>
      <w:sz w:val="24"/>
    </w:rPr>
  </w:style>
  <w:style w:type="character" w:default="1" w:styleId="DefaultParagraphFont">
    <w:name w:val="Default Paragraph Font"/>
    <w:semiHidden/>
    <w:rsid w:val="00D83B6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D83B6E"/>
  </w:style>
  <w:style w:type="character" w:customStyle="1" w:styleId="Heading1Char">
    <w:name w:val="Heading 1 Char"/>
    <w:basedOn w:val="DefaultParagraphFont"/>
    <w:link w:val="Heading1"/>
    <w:rPr>
      <w:b/>
      <w:caps/>
      <w:sz w:val="28"/>
      <w:szCs w:val="28"/>
    </w:rPr>
  </w:style>
  <w:style w:type="character" w:customStyle="1" w:styleId="Heading2Char">
    <w:name w:val="Heading 2 Char"/>
    <w:basedOn w:val="DefaultParagraphFont"/>
    <w:link w:val="Heading2"/>
    <w:rPr>
      <w:rFonts w:ascii="Cambria" w:hAnsi="Cambria"/>
      <w:b/>
      <w:bCs/>
      <w:color w:val="4F81BD"/>
      <w:sz w:val="26"/>
      <w:szCs w:val="26"/>
    </w:rPr>
  </w:style>
  <w:style w:type="character" w:customStyle="1" w:styleId="Heading3Char">
    <w:name w:val="Heading 3 Char"/>
    <w:basedOn w:val="DefaultParagraphFont"/>
    <w:link w:val="Heading3"/>
    <w:rPr>
      <w:rFonts w:ascii="Cambria" w:hAnsi="Cambria"/>
      <w:b/>
      <w:bCs/>
      <w:color w:val="4F81BD"/>
      <w:sz w:val="22"/>
      <w:szCs w:val="22"/>
    </w:rPr>
  </w:style>
  <w:style w:type="character" w:customStyle="1" w:styleId="Heading4Char">
    <w:name w:val="Heading 4 Char"/>
    <w:basedOn w:val="DefaultParagraphFont"/>
    <w:link w:val="Heading4"/>
    <w:rPr>
      <w:rFonts w:ascii="Arial" w:hAnsi="Arial"/>
      <w:b/>
      <w:sz w:val="22"/>
    </w:rPr>
  </w:style>
  <w:style w:type="character" w:customStyle="1" w:styleId="Heading5Char">
    <w:name w:val="Heading 5 Char"/>
    <w:basedOn w:val="DefaultParagraphFont"/>
    <w:link w:val="Heading5"/>
    <w:rPr>
      <w:rFonts w:ascii="Arial" w:hAnsi="Arial"/>
      <w:b/>
    </w:rPr>
  </w:style>
  <w:style w:type="character" w:customStyle="1" w:styleId="Heading6Char">
    <w:name w:val="Heading 6 Char"/>
    <w:basedOn w:val="DefaultParagraphFont"/>
    <w:link w:val="Heading6"/>
    <w:rPr>
      <w:sz w:val="24"/>
    </w:rPr>
  </w:style>
  <w:style w:type="paragraph" w:styleId="Title">
    <w:name w:val="Title"/>
    <w:basedOn w:val="Normal"/>
    <w:link w:val="TitleChar"/>
    <w:qFormat/>
    <w:rsid w:val="00D83B6E"/>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Pr>
      <w:rFonts w:ascii="Arial" w:hAnsi="Arial" w:cs="Arial"/>
      <w:b/>
      <w:bCs/>
      <w:kern w:val="28"/>
      <w:sz w:val="32"/>
      <w:szCs w:val="32"/>
    </w:rPr>
  </w:style>
  <w:style w:type="paragraph" w:styleId="Subtitle">
    <w:name w:val="Subtitle"/>
    <w:basedOn w:val="Normal"/>
    <w:link w:val="SubtitleChar"/>
    <w:qFormat/>
    <w:rsid w:val="00D83B6E"/>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Pr>
      <w:rFonts w:ascii="Arial" w:eastAsia="Calibri" w:hAnsi="Arial"/>
      <w:sz w:val="22"/>
      <w:szCs w:val="22"/>
    </w:rPr>
  </w:style>
  <w:style w:type="character" w:customStyle="1" w:styleId="Heading7Char">
    <w:name w:val="Heading 7 Char"/>
    <w:basedOn w:val="DefaultParagraphFont"/>
    <w:link w:val="Heading7"/>
    <w:rsid w:val="00C071CB"/>
    <w:rPr>
      <w:sz w:val="24"/>
    </w:rPr>
  </w:style>
  <w:style w:type="character" w:customStyle="1" w:styleId="Heading8Char">
    <w:name w:val="Heading 8 Char"/>
    <w:basedOn w:val="DefaultParagraphFont"/>
    <w:link w:val="Heading8"/>
    <w:rsid w:val="00C071CB"/>
    <w:rPr>
      <w:sz w:val="24"/>
    </w:rPr>
  </w:style>
  <w:style w:type="character" w:customStyle="1" w:styleId="Heading9Char">
    <w:name w:val="Heading 9 Char"/>
    <w:basedOn w:val="DefaultParagraphFont"/>
    <w:link w:val="Heading9"/>
    <w:rsid w:val="00C071CB"/>
    <w:rPr>
      <w:sz w:val="24"/>
    </w:rPr>
  </w:style>
  <w:style w:type="paragraph" w:customStyle="1" w:styleId="Para">
    <w:name w:val="Para"/>
    <w:qFormat/>
    <w:rsid w:val="00D83B6E"/>
    <w:pPr>
      <w:spacing w:after="120"/>
      <w:ind w:left="720" w:firstLine="720"/>
    </w:pPr>
    <w:rPr>
      <w:snapToGrid w:val="0"/>
      <w:sz w:val="26"/>
    </w:rPr>
  </w:style>
  <w:style w:type="paragraph" w:customStyle="1" w:styleId="AbstractHead">
    <w:name w:val="AbstractHead"/>
    <w:basedOn w:val="Para"/>
    <w:next w:val="Normal"/>
    <w:rsid w:val="00D83B6E"/>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D83B6E"/>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D83B6E"/>
    <w:pPr>
      <w:spacing w:after="120"/>
      <w:ind w:left="720" w:firstLine="720"/>
    </w:pPr>
    <w:rPr>
      <w:snapToGrid w:val="0"/>
      <w:sz w:val="26"/>
    </w:rPr>
  </w:style>
  <w:style w:type="paragraph" w:customStyle="1" w:styleId="Address">
    <w:name w:val="Address"/>
    <w:basedOn w:val="Normal"/>
    <w:rsid w:val="00D83B6E"/>
    <w:pPr>
      <w:widowControl w:val="0"/>
      <w:spacing w:before="120"/>
      <w:ind w:left="2160"/>
    </w:pPr>
    <w:rPr>
      <w:snapToGrid w:val="0"/>
      <w:szCs w:val="20"/>
    </w:rPr>
  </w:style>
  <w:style w:type="paragraph" w:customStyle="1" w:styleId="AddressDescription">
    <w:name w:val="AddressDescription"/>
    <w:basedOn w:val="Normal"/>
    <w:next w:val="Normal"/>
    <w:rsid w:val="00D83B6E"/>
    <w:pPr>
      <w:widowControl w:val="0"/>
      <w:spacing w:before="120" w:after="120"/>
      <w:ind w:left="2160"/>
    </w:pPr>
    <w:rPr>
      <w:snapToGrid w:val="0"/>
      <w:szCs w:val="20"/>
    </w:rPr>
  </w:style>
  <w:style w:type="paragraph" w:customStyle="1" w:styleId="AddressName">
    <w:name w:val="AddressName"/>
    <w:basedOn w:val="Normal"/>
    <w:next w:val="Normal"/>
    <w:rsid w:val="00D83B6E"/>
    <w:pPr>
      <w:widowControl w:val="0"/>
      <w:spacing w:before="120"/>
      <w:ind w:left="2160"/>
    </w:pPr>
    <w:rPr>
      <w:snapToGrid w:val="0"/>
      <w:szCs w:val="20"/>
    </w:rPr>
  </w:style>
  <w:style w:type="paragraph" w:customStyle="1" w:styleId="Question">
    <w:name w:val="Question"/>
    <w:next w:val="Normal"/>
    <w:rsid w:val="00D83B6E"/>
    <w:pPr>
      <w:spacing w:after="120"/>
      <w:ind w:left="2160" w:hanging="720"/>
    </w:pPr>
    <w:rPr>
      <w:sz w:val="26"/>
    </w:rPr>
  </w:style>
  <w:style w:type="paragraph" w:customStyle="1" w:styleId="Option">
    <w:name w:val="Option"/>
    <w:basedOn w:val="Question"/>
    <w:rsid w:val="00D83B6E"/>
    <w:pPr>
      <w:ind w:left="2880"/>
    </w:pPr>
  </w:style>
  <w:style w:type="paragraph" w:customStyle="1" w:styleId="Answer">
    <w:name w:val="Answer"/>
    <w:basedOn w:val="Option"/>
    <w:next w:val="Normal"/>
    <w:rsid w:val="00D83B6E"/>
    <w:pPr>
      <w:widowControl w:val="0"/>
    </w:pPr>
    <w:rPr>
      <w:snapToGrid w:val="0"/>
    </w:rPr>
  </w:style>
  <w:style w:type="paragraph" w:customStyle="1" w:styleId="AnswersHead">
    <w:name w:val="AnswersHead"/>
    <w:basedOn w:val="Normal"/>
    <w:next w:val="Para"/>
    <w:rsid w:val="00D83B6E"/>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D83B6E"/>
    <w:pPr>
      <w:spacing w:after="360"/>
      <w:outlineLvl w:val="0"/>
    </w:pPr>
    <w:rPr>
      <w:rFonts w:ascii="Arial" w:hAnsi="Arial"/>
      <w:b/>
      <w:snapToGrid w:val="0"/>
      <w:sz w:val="60"/>
    </w:rPr>
  </w:style>
  <w:style w:type="paragraph" w:customStyle="1" w:styleId="AppendixTitle">
    <w:name w:val="AppendixTitle"/>
    <w:basedOn w:val="ChapterTitle"/>
    <w:next w:val="Para"/>
    <w:rsid w:val="00D83B6E"/>
    <w:pPr>
      <w:spacing w:before="120" w:after="120"/>
    </w:pPr>
  </w:style>
  <w:style w:type="paragraph" w:customStyle="1" w:styleId="AuthorBio">
    <w:name w:val="AuthorBio"/>
    <w:rsid w:val="00D83B6E"/>
    <w:pPr>
      <w:spacing w:before="240" w:after="240"/>
      <w:ind w:firstLine="720"/>
    </w:pPr>
    <w:rPr>
      <w:rFonts w:ascii="Arial" w:hAnsi="Arial"/>
    </w:rPr>
  </w:style>
  <w:style w:type="paragraph" w:styleId="BalloonText">
    <w:name w:val="Balloon Text"/>
    <w:link w:val="BalloonTextChar"/>
    <w:rsid w:val="00D83B6E"/>
    <w:rPr>
      <w:rFonts w:ascii="Tahoma" w:hAnsi="Tahoma" w:cs="Tahoma"/>
      <w:sz w:val="16"/>
      <w:szCs w:val="16"/>
    </w:rPr>
  </w:style>
  <w:style w:type="character" w:customStyle="1" w:styleId="BalloonTextChar">
    <w:name w:val="Balloon Text Char"/>
    <w:basedOn w:val="DefaultParagraphFont"/>
    <w:link w:val="BalloonText"/>
    <w:rsid w:val="00C071CB"/>
    <w:rPr>
      <w:rFonts w:ascii="Tahoma" w:hAnsi="Tahoma" w:cs="Tahoma"/>
      <w:sz w:val="16"/>
      <w:szCs w:val="16"/>
    </w:rPr>
  </w:style>
  <w:style w:type="paragraph" w:styleId="Bibliography">
    <w:name w:val="Bibliography"/>
    <w:basedOn w:val="Normal"/>
    <w:next w:val="Normal"/>
    <w:semiHidden/>
    <w:locked/>
    <w:rsid w:val="00D83B6E"/>
    <w:pPr>
      <w:spacing w:after="200" w:line="276" w:lineRule="auto"/>
    </w:pPr>
    <w:rPr>
      <w:rFonts w:ascii="Calibri" w:eastAsia="Calibri" w:hAnsi="Calibri"/>
      <w:sz w:val="22"/>
      <w:szCs w:val="22"/>
    </w:rPr>
  </w:style>
  <w:style w:type="paragraph" w:customStyle="1" w:styleId="BibliographyEntry">
    <w:name w:val="BibliographyEntry"/>
    <w:rsid w:val="00D83B6E"/>
    <w:pPr>
      <w:ind w:left="1440" w:hanging="720"/>
    </w:pPr>
    <w:rPr>
      <w:rFonts w:ascii="Arial" w:hAnsi="Arial" w:cs="Tahoma"/>
      <w:sz w:val="26"/>
      <w:szCs w:val="16"/>
    </w:rPr>
  </w:style>
  <w:style w:type="paragraph" w:customStyle="1" w:styleId="BibliographyHead">
    <w:name w:val="BibliographyHead"/>
    <w:next w:val="BibliographyEntry"/>
    <w:rsid w:val="00D83B6E"/>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D83B6E"/>
    <w:rPr>
      <w:rFonts w:ascii="Arial" w:hAnsi="Arial"/>
      <w:b/>
      <w:smallCaps/>
      <w:sz w:val="60"/>
      <w:szCs w:val="60"/>
    </w:rPr>
  </w:style>
  <w:style w:type="character" w:customStyle="1" w:styleId="BoldItalic">
    <w:name w:val="BoldItalic"/>
    <w:rsid w:val="00D83B6E"/>
    <w:rPr>
      <w:b/>
      <w:i/>
    </w:rPr>
  </w:style>
  <w:style w:type="character" w:styleId="BookTitle">
    <w:name w:val="Book Title"/>
    <w:qFormat/>
    <w:locked/>
    <w:rsid w:val="00D83B6E"/>
    <w:rPr>
      <w:b/>
      <w:bCs/>
      <w:smallCaps/>
      <w:spacing w:val="5"/>
    </w:rPr>
  </w:style>
  <w:style w:type="paragraph" w:customStyle="1" w:styleId="BookAuthor">
    <w:name w:val="BookAuthor"/>
    <w:basedOn w:val="Normal"/>
    <w:rsid w:val="00D83B6E"/>
    <w:pPr>
      <w:spacing w:before="120" w:after="600"/>
      <w:ind w:left="720" w:firstLine="720"/>
      <w:contextualSpacing/>
      <w:jc w:val="center"/>
    </w:pPr>
    <w:rPr>
      <w:sz w:val="32"/>
      <w:szCs w:val="20"/>
    </w:rPr>
  </w:style>
  <w:style w:type="paragraph" w:customStyle="1" w:styleId="BookEdition">
    <w:name w:val="BookEdition"/>
    <w:qFormat/>
    <w:rsid w:val="00D83B6E"/>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D83B6E"/>
    <w:pPr>
      <w:spacing w:before="480" w:after="480"/>
      <w:ind w:left="720" w:firstLine="720"/>
      <w:jc w:val="center"/>
    </w:pPr>
    <w:rPr>
      <w:rFonts w:ascii="Arial" w:hAnsi="Arial"/>
      <w:b/>
      <w:snapToGrid w:val="0"/>
      <w:sz w:val="52"/>
      <w:szCs w:val="20"/>
    </w:rPr>
  </w:style>
  <w:style w:type="paragraph" w:customStyle="1" w:styleId="BookReviewAuthor">
    <w:name w:val="BookReviewAuthor"/>
    <w:rsid w:val="00D83B6E"/>
    <w:pPr>
      <w:ind w:left="4320"/>
    </w:pPr>
    <w:rPr>
      <w:snapToGrid w:val="0"/>
    </w:rPr>
  </w:style>
  <w:style w:type="paragraph" w:customStyle="1" w:styleId="BookReviewItem">
    <w:name w:val="BookReviewItem"/>
    <w:rsid w:val="00D83B6E"/>
    <w:pPr>
      <w:spacing w:before="240" w:after="240"/>
      <w:ind w:left="3600" w:right="1440" w:hanging="720"/>
    </w:pPr>
    <w:rPr>
      <w:sz w:val="28"/>
    </w:rPr>
  </w:style>
  <w:style w:type="paragraph" w:customStyle="1" w:styleId="BookTitle0">
    <w:name w:val="BookTitle"/>
    <w:basedOn w:val="Normal"/>
    <w:next w:val="Normal"/>
    <w:rsid w:val="00D83B6E"/>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D83B6E"/>
    <w:pPr>
      <w:pageBreakBefore w:val="0"/>
      <w:spacing w:before="480"/>
    </w:pPr>
    <w:rPr>
      <w:sz w:val="36"/>
    </w:rPr>
  </w:style>
  <w:style w:type="character" w:customStyle="1" w:styleId="Callout">
    <w:name w:val="Callout"/>
    <w:rsid w:val="00D83B6E"/>
    <w:rPr>
      <w:bdr w:val="none" w:sz="0" w:space="0" w:color="auto"/>
      <w:shd w:val="clear" w:color="auto" w:fill="B2A1C7"/>
    </w:rPr>
  </w:style>
  <w:style w:type="paragraph" w:customStyle="1" w:styleId="ChapterSubtitle">
    <w:name w:val="ChapterSubtitle"/>
    <w:basedOn w:val="ChapterTitle"/>
    <w:next w:val="Para"/>
    <w:rsid w:val="00D83B6E"/>
    <w:rPr>
      <w:sz w:val="44"/>
    </w:rPr>
  </w:style>
  <w:style w:type="paragraph" w:customStyle="1" w:styleId="ChapterAuthor">
    <w:name w:val="ChapterAuthor"/>
    <w:basedOn w:val="ChapterSubtitle"/>
    <w:next w:val="Normal"/>
    <w:rsid w:val="00D83B6E"/>
    <w:pPr>
      <w:spacing w:after="120"/>
      <w:outlineLvl w:val="9"/>
    </w:pPr>
    <w:rPr>
      <w:i/>
      <w:sz w:val="36"/>
    </w:rPr>
  </w:style>
  <w:style w:type="paragraph" w:customStyle="1" w:styleId="ChapterAuthorAffiliation">
    <w:name w:val="ChapterAuthorAffiliation"/>
    <w:next w:val="Para"/>
    <w:rsid w:val="00D83B6E"/>
    <w:pPr>
      <w:spacing w:after="120"/>
    </w:pPr>
    <w:rPr>
      <w:rFonts w:ascii="Arial" w:hAnsi="Arial"/>
      <w:i/>
      <w:smallCaps/>
      <w:snapToGrid w:val="0"/>
      <w:sz w:val="36"/>
    </w:rPr>
  </w:style>
  <w:style w:type="paragraph" w:customStyle="1" w:styleId="FootnoteEntry">
    <w:name w:val="FootnoteEntry"/>
    <w:rsid w:val="00D83B6E"/>
    <w:pPr>
      <w:ind w:left="1440" w:hanging="720"/>
    </w:pPr>
    <w:rPr>
      <w:snapToGrid w:val="0"/>
    </w:rPr>
  </w:style>
  <w:style w:type="paragraph" w:customStyle="1" w:styleId="ChapterCredit">
    <w:name w:val="ChapterCredit"/>
    <w:basedOn w:val="FootnoteEntry"/>
    <w:next w:val="Para"/>
    <w:rsid w:val="00D83B6E"/>
    <w:pPr>
      <w:spacing w:before="120" w:after="120"/>
      <w:ind w:left="0" w:firstLine="0"/>
    </w:pPr>
  </w:style>
  <w:style w:type="paragraph" w:customStyle="1" w:styleId="Objective">
    <w:name w:val="Objective"/>
    <w:rsid w:val="00D83B6E"/>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D83B6E"/>
    <w:rPr>
      <w:i w:val="0"/>
    </w:rPr>
  </w:style>
  <w:style w:type="paragraph" w:customStyle="1" w:styleId="ChapterFeaturingList">
    <w:name w:val="ChapterFeaturingList"/>
    <w:basedOn w:val="ChapterObjective"/>
    <w:rsid w:val="00D83B6E"/>
    <w:rPr>
      <w:b w:val="0"/>
      <w:sz w:val="26"/>
      <w:u w:val="none"/>
    </w:rPr>
  </w:style>
  <w:style w:type="paragraph" w:customStyle="1" w:styleId="ChapterFeaturingListSub">
    <w:name w:val="ChapterFeaturingListSub"/>
    <w:rsid w:val="00D83B6E"/>
    <w:pPr>
      <w:spacing w:after="120"/>
      <w:ind w:left="2880"/>
      <w:contextualSpacing/>
    </w:pPr>
    <w:rPr>
      <w:rFonts w:ascii="Arial" w:hAnsi="Arial"/>
      <w:snapToGrid w:val="0"/>
      <w:sz w:val="26"/>
    </w:rPr>
  </w:style>
  <w:style w:type="paragraph" w:customStyle="1" w:styleId="ChapterFeaturingListSub2">
    <w:name w:val="ChapterFeaturingListSub2"/>
    <w:rsid w:val="00D83B6E"/>
    <w:pPr>
      <w:spacing w:after="120"/>
      <w:ind w:left="3600"/>
    </w:pPr>
    <w:rPr>
      <w:rFonts w:ascii="Arial" w:hAnsi="Arial"/>
      <w:snapToGrid w:val="0"/>
      <w:sz w:val="26"/>
    </w:rPr>
  </w:style>
  <w:style w:type="paragraph" w:customStyle="1" w:styleId="ChapterIntroductionHead">
    <w:name w:val="ChapterIntroductionHead"/>
    <w:next w:val="Normal"/>
    <w:rsid w:val="00D83B6E"/>
    <w:pPr>
      <w:ind w:left="1440"/>
      <w:outlineLvl w:val="0"/>
    </w:pPr>
    <w:rPr>
      <w:rFonts w:ascii="Arial" w:hAnsi="Arial"/>
      <w:b/>
      <w:snapToGrid w:val="0"/>
      <w:sz w:val="26"/>
    </w:rPr>
  </w:style>
  <w:style w:type="paragraph" w:customStyle="1" w:styleId="ChapterIntroductionPara">
    <w:name w:val="ChapterIntroductionPara"/>
    <w:next w:val="Para"/>
    <w:rsid w:val="00D83B6E"/>
    <w:pPr>
      <w:ind w:left="1440"/>
    </w:pPr>
    <w:rPr>
      <w:rFonts w:ascii="Arial" w:hAnsi="Arial"/>
      <w:snapToGrid w:val="0"/>
      <w:sz w:val="26"/>
    </w:rPr>
  </w:style>
  <w:style w:type="paragraph" w:customStyle="1" w:styleId="ObjectiveTitle">
    <w:name w:val="ObjectiveTitle"/>
    <w:basedOn w:val="Objective"/>
    <w:next w:val="Objective"/>
    <w:rsid w:val="00D83B6E"/>
    <w:pPr>
      <w:spacing w:before="240"/>
      <w:ind w:left="1800"/>
    </w:pPr>
    <w:rPr>
      <w:u w:val="none"/>
    </w:rPr>
  </w:style>
  <w:style w:type="paragraph" w:customStyle="1" w:styleId="ChapterObjectiveTitle">
    <w:name w:val="ChapterObjectiveTitle"/>
    <w:basedOn w:val="ObjectiveTitle"/>
    <w:next w:val="ChapterObjective"/>
    <w:rsid w:val="00D83B6E"/>
    <w:pPr>
      <w:ind w:left="1440" w:firstLine="0"/>
    </w:pPr>
    <w:rPr>
      <w:i w:val="0"/>
    </w:rPr>
  </w:style>
  <w:style w:type="paragraph" w:customStyle="1" w:styleId="Subobjective">
    <w:name w:val="Subobjective"/>
    <w:basedOn w:val="Objective"/>
    <w:rsid w:val="00D83B6E"/>
    <w:pPr>
      <w:keepNext/>
      <w:spacing w:before="180"/>
      <w:ind w:left="2880"/>
    </w:pPr>
  </w:style>
  <w:style w:type="paragraph" w:customStyle="1" w:styleId="ChapterSubobjective">
    <w:name w:val="ChapterSubobjective"/>
    <w:basedOn w:val="Subobjective"/>
    <w:rsid w:val="00D83B6E"/>
    <w:pPr>
      <w:keepNext w:val="0"/>
    </w:pPr>
    <w:rPr>
      <w:i w:val="0"/>
    </w:rPr>
  </w:style>
  <w:style w:type="paragraph" w:customStyle="1" w:styleId="Code80">
    <w:name w:val="Code80"/>
    <w:rsid w:val="00D83B6E"/>
    <w:pPr>
      <w:spacing w:before="120" w:after="120"/>
      <w:contextualSpacing/>
    </w:pPr>
    <w:rPr>
      <w:rFonts w:ascii="Courier New" w:hAnsi="Courier New"/>
      <w:noProof/>
      <w:snapToGrid w:val="0"/>
      <w:sz w:val="16"/>
    </w:rPr>
  </w:style>
  <w:style w:type="paragraph" w:customStyle="1" w:styleId="Code80Sub">
    <w:name w:val="Code80Sub"/>
    <w:rsid w:val="00D83B6E"/>
    <w:pPr>
      <w:ind w:left="1440"/>
    </w:pPr>
    <w:rPr>
      <w:rFonts w:ascii="Courier New" w:hAnsi="Courier New"/>
      <w:noProof/>
      <w:snapToGrid w:val="0"/>
      <w:sz w:val="16"/>
      <w:lang w:val="de-DE"/>
    </w:rPr>
  </w:style>
  <w:style w:type="character" w:customStyle="1" w:styleId="CodeColorBlue">
    <w:name w:val="CodeColorBlue"/>
    <w:rsid w:val="00D83B6E"/>
    <w:rPr>
      <w:rFonts w:cs="Arial"/>
      <w:color w:val="0000FF"/>
    </w:rPr>
  </w:style>
  <w:style w:type="character" w:customStyle="1" w:styleId="CodeColorBlue2">
    <w:name w:val="CodeColorBlue2"/>
    <w:rsid w:val="00D83B6E"/>
    <w:rPr>
      <w:rFonts w:cs="Arial"/>
      <w:color w:val="0000A5"/>
    </w:rPr>
  </w:style>
  <w:style w:type="character" w:customStyle="1" w:styleId="CodeColorBlue3">
    <w:name w:val="CodeColorBlue3"/>
    <w:rsid w:val="00D83B6E"/>
    <w:rPr>
      <w:rFonts w:cs="Arial"/>
      <w:color w:val="6464B9"/>
    </w:rPr>
  </w:style>
  <w:style w:type="character" w:customStyle="1" w:styleId="CodeColorBluegreen">
    <w:name w:val="CodeColorBluegreen"/>
    <w:rsid w:val="00D83B6E"/>
    <w:rPr>
      <w:rFonts w:cs="Arial"/>
      <w:color w:val="2B91AF"/>
    </w:rPr>
  </w:style>
  <w:style w:type="character" w:customStyle="1" w:styleId="CodeColorBrown">
    <w:name w:val="CodeColorBrown"/>
    <w:rsid w:val="00D83B6E"/>
    <w:rPr>
      <w:rFonts w:cs="Arial"/>
      <w:color w:val="A31515"/>
    </w:rPr>
  </w:style>
  <w:style w:type="character" w:customStyle="1" w:styleId="CodeColorDkBlue">
    <w:name w:val="CodeColorDkBlue"/>
    <w:rsid w:val="00D83B6E"/>
    <w:rPr>
      <w:rFonts w:cs="Times New Roman"/>
      <w:color w:val="000080"/>
      <w:szCs w:val="22"/>
    </w:rPr>
  </w:style>
  <w:style w:type="character" w:customStyle="1" w:styleId="CodeColorGreen">
    <w:name w:val="CodeColorGreen"/>
    <w:rsid w:val="00D83B6E"/>
    <w:rPr>
      <w:rFonts w:cs="Arial"/>
      <w:color w:val="008000"/>
    </w:rPr>
  </w:style>
  <w:style w:type="character" w:customStyle="1" w:styleId="CodeColorGreen2">
    <w:name w:val="CodeColorGreen2"/>
    <w:rsid w:val="00D83B6E"/>
    <w:rPr>
      <w:rFonts w:cs="Arial"/>
      <w:color w:val="629755"/>
    </w:rPr>
  </w:style>
  <w:style w:type="character" w:customStyle="1" w:styleId="CodeColorGrey30">
    <w:name w:val="CodeColorGrey30"/>
    <w:rsid w:val="00D83B6E"/>
    <w:rPr>
      <w:rFonts w:cs="Arial"/>
      <w:color w:val="808080"/>
    </w:rPr>
  </w:style>
  <w:style w:type="character" w:customStyle="1" w:styleId="CodeColorGrey55">
    <w:name w:val="CodeColorGrey55"/>
    <w:rsid w:val="00D83B6E"/>
    <w:rPr>
      <w:rFonts w:cs="Arial"/>
      <w:color w:val="C0C0C0"/>
    </w:rPr>
  </w:style>
  <w:style w:type="character" w:customStyle="1" w:styleId="CodeColorGrey80">
    <w:name w:val="CodeColorGrey80"/>
    <w:rsid w:val="00D83B6E"/>
    <w:rPr>
      <w:rFonts w:cs="Arial"/>
      <w:color w:val="555555"/>
    </w:rPr>
  </w:style>
  <w:style w:type="character" w:customStyle="1" w:styleId="CodeColorHotPink">
    <w:name w:val="CodeColorHotPink"/>
    <w:rsid w:val="00D83B6E"/>
    <w:rPr>
      <w:rFonts w:cs="Times New Roman"/>
      <w:color w:val="DF36FA"/>
      <w:szCs w:val="18"/>
    </w:rPr>
  </w:style>
  <w:style w:type="character" w:customStyle="1" w:styleId="CodeColorMagenta">
    <w:name w:val="CodeColorMagenta"/>
    <w:rsid w:val="00D83B6E"/>
    <w:rPr>
      <w:rFonts w:cs="Arial"/>
      <w:color w:val="A31515"/>
    </w:rPr>
  </w:style>
  <w:style w:type="character" w:customStyle="1" w:styleId="CodeColorOrange">
    <w:name w:val="CodeColorOrange"/>
    <w:rsid w:val="00D83B6E"/>
    <w:rPr>
      <w:rFonts w:cs="Arial"/>
      <w:color w:val="B96464"/>
    </w:rPr>
  </w:style>
  <w:style w:type="character" w:customStyle="1" w:styleId="CodeColorPeach">
    <w:name w:val="CodeColorPeach"/>
    <w:rsid w:val="00D83B6E"/>
    <w:rPr>
      <w:rFonts w:cs="Arial"/>
      <w:color w:val="FFDBA3"/>
    </w:rPr>
  </w:style>
  <w:style w:type="character" w:customStyle="1" w:styleId="CodeColorPurple">
    <w:name w:val="CodeColorPurple"/>
    <w:rsid w:val="00D83B6E"/>
    <w:rPr>
      <w:rFonts w:cs="Arial"/>
      <w:color w:val="951795"/>
    </w:rPr>
  </w:style>
  <w:style w:type="character" w:customStyle="1" w:styleId="CodeColorPurple2">
    <w:name w:val="CodeColorPurple2"/>
    <w:rsid w:val="00D83B6E"/>
    <w:rPr>
      <w:rFonts w:cs="Arial"/>
      <w:color w:val="800080"/>
    </w:rPr>
  </w:style>
  <w:style w:type="character" w:customStyle="1" w:styleId="CodeColorRed">
    <w:name w:val="CodeColorRed"/>
    <w:rsid w:val="00D83B6E"/>
    <w:rPr>
      <w:rFonts w:cs="Arial"/>
      <w:color w:val="FF0000"/>
    </w:rPr>
  </w:style>
  <w:style w:type="character" w:customStyle="1" w:styleId="CodeColorRed2">
    <w:name w:val="CodeColorRed2"/>
    <w:rsid w:val="00D83B6E"/>
    <w:rPr>
      <w:rFonts w:cs="Arial"/>
      <w:color w:val="800000"/>
    </w:rPr>
  </w:style>
  <w:style w:type="character" w:customStyle="1" w:styleId="CodeColorRed3">
    <w:name w:val="CodeColorRed3"/>
    <w:rsid w:val="00D83B6E"/>
    <w:rPr>
      <w:rFonts w:cs="Arial"/>
      <w:color w:val="A31515"/>
    </w:rPr>
  </w:style>
  <w:style w:type="character" w:customStyle="1" w:styleId="CodeColorTealBlue">
    <w:name w:val="CodeColorTealBlue"/>
    <w:rsid w:val="00D83B6E"/>
    <w:rPr>
      <w:rFonts w:cs="Times New Roman"/>
      <w:color w:val="008080"/>
      <w:szCs w:val="22"/>
    </w:rPr>
  </w:style>
  <w:style w:type="character" w:customStyle="1" w:styleId="CodeColorWhite">
    <w:name w:val="CodeColorWhite"/>
    <w:rsid w:val="00D83B6E"/>
    <w:rPr>
      <w:rFonts w:cs="Arial"/>
      <w:color w:val="FFFFFF"/>
      <w:bdr w:val="none" w:sz="0" w:space="0" w:color="auto"/>
    </w:rPr>
  </w:style>
  <w:style w:type="paragraph" w:customStyle="1" w:styleId="CodeHead">
    <w:name w:val="CodeHead"/>
    <w:next w:val="Normal"/>
    <w:rsid w:val="00D83B6E"/>
    <w:pPr>
      <w:spacing w:before="120" w:after="120"/>
    </w:pPr>
    <w:rPr>
      <w:rFonts w:ascii="Arial" w:hAnsi="Arial"/>
      <w:b/>
      <w:snapToGrid w:val="0"/>
      <w:sz w:val="22"/>
    </w:rPr>
  </w:style>
  <w:style w:type="character" w:customStyle="1" w:styleId="CodeHighlight">
    <w:name w:val="CodeHighlight"/>
    <w:rsid w:val="00D83B6E"/>
    <w:rPr>
      <w:b/>
      <w:color w:val="7F7F7F"/>
      <w:kern w:val="0"/>
      <w:position w:val="0"/>
      <w:u w:val="none"/>
      <w:bdr w:val="none" w:sz="0" w:space="0" w:color="auto"/>
      <w:shd w:val="clear" w:color="auto" w:fill="auto"/>
    </w:rPr>
  </w:style>
  <w:style w:type="paragraph" w:customStyle="1" w:styleId="CodeLabel">
    <w:name w:val="CodeLabel"/>
    <w:qFormat/>
    <w:rsid w:val="00D83B6E"/>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D83B6E"/>
    <w:pPr>
      <w:widowControl w:val="0"/>
      <w:spacing w:before="120" w:after="120"/>
      <w:contextualSpacing/>
    </w:pPr>
    <w:rPr>
      <w:rFonts w:ascii="Courier New" w:hAnsi="Courier New"/>
      <w:noProof/>
      <w:snapToGrid w:val="0"/>
      <w:sz w:val="18"/>
    </w:rPr>
  </w:style>
  <w:style w:type="paragraph" w:customStyle="1" w:styleId="CodeListing80">
    <w:name w:val="CodeListing80"/>
    <w:rsid w:val="00D83B6E"/>
    <w:rPr>
      <w:rFonts w:ascii="Courier New" w:hAnsi="Courier New"/>
      <w:noProof/>
      <w:snapToGrid w:val="0"/>
      <w:sz w:val="16"/>
    </w:rPr>
  </w:style>
  <w:style w:type="paragraph" w:customStyle="1" w:styleId="CodeNote">
    <w:name w:val="CodeNote"/>
    <w:qFormat/>
    <w:rsid w:val="00D83B6E"/>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D83B6E"/>
    <w:pPr>
      <w:shd w:val="clear" w:color="auto" w:fill="D9D9D9"/>
    </w:pPr>
    <w:rPr>
      <w:rFonts w:ascii="Courier New" w:hAnsi="Courier New"/>
      <w:noProof/>
      <w:snapToGrid w:val="0"/>
      <w:sz w:val="18"/>
    </w:rPr>
  </w:style>
  <w:style w:type="paragraph" w:customStyle="1" w:styleId="CodeScreen80">
    <w:name w:val="CodeScreen80"/>
    <w:qFormat/>
    <w:rsid w:val="00D83B6E"/>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D83B6E"/>
    <w:pPr>
      <w:ind w:left="720"/>
    </w:pPr>
  </w:style>
  <w:style w:type="paragraph" w:customStyle="1" w:styleId="CodeSnippet">
    <w:name w:val="CodeSnippet"/>
    <w:rsid w:val="00D83B6E"/>
    <w:pPr>
      <w:spacing w:before="120" w:after="120"/>
      <w:contextualSpacing/>
    </w:pPr>
    <w:rPr>
      <w:rFonts w:ascii="Courier New" w:hAnsi="Courier New"/>
      <w:noProof/>
      <w:snapToGrid w:val="0"/>
      <w:sz w:val="18"/>
    </w:rPr>
  </w:style>
  <w:style w:type="paragraph" w:customStyle="1" w:styleId="CodeSnippetSub">
    <w:name w:val="CodeSnippetSub"/>
    <w:rsid w:val="00D83B6E"/>
    <w:pPr>
      <w:ind w:left="720"/>
    </w:pPr>
    <w:rPr>
      <w:rFonts w:ascii="Courier New" w:hAnsi="Courier New"/>
      <w:noProof/>
      <w:snapToGrid w:val="0"/>
      <w:sz w:val="18"/>
    </w:rPr>
  </w:style>
  <w:style w:type="paragraph" w:customStyle="1" w:styleId="H5">
    <w:name w:val="H5"/>
    <w:next w:val="Para"/>
    <w:rsid w:val="00D83B6E"/>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D83B6E"/>
    <w:pPr>
      <w:pBdr>
        <w:top w:val="single" w:sz="4" w:space="4" w:color="auto"/>
      </w:pBdr>
      <w:outlineLvl w:val="6"/>
    </w:pPr>
    <w:rPr>
      <w:i/>
      <w:noProof/>
    </w:rPr>
  </w:style>
  <w:style w:type="paragraph" w:customStyle="1" w:styleId="ContentsAbstract">
    <w:name w:val="ContentsAbstract"/>
    <w:qFormat/>
    <w:rsid w:val="00D83B6E"/>
    <w:pPr>
      <w:spacing w:before="120" w:after="120"/>
      <w:ind w:left="1008"/>
      <w:contextualSpacing/>
    </w:pPr>
    <w:rPr>
      <w:rFonts w:ascii="Arial" w:hAnsi="Arial"/>
      <w:snapToGrid w:val="0"/>
      <w:sz w:val="18"/>
    </w:rPr>
  </w:style>
  <w:style w:type="paragraph" w:customStyle="1" w:styleId="ContentsPartTitle">
    <w:name w:val="ContentsPartTitle"/>
    <w:next w:val="Normal"/>
    <w:rsid w:val="00D83B6E"/>
    <w:rPr>
      <w:b/>
      <w:sz w:val="28"/>
    </w:rPr>
  </w:style>
  <w:style w:type="paragraph" w:customStyle="1" w:styleId="ContentsChapterTitle">
    <w:name w:val="ContentsChapterTitle"/>
    <w:basedOn w:val="ContentsPartTitle"/>
    <w:next w:val="Normal"/>
    <w:rsid w:val="00D83B6E"/>
    <w:pPr>
      <w:ind w:left="288"/>
    </w:pPr>
    <w:rPr>
      <w:sz w:val="26"/>
    </w:rPr>
  </w:style>
  <w:style w:type="paragraph" w:customStyle="1" w:styleId="ContentsH1">
    <w:name w:val="ContentsH1"/>
    <w:basedOn w:val="ContentsPartTitle"/>
    <w:rsid w:val="00D83B6E"/>
    <w:pPr>
      <w:ind w:left="576"/>
    </w:pPr>
    <w:rPr>
      <w:b w:val="0"/>
      <w:sz w:val="24"/>
    </w:rPr>
  </w:style>
  <w:style w:type="paragraph" w:customStyle="1" w:styleId="ContentsH2">
    <w:name w:val="ContentsH2"/>
    <w:basedOn w:val="ContentsPartTitle"/>
    <w:rsid w:val="00D83B6E"/>
    <w:pPr>
      <w:ind w:left="864"/>
    </w:pPr>
    <w:rPr>
      <w:b w:val="0"/>
      <w:sz w:val="22"/>
    </w:rPr>
  </w:style>
  <w:style w:type="paragraph" w:customStyle="1" w:styleId="ContentsH3">
    <w:name w:val="ContentsH3"/>
    <w:qFormat/>
    <w:rsid w:val="00D83B6E"/>
    <w:pPr>
      <w:ind w:left="1440"/>
    </w:pPr>
    <w:rPr>
      <w:snapToGrid w:val="0"/>
      <w:color w:val="000000"/>
      <w:sz w:val="22"/>
      <w:szCs w:val="60"/>
    </w:rPr>
  </w:style>
  <w:style w:type="paragraph" w:customStyle="1" w:styleId="Copyright">
    <w:name w:val="Copyright"/>
    <w:rsid w:val="00D83B6E"/>
    <w:pPr>
      <w:widowControl w:val="0"/>
      <w:spacing w:before="280"/>
      <w:ind w:left="720"/>
    </w:pPr>
    <w:rPr>
      <w:snapToGrid w:val="0"/>
      <w:color w:val="000000"/>
      <w:sz w:val="26"/>
    </w:rPr>
  </w:style>
  <w:style w:type="paragraph" w:customStyle="1" w:styleId="CrossRefPara">
    <w:name w:val="CrossRefPara"/>
    <w:next w:val="Para"/>
    <w:rsid w:val="00D83B6E"/>
    <w:pPr>
      <w:ind w:left="1440" w:right="1440"/>
    </w:pPr>
    <w:rPr>
      <w:rFonts w:ascii="Arial" w:hAnsi="Arial" w:cs="AGaramond Bold"/>
      <w:color w:val="000000"/>
      <w:sz w:val="18"/>
      <w:szCs w:val="17"/>
    </w:rPr>
  </w:style>
  <w:style w:type="character" w:customStyle="1" w:styleId="CrossRefTerm">
    <w:name w:val="CrossRefTerm"/>
    <w:rsid w:val="00D83B6E"/>
    <w:rPr>
      <w:i/>
    </w:rPr>
  </w:style>
  <w:style w:type="paragraph" w:customStyle="1" w:styleId="CustomChapterOpener">
    <w:name w:val="CustomChapterOpener"/>
    <w:basedOn w:val="Normal"/>
    <w:next w:val="Para"/>
    <w:rsid w:val="00D83B6E"/>
    <w:pPr>
      <w:spacing w:after="120"/>
      <w:ind w:left="720" w:firstLine="720"/>
    </w:pPr>
    <w:rPr>
      <w:snapToGrid w:val="0"/>
      <w:sz w:val="26"/>
      <w:szCs w:val="20"/>
    </w:rPr>
  </w:style>
  <w:style w:type="character" w:customStyle="1" w:styleId="CustomCharStyle">
    <w:name w:val="CustomCharStyle"/>
    <w:rsid w:val="00D83B6E"/>
    <w:rPr>
      <w:b/>
      <w:i/>
    </w:rPr>
  </w:style>
  <w:style w:type="paragraph" w:customStyle="1" w:styleId="ParaContinued">
    <w:name w:val="ParaContinued"/>
    <w:basedOn w:val="Normal"/>
    <w:next w:val="Para"/>
    <w:rsid w:val="00D83B6E"/>
    <w:pPr>
      <w:spacing w:after="120"/>
      <w:ind w:left="720"/>
    </w:pPr>
    <w:rPr>
      <w:snapToGrid w:val="0"/>
      <w:sz w:val="26"/>
      <w:szCs w:val="20"/>
    </w:rPr>
  </w:style>
  <w:style w:type="paragraph" w:customStyle="1" w:styleId="CustomHead">
    <w:name w:val="CustomHead"/>
    <w:basedOn w:val="ParaContinued"/>
    <w:next w:val="Normal"/>
    <w:rsid w:val="00D83B6E"/>
    <w:rPr>
      <w:b/>
    </w:rPr>
  </w:style>
  <w:style w:type="paragraph" w:customStyle="1" w:styleId="CustomList">
    <w:name w:val="CustomList"/>
    <w:basedOn w:val="Normal"/>
    <w:rsid w:val="00D83B6E"/>
    <w:pPr>
      <w:widowControl w:val="0"/>
      <w:spacing w:before="120" w:after="120"/>
      <w:ind w:left="1440"/>
    </w:pPr>
    <w:rPr>
      <w:snapToGrid w:val="0"/>
      <w:szCs w:val="20"/>
    </w:rPr>
  </w:style>
  <w:style w:type="paragraph" w:customStyle="1" w:styleId="CustomStyle1">
    <w:name w:val="CustomStyle1"/>
    <w:basedOn w:val="Normal"/>
    <w:rsid w:val="00D83B6E"/>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D83B6E"/>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D83B6E"/>
    <w:rPr>
      <w:i/>
    </w:rPr>
  </w:style>
  <w:style w:type="paragraph" w:customStyle="1" w:styleId="Dialog">
    <w:name w:val="Dialog"/>
    <w:rsid w:val="00D83B6E"/>
    <w:pPr>
      <w:spacing w:before="120" w:after="120"/>
      <w:ind w:left="1440" w:hanging="720"/>
      <w:contextualSpacing/>
    </w:pPr>
    <w:rPr>
      <w:snapToGrid w:val="0"/>
      <w:sz w:val="26"/>
      <w:szCs w:val="26"/>
    </w:rPr>
  </w:style>
  <w:style w:type="paragraph" w:customStyle="1" w:styleId="Directive">
    <w:name w:val="Directive"/>
    <w:next w:val="Normal"/>
    <w:rsid w:val="00D83B6E"/>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D83B6E"/>
  </w:style>
  <w:style w:type="paragraph" w:customStyle="1" w:styleId="DOI">
    <w:name w:val="DOI"/>
    <w:rsid w:val="00D83B6E"/>
    <w:rPr>
      <w:rFonts w:ascii="Courier New" w:hAnsi="Courier New"/>
      <w:snapToGrid w:val="0"/>
    </w:rPr>
  </w:style>
  <w:style w:type="character" w:styleId="Emphasis">
    <w:name w:val="Emphasis"/>
    <w:qFormat/>
    <w:locked/>
    <w:rsid w:val="00D83B6E"/>
    <w:rPr>
      <w:i/>
      <w:iCs/>
    </w:rPr>
  </w:style>
  <w:style w:type="paragraph" w:customStyle="1" w:styleId="EndnoteEntry">
    <w:name w:val="EndnoteEntry"/>
    <w:rsid w:val="00D83B6E"/>
    <w:pPr>
      <w:spacing w:after="120"/>
      <w:ind w:left="720" w:hanging="720"/>
    </w:pPr>
    <w:rPr>
      <w:sz w:val="24"/>
    </w:rPr>
  </w:style>
  <w:style w:type="paragraph" w:customStyle="1" w:styleId="EndnotesHead">
    <w:name w:val="EndnotesHead"/>
    <w:basedOn w:val="BibliographyHead"/>
    <w:next w:val="EndnoteEntry"/>
    <w:rsid w:val="00D83B6E"/>
  </w:style>
  <w:style w:type="paragraph" w:customStyle="1" w:styleId="EndnoteTitle">
    <w:name w:val="EndnoteTitle"/>
    <w:next w:val="EndnoteEntry"/>
    <w:rsid w:val="00D83B6E"/>
    <w:pPr>
      <w:spacing w:after="120"/>
    </w:pPr>
    <w:rPr>
      <w:rFonts w:ascii="Arial" w:hAnsi="Arial"/>
      <w:b/>
      <w:smallCaps/>
      <w:snapToGrid w:val="0"/>
      <w:color w:val="000000"/>
      <w:sz w:val="60"/>
      <w:szCs w:val="60"/>
    </w:rPr>
  </w:style>
  <w:style w:type="paragraph" w:customStyle="1" w:styleId="Epigraph">
    <w:name w:val="Epigraph"/>
    <w:next w:val="Normal"/>
    <w:rsid w:val="00D83B6E"/>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D83B6E"/>
    <w:pPr>
      <w:contextualSpacing/>
    </w:pPr>
    <w:rPr>
      <w:sz w:val="24"/>
    </w:rPr>
  </w:style>
  <w:style w:type="paragraph" w:customStyle="1" w:styleId="Equation">
    <w:name w:val="Equation"/>
    <w:rsid w:val="00D83B6E"/>
    <w:pPr>
      <w:spacing w:before="120" w:after="120"/>
      <w:ind w:left="1440"/>
    </w:pPr>
    <w:rPr>
      <w:snapToGrid w:val="0"/>
      <w:sz w:val="26"/>
    </w:rPr>
  </w:style>
  <w:style w:type="paragraph" w:customStyle="1" w:styleId="EquationNumbered">
    <w:name w:val="EquationNumbered"/>
    <w:rsid w:val="00D83B6E"/>
    <w:pPr>
      <w:spacing w:before="120" w:after="120"/>
      <w:ind w:left="1440"/>
    </w:pPr>
    <w:rPr>
      <w:snapToGrid w:val="0"/>
      <w:sz w:val="26"/>
    </w:rPr>
  </w:style>
  <w:style w:type="paragraph" w:customStyle="1" w:styleId="ExercisesHead">
    <w:name w:val="ExercisesHead"/>
    <w:basedOn w:val="Normal"/>
    <w:next w:val="Para"/>
    <w:rsid w:val="00D83B6E"/>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D83B6E"/>
    <w:pPr>
      <w:ind w:left="2160" w:firstLine="0"/>
    </w:pPr>
  </w:style>
  <w:style w:type="paragraph" w:customStyle="1" w:styleId="ExtractAttribution">
    <w:name w:val="ExtractAttribution"/>
    <w:next w:val="Para"/>
    <w:rsid w:val="00D83B6E"/>
    <w:pPr>
      <w:spacing w:after="120"/>
      <w:ind w:left="3240"/>
    </w:pPr>
    <w:rPr>
      <w:b/>
      <w:sz w:val="24"/>
    </w:rPr>
  </w:style>
  <w:style w:type="paragraph" w:customStyle="1" w:styleId="ExtractPara">
    <w:name w:val="ExtractPara"/>
    <w:rsid w:val="00D83B6E"/>
    <w:pPr>
      <w:spacing w:before="120" w:after="60"/>
      <w:ind w:left="2160" w:right="720"/>
    </w:pPr>
    <w:rPr>
      <w:snapToGrid w:val="0"/>
      <w:sz w:val="24"/>
    </w:rPr>
  </w:style>
  <w:style w:type="paragraph" w:customStyle="1" w:styleId="ExtractContinued">
    <w:name w:val="ExtractContinued"/>
    <w:basedOn w:val="ExtractPara"/>
    <w:qFormat/>
    <w:rsid w:val="00D83B6E"/>
    <w:pPr>
      <w:spacing w:before="0"/>
      <w:ind w:firstLine="720"/>
    </w:pPr>
  </w:style>
  <w:style w:type="paragraph" w:customStyle="1" w:styleId="ExtractListBulleted">
    <w:name w:val="ExtractListBulleted"/>
    <w:rsid w:val="00D83B6E"/>
    <w:pPr>
      <w:numPr>
        <w:numId w:val="25"/>
      </w:numPr>
      <w:spacing w:before="120" w:after="120"/>
      <w:ind w:right="864"/>
      <w:contextualSpacing/>
    </w:pPr>
    <w:rPr>
      <w:snapToGrid w:val="0"/>
      <w:sz w:val="24"/>
      <w:szCs w:val="26"/>
    </w:rPr>
  </w:style>
  <w:style w:type="paragraph" w:customStyle="1" w:styleId="ExtractListNumbered">
    <w:name w:val="ExtractListNumbered"/>
    <w:rsid w:val="00D83B6E"/>
    <w:pPr>
      <w:spacing w:before="120" w:after="120"/>
      <w:ind w:left="2794" w:right="864" w:hanging="274"/>
      <w:contextualSpacing/>
    </w:pPr>
    <w:rPr>
      <w:snapToGrid w:val="0"/>
      <w:sz w:val="24"/>
      <w:szCs w:val="26"/>
    </w:rPr>
  </w:style>
  <w:style w:type="paragraph" w:customStyle="1" w:styleId="FeatureCode80">
    <w:name w:val="FeatureCode80"/>
    <w:rsid w:val="00D83B6E"/>
    <w:pPr>
      <w:pBdr>
        <w:left w:val="single" w:sz="36" w:space="17" w:color="C0C0C0"/>
      </w:pBdr>
      <w:ind w:left="216"/>
    </w:pPr>
    <w:rPr>
      <w:rFonts w:ascii="Courier New" w:hAnsi="Courier New"/>
      <w:noProof/>
      <w:sz w:val="16"/>
    </w:rPr>
  </w:style>
  <w:style w:type="paragraph" w:customStyle="1" w:styleId="FeatureCode80Sub">
    <w:name w:val="FeatureCode80Sub"/>
    <w:rsid w:val="00D83B6E"/>
    <w:pPr>
      <w:pBdr>
        <w:left w:val="single" w:sz="36" w:space="30" w:color="C0C0C0"/>
      </w:pBdr>
      <w:ind w:left="475"/>
    </w:pPr>
    <w:rPr>
      <w:rFonts w:ascii="Courier New" w:hAnsi="Courier New"/>
      <w:noProof/>
      <w:sz w:val="16"/>
    </w:rPr>
  </w:style>
  <w:style w:type="paragraph" w:customStyle="1" w:styleId="FeatureCodeScreen">
    <w:name w:val="FeatureCodeScreen"/>
    <w:rsid w:val="00D83B6E"/>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D83B6E"/>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D83B6E"/>
    <w:pPr>
      <w:shd w:val="pct25" w:color="auto" w:fill="auto"/>
    </w:pPr>
  </w:style>
  <w:style w:type="paragraph" w:customStyle="1" w:styleId="FeatureCodeSnippet">
    <w:name w:val="FeatureCodeSnippet"/>
    <w:rsid w:val="00D83B6E"/>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D83B6E"/>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D83B6E"/>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D83B6E"/>
    <w:pPr>
      <w:pBdr>
        <w:left w:val="single" w:sz="36" w:space="24" w:color="C0C0C0"/>
      </w:pBdr>
      <w:ind w:left="360"/>
    </w:pPr>
    <w:rPr>
      <w:snapToGrid w:val="0"/>
      <w:sz w:val="16"/>
    </w:rPr>
  </w:style>
  <w:style w:type="paragraph" w:customStyle="1" w:styleId="FeatureFigureSource">
    <w:name w:val="FeatureFigureSource"/>
    <w:rsid w:val="00D83B6E"/>
    <w:pPr>
      <w:pBdr>
        <w:left w:val="single" w:sz="36" w:space="6" w:color="BFBFBF"/>
      </w:pBdr>
      <w:spacing w:after="240"/>
      <w:contextualSpacing/>
    </w:pPr>
    <w:rPr>
      <w:snapToGrid w:val="0"/>
    </w:rPr>
  </w:style>
  <w:style w:type="paragraph" w:customStyle="1" w:styleId="FeatureSource">
    <w:name w:val="FeatureSource"/>
    <w:next w:val="Para"/>
    <w:rsid w:val="00D83B6E"/>
    <w:pPr>
      <w:pBdr>
        <w:left w:val="single" w:sz="36" w:space="6" w:color="C0C0C0"/>
      </w:pBdr>
      <w:spacing w:after="240"/>
    </w:pPr>
    <w:rPr>
      <w:rFonts w:ascii="Arial" w:hAnsi="Arial"/>
      <w:u w:val="single"/>
    </w:rPr>
  </w:style>
  <w:style w:type="paragraph" w:customStyle="1" w:styleId="FeatureFootnote">
    <w:name w:val="FeatureFootnote"/>
    <w:basedOn w:val="FeatureSource"/>
    <w:rsid w:val="00D83B6E"/>
    <w:pPr>
      <w:spacing w:before="120" w:after="120"/>
      <w:ind w:left="720" w:hanging="720"/>
      <w:contextualSpacing/>
    </w:pPr>
    <w:rPr>
      <w:sz w:val="22"/>
      <w:u w:val="none"/>
    </w:rPr>
  </w:style>
  <w:style w:type="paragraph" w:customStyle="1" w:styleId="FeatureH1">
    <w:name w:val="FeatureH1"/>
    <w:next w:val="Normal"/>
    <w:rsid w:val="00D83B6E"/>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D83B6E"/>
    <w:pPr>
      <w:contextualSpacing w:val="0"/>
    </w:pPr>
    <w:rPr>
      <w:rFonts w:ascii="Times New Roman" w:hAnsi="Times New Roman"/>
    </w:rPr>
  </w:style>
  <w:style w:type="paragraph" w:customStyle="1" w:styleId="FeatureH2">
    <w:name w:val="FeatureH2"/>
    <w:next w:val="Normal"/>
    <w:rsid w:val="00D83B6E"/>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D83B6E"/>
    <w:pPr>
      <w:spacing w:before="120"/>
    </w:pPr>
    <w:rPr>
      <w:u w:val="single"/>
    </w:rPr>
  </w:style>
  <w:style w:type="paragraph" w:customStyle="1" w:styleId="FeatureH3">
    <w:name w:val="FeatureH3"/>
    <w:next w:val="Normal"/>
    <w:rsid w:val="00D83B6E"/>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D83B6E"/>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D83B6E"/>
    <w:pPr>
      <w:widowControl w:val="0"/>
      <w:numPr>
        <w:numId w:val="13"/>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D83B6E"/>
    <w:pPr>
      <w:numPr>
        <w:numId w:val="14"/>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D83B6E"/>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D83B6E"/>
    <w:pPr>
      <w:pBdr>
        <w:left w:val="single" w:sz="36" w:space="6" w:color="C0C0C0"/>
      </w:pBdr>
    </w:pPr>
    <w:rPr>
      <w:rFonts w:ascii="Arial" w:hAnsi="Arial"/>
      <w:b/>
      <w:snapToGrid w:val="0"/>
      <w:sz w:val="26"/>
    </w:rPr>
  </w:style>
  <w:style w:type="paragraph" w:customStyle="1" w:styleId="FeatureListNumbered">
    <w:name w:val="FeatureListNumbered"/>
    <w:rsid w:val="00D83B6E"/>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D83B6E"/>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D83B6E"/>
    <w:pPr>
      <w:pBdr>
        <w:left w:val="single" w:sz="36" w:space="20" w:color="C0C0C0"/>
      </w:pBdr>
      <w:ind w:left="274" w:firstLine="432"/>
    </w:pPr>
    <w:rPr>
      <w:rFonts w:ascii="Arial" w:hAnsi="Arial"/>
      <w:snapToGrid w:val="0"/>
      <w:sz w:val="26"/>
    </w:rPr>
  </w:style>
  <w:style w:type="paragraph" w:customStyle="1" w:styleId="FeatureListParaSub">
    <w:name w:val="FeatureListParaSub"/>
    <w:rsid w:val="00D83B6E"/>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D83B6E"/>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D83B6E"/>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D83B6E"/>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D83B6E"/>
    <w:pPr>
      <w:pBdr>
        <w:left w:val="single" w:sz="36" w:space="6" w:color="C0C0C0"/>
      </w:pBdr>
      <w:spacing w:after="120"/>
    </w:pPr>
    <w:rPr>
      <w:rFonts w:ascii="Arial" w:hAnsi="Arial"/>
      <w:sz w:val="26"/>
    </w:rPr>
  </w:style>
  <w:style w:type="paragraph" w:customStyle="1" w:styleId="FeatureRecipeProcedure">
    <w:name w:val="FeatureRecipeProcedure"/>
    <w:rsid w:val="00D83B6E"/>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D83B6E"/>
    <w:pPr>
      <w:ind w:left="720" w:hanging="288"/>
    </w:pPr>
  </w:style>
  <w:style w:type="paragraph" w:customStyle="1" w:styleId="FeatureRecipeTitle">
    <w:name w:val="FeatureRecipeTitle"/>
    <w:rsid w:val="00D83B6E"/>
    <w:pPr>
      <w:pBdr>
        <w:left w:val="single" w:sz="36" w:space="6" w:color="C0C0C0"/>
      </w:pBdr>
    </w:pPr>
    <w:rPr>
      <w:rFonts w:ascii="Arial" w:hAnsi="Arial"/>
      <w:b/>
      <w:u w:val="single"/>
    </w:rPr>
  </w:style>
  <w:style w:type="paragraph" w:customStyle="1" w:styleId="FeatureRecipeYield">
    <w:name w:val="FeatureRecipeYield"/>
    <w:rsid w:val="00D83B6E"/>
    <w:pPr>
      <w:pBdr>
        <w:left w:val="single" w:sz="36" w:space="14" w:color="C0C0C0"/>
      </w:pBdr>
      <w:ind w:left="144"/>
    </w:pPr>
    <w:rPr>
      <w:rFonts w:ascii="Arial" w:hAnsi="Arial"/>
      <w:sz w:val="16"/>
    </w:rPr>
  </w:style>
  <w:style w:type="paragraph" w:customStyle="1" w:styleId="FeatureReference">
    <w:name w:val="FeatureReference"/>
    <w:qFormat/>
    <w:rsid w:val="00D83B6E"/>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D83B6E"/>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D83B6E"/>
    <w:pPr>
      <w:pBdr>
        <w:left w:val="single" w:sz="36" w:space="17" w:color="C0C0C0"/>
      </w:pBdr>
      <w:ind w:left="216"/>
    </w:pPr>
  </w:style>
  <w:style w:type="paragraph" w:customStyle="1" w:styleId="FeatureRunInPara">
    <w:name w:val="FeatureRunInPara"/>
    <w:basedOn w:val="FeatureListUnmarked"/>
    <w:next w:val="FeatureRunInHead"/>
    <w:rsid w:val="00D83B6E"/>
    <w:pPr>
      <w:pBdr>
        <w:left w:val="single" w:sz="36" w:space="6" w:color="C0C0C0"/>
      </w:pBdr>
      <w:spacing w:before="0"/>
      <w:ind w:left="0"/>
    </w:pPr>
  </w:style>
  <w:style w:type="paragraph" w:customStyle="1" w:styleId="FeatureRunInParaSub">
    <w:name w:val="FeatureRunInParaSub"/>
    <w:basedOn w:val="FeatureRunInPara"/>
    <w:next w:val="FeatureRunInHeadSub"/>
    <w:rsid w:val="00D83B6E"/>
    <w:pPr>
      <w:pBdr>
        <w:left w:val="single" w:sz="36" w:space="17" w:color="C0C0C0"/>
      </w:pBdr>
      <w:ind w:left="216"/>
      <w:contextualSpacing/>
    </w:pPr>
  </w:style>
  <w:style w:type="paragraph" w:customStyle="1" w:styleId="FeatureSlug">
    <w:name w:val="FeatureSlug"/>
    <w:next w:val="FeaturePara"/>
    <w:qFormat/>
    <w:rsid w:val="00D83B6E"/>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D83B6E"/>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D83B6E"/>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D83B6E"/>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D83B6E"/>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D83B6E"/>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D83B6E"/>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D83B6E"/>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D83B6E"/>
    <w:pPr>
      <w:pBdr>
        <w:left w:val="single" w:sz="36" w:space="6" w:color="C0C0C0"/>
      </w:pBdr>
      <w:spacing w:before="120"/>
      <w:ind w:left="0" w:firstLine="0"/>
    </w:pPr>
  </w:style>
  <w:style w:type="paragraph" w:customStyle="1" w:styleId="FigureLabel">
    <w:name w:val="FigureLabel"/>
    <w:rsid w:val="00D83B6E"/>
    <w:pPr>
      <w:ind w:left="1440"/>
    </w:pPr>
    <w:rPr>
      <w:rFonts w:ascii="Arial" w:hAnsi="Arial"/>
    </w:rPr>
  </w:style>
  <w:style w:type="paragraph" w:customStyle="1" w:styleId="FigureSource">
    <w:name w:val="FigureSource"/>
    <w:next w:val="Para"/>
    <w:link w:val="FigureSourceChar"/>
    <w:rsid w:val="00D83B6E"/>
    <w:pPr>
      <w:spacing w:after="240"/>
      <w:ind w:left="1440"/>
    </w:pPr>
    <w:rPr>
      <w:rFonts w:ascii="Arial" w:hAnsi="Arial"/>
      <w:sz w:val="22"/>
    </w:rPr>
  </w:style>
  <w:style w:type="paragraph" w:customStyle="1" w:styleId="FurtherReadingHead">
    <w:name w:val="FurtherReadingHead"/>
    <w:basedOn w:val="BibliographyHead"/>
    <w:next w:val="Para"/>
    <w:rsid w:val="00D83B6E"/>
  </w:style>
  <w:style w:type="character" w:customStyle="1" w:styleId="GenusSpecies">
    <w:name w:val="GenusSpecies"/>
    <w:rsid w:val="00D83B6E"/>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D83B6E"/>
    <w:pPr>
      <w:spacing w:after="120"/>
      <w:ind w:left="720" w:firstLine="720"/>
    </w:pPr>
    <w:rPr>
      <w:snapToGrid w:val="0"/>
      <w:sz w:val="26"/>
      <w:szCs w:val="20"/>
    </w:rPr>
  </w:style>
  <w:style w:type="paragraph" w:customStyle="1" w:styleId="H3">
    <w:name w:val="H3"/>
    <w:next w:val="Para"/>
    <w:qFormat/>
    <w:rsid w:val="00D83B6E"/>
    <w:pPr>
      <w:keepNext/>
      <w:spacing w:before="360" w:after="240"/>
      <w:outlineLvl w:val="3"/>
    </w:pPr>
    <w:rPr>
      <w:rFonts w:ascii="Arial" w:hAnsi="Arial"/>
      <w:b/>
      <w:snapToGrid w:val="0"/>
      <w:sz w:val="32"/>
    </w:rPr>
  </w:style>
  <w:style w:type="paragraph" w:customStyle="1" w:styleId="GlossaryLetter">
    <w:name w:val="GlossaryLetter"/>
    <w:basedOn w:val="H3"/>
    <w:next w:val="Normal"/>
    <w:rsid w:val="00D83B6E"/>
    <w:pPr>
      <w:spacing w:before="240"/>
      <w:outlineLvl w:val="9"/>
    </w:pPr>
  </w:style>
  <w:style w:type="paragraph" w:customStyle="1" w:styleId="H4">
    <w:name w:val="H4"/>
    <w:next w:val="Para"/>
    <w:rsid w:val="00D83B6E"/>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D83B6E"/>
  </w:style>
  <w:style w:type="paragraph" w:customStyle="1" w:styleId="GlossaryTitle">
    <w:name w:val="GlossaryTitle"/>
    <w:basedOn w:val="ChapterTitle"/>
    <w:next w:val="Normal"/>
    <w:rsid w:val="00D83B6E"/>
    <w:pPr>
      <w:spacing w:before="120" w:after="120"/>
    </w:pPr>
  </w:style>
  <w:style w:type="paragraph" w:customStyle="1" w:styleId="H1">
    <w:name w:val="H1"/>
    <w:next w:val="Para"/>
    <w:qFormat/>
    <w:rsid w:val="00D83B6E"/>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D83B6E"/>
    <w:pPr>
      <w:keepNext/>
      <w:widowControl w:val="0"/>
      <w:spacing w:before="360" w:after="240"/>
      <w:outlineLvl w:val="2"/>
    </w:pPr>
    <w:rPr>
      <w:rFonts w:ascii="Arial" w:hAnsi="Arial"/>
      <w:b/>
      <w:snapToGrid w:val="0"/>
      <w:sz w:val="40"/>
      <w:u w:val="single"/>
    </w:rPr>
  </w:style>
  <w:style w:type="paragraph" w:customStyle="1" w:styleId="H6">
    <w:name w:val="H6"/>
    <w:next w:val="Para"/>
    <w:rsid w:val="00D83B6E"/>
    <w:pPr>
      <w:spacing w:before="240" w:after="120"/>
    </w:pPr>
    <w:rPr>
      <w:rFonts w:ascii="Arial" w:hAnsi="Arial"/>
      <w:snapToGrid w:val="0"/>
      <w:u w:val="single"/>
    </w:rPr>
  </w:style>
  <w:style w:type="paragraph" w:customStyle="1" w:styleId="Index1">
    <w:name w:val="Index1"/>
    <w:rsid w:val="00D83B6E"/>
    <w:pPr>
      <w:widowControl w:val="0"/>
      <w:ind w:left="1800" w:hanging="360"/>
    </w:pPr>
    <w:rPr>
      <w:snapToGrid w:val="0"/>
      <w:sz w:val="26"/>
    </w:rPr>
  </w:style>
  <w:style w:type="paragraph" w:customStyle="1" w:styleId="Index2">
    <w:name w:val="Index2"/>
    <w:basedOn w:val="Index1"/>
    <w:next w:val="Index1"/>
    <w:rsid w:val="00D83B6E"/>
    <w:pPr>
      <w:ind w:left="2520"/>
    </w:pPr>
  </w:style>
  <w:style w:type="paragraph" w:customStyle="1" w:styleId="Index3">
    <w:name w:val="Index3"/>
    <w:basedOn w:val="Index1"/>
    <w:rsid w:val="00D83B6E"/>
    <w:pPr>
      <w:ind w:left="3240"/>
    </w:pPr>
  </w:style>
  <w:style w:type="paragraph" w:customStyle="1" w:styleId="IndexLetter">
    <w:name w:val="IndexLetter"/>
    <w:basedOn w:val="H3"/>
    <w:next w:val="Index1"/>
    <w:rsid w:val="00D83B6E"/>
  </w:style>
  <w:style w:type="paragraph" w:customStyle="1" w:styleId="IndexNote">
    <w:name w:val="IndexNote"/>
    <w:basedOn w:val="Normal"/>
    <w:rsid w:val="00D83B6E"/>
    <w:pPr>
      <w:widowControl w:val="0"/>
      <w:spacing w:before="120" w:after="120"/>
      <w:ind w:left="720" w:firstLine="720"/>
    </w:pPr>
    <w:rPr>
      <w:snapToGrid w:val="0"/>
      <w:sz w:val="26"/>
      <w:szCs w:val="20"/>
    </w:rPr>
  </w:style>
  <w:style w:type="paragraph" w:customStyle="1" w:styleId="IndexTitle">
    <w:name w:val="IndexTitle"/>
    <w:basedOn w:val="H2"/>
    <w:next w:val="IndexNote"/>
    <w:rsid w:val="00D83B6E"/>
    <w:pPr>
      <w:spacing w:line="540" w:lineRule="exact"/>
    </w:pPr>
  </w:style>
  <w:style w:type="character" w:customStyle="1" w:styleId="InlineCode">
    <w:name w:val="InlineCode"/>
    <w:rsid w:val="00D83B6E"/>
    <w:rPr>
      <w:rFonts w:ascii="Courier New" w:hAnsi="Courier New"/>
      <w:noProof/>
      <w:color w:val="auto"/>
    </w:rPr>
  </w:style>
  <w:style w:type="character" w:customStyle="1" w:styleId="InlineCodeUserInput">
    <w:name w:val="InlineCodeUserInput"/>
    <w:rsid w:val="00D83B6E"/>
    <w:rPr>
      <w:rFonts w:ascii="Courier New" w:hAnsi="Courier New"/>
      <w:b/>
      <w:noProof/>
      <w:color w:val="auto"/>
    </w:rPr>
  </w:style>
  <w:style w:type="character" w:customStyle="1" w:styleId="InlineCodeUserInputVariable">
    <w:name w:val="InlineCodeUserInputVariable"/>
    <w:rsid w:val="00D83B6E"/>
    <w:rPr>
      <w:rFonts w:ascii="Courier New" w:hAnsi="Courier New"/>
      <w:b/>
      <w:i/>
      <w:noProof/>
      <w:color w:val="auto"/>
    </w:rPr>
  </w:style>
  <w:style w:type="character" w:customStyle="1" w:styleId="InlineCodeVariable">
    <w:name w:val="InlineCodeVariable"/>
    <w:rsid w:val="00D83B6E"/>
    <w:rPr>
      <w:rFonts w:ascii="Courier New" w:hAnsi="Courier New"/>
      <w:i/>
      <w:noProof/>
      <w:color w:val="auto"/>
    </w:rPr>
  </w:style>
  <w:style w:type="character" w:customStyle="1" w:styleId="InlineURL">
    <w:name w:val="InlineURL"/>
    <w:rsid w:val="00D83B6E"/>
    <w:rPr>
      <w:rFonts w:ascii="Courier New" w:hAnsi="Courier New"/>
      <w:noProof/>
      <w:color w:val="auto"/>
      <w:u w:val="single"/>
    </w:rPr>
  </w:style>
  <w:style w:type="character" w:customStyle="1" w:styleId="InlineEmail">
    <w:name w:val="InlineEmail"/>
    <w:rsid w:val="00D83B6E"/>
    <w:rPr>
      <w:rFonts w:ascii="Courier New" w:hAnsi="Courier New"/>
      <w:noProof/>
      <w:color w:val="auto"/>
      <w:u w:val="double"/>
    </w:rPr>
  </w:style>
  <w:style w:type="paragraph" w:customStyle="1" w:styleId="IntroductionTitle">
    <w:name w:val="IntroductionTitle"/>
    <w:basedOn w:val="ChapterTitle"/>
    <w:next w:val="Para"/>
    <w:rsid w:val="00D83B6E"/>
    <w:pPr>
      <w:spacing w:before="120" w:after="120"/>
    </w:pPr>
  </w:style>
  <w:style w:type="paragraph" w:customStyle="1" w:styleId="KeyConceptsHead">
    <w:name w:val="KeyConceptsHead"/>
    <w:basedOn w:val="BibliographyHead"/>
    <w:next w:val="Para"/>
    <w:rsid w:val="00D83B6E"/>
  </w:style>
  <w:style w:type="character" w:customStyle="1" w:styleId="KeyTerm">
    <w:name w:val="KeyTerm"/>
    <w:rsid w:val="00D83B6E"/>
    <w:rPr>
      <w:i/>
      <w:color w:val="auto"/>
      <w:bdr w:val="none" w:sz="0" w:space="0" w:color="auto"/>
      <w:shd w:val="clear" w:color="auto" w:fill="DBE5F1"/>
    </w:rPr>
  </w:style>
  <w:style w:type="paragraph" w:customStyle="1" w:styleId="KeyTermsHead">
    <w:name w:val="KeyTermsHead"/>
    <w:basedOn w:val="Normal"/>
    <w:next w:val="Normal"/>
    <w:rsid w:val="00D83B6E"/>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D83B6E"/>
    <w:pPr>
      <w:spacing w:before="240" w:after="240"/>
      <w:ind w:left="1440" w:right="720" w:hanging="720"/>
    </w:pPr>
    <w:rPr>
      <w:sz w:val="24"/>
    </w:rPr>
  </w:style>
  <w:style w:type="paragraph" w:styleId="ListBullet">
    <w:name w:val="List Bullet"/>
    <w:rsid w:val="00D83B6E"/>
    <w:rPr>
      <w:sz w:val="24"/>
    </w:rPr>
  </w:style>
  <w:style w:type="paragraph" w:customStyle="1" w:styleId="ColorfulList-Accent11">
    <w:name w:val="Colorful List - Accent 11"/>
    <w:basedOn w:val="Normal"/>
    <w:qFormat/>
    <w:rsid w:val="00D83B6E"/>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D83B6E"/>
    <w:pPr>
      <w:numPr>
        <w:numId w:val="16"/>
      </w:numPr>
      <w:spacing w:before="120" w:after="120"/>
      <w:contextualSpacing/>
    </w:pPr>
    <w:rPr>
      <w:snapToGrid w:val="0"/>
      <w:sz w:val="26"/>
    </w:rPr>
  </w:style>
  <w:style w:type="paragraph" w:customStyle="1" w:styleId="ListBulletedSub">
    <w:name w:val="ListBulletedSub"/>
    <w:rsid w:val="00D83B6E"/>
    <w:pPr>
      <w:numPr>
        <w:numId w:val="17"/>
      </w:numPr>
      <w:spacing w:before="120" w:after="120"/>
      <w:contextualSpacing/>
    </w:pPr>
    <w:rPr>
      <w:snapToGrid w:val="0"/>
      <w:sz w:val="26"/>
    </w:rPr>
  </w:style>
  <w:style w:type="paragraph" w:customStyle="1" w:styleId="ListBulletedSub2">
    <w:name w:val="ListBulletedSub2"/>
    <w:basedOn w:val="ListBulletedSub"/>
    <w:rsid w:val="00D83B6E"/>
    <w:pPr>
      <w:numPr>
        <w:numId w:val="18"/>
      </w:numPr>
    </w:pPr>
  </w:style>
  <w:style w:type="paragraph" w:customStyle="1" w:styleId="ListCheck">
    <w:name w:val="ListCheck"/>
    <w:rsid w:val="00D83B6E"/>
    <w:pPr>
      <w:numPr>
        <w:numId w:val="19"/>
      </w:numPr>
      <w:spacing w:before="120" w:after="120"/>
      <w:contextualSpacing/>
    </w:pPr>
    <w:rPr>
      <w:snapToGrid w:val="0"/>
      <w:sz w:val="26"/>
    </w:rPr>
  </w:style>
  <w:style w:type="paragraph" w:customStyle="1" w:styleId="ListCheckSub">
    <w:name w:val="ListCheckSub"/>
    <w:basedOn w:val="ListCheck"/>
    <w:rsid w:val="00D83B6E"/>
    <w:pPr>
      <w:numPr>
        <w:numId w:val="20"/>
      </w:numPr>
    </w:pPr>
  </w:style>
  <w:style w:type="paragraph" w:customStyle="1" w:styleId="ListHead">
    <w:name w:val="ListHead"/>
    <w:rsid w:val="00D83B6E"/>
    <w:pPr>
      <w:ind w:left="1440"/>
    </w:pPr>
    <w:rPr>
      <w:b/>
      <w:sz w:val="26"/>
    </w:rPr>
  </w:style>
  <w:style w:type="paragraph" w:customStyle="1" w:styleId="ListNumbered">
    <w:name w:val="ListNumbered"/>
    <w:qFormat/>
    <w:rsid w:val="00D83B6E"/>
    <w:pPr>
      <w:widowControl w:val="0"/>
      <w:spacing w:before="120" w:after="120"/>
      <w:ind w:left="1800" w:hanging="360"/>
      <w:contextualSpacing/>
    </w:pPr>
    <w:rPr>
      <w:snapToGrid w:val="0"/>
      <w:sz w:val="26"/>
    </w:rPr>
  </w:style>
  <w:style w:type="paragraph" w:customStyle="1" w:styleId="ListNumberedSub">
    <w:name w:val="ListNumberedSub"/>
    <w:basedOn w:val="ListNumbered"/>
    <w:rsid w:val="00D83B6E"/>
    <w:pPr>
      <w:ind w:left="2520"/>
    </w:pPr>
  </w:style>
  <w:style w:type="paragraph" w:customStyle="1" w:styleId="ListNumberedSub2">
    <w:name w:val="ListNumberedSub2"/>
    <w:basedOn w:val="ListNumberedSub"/>
    <w:rsid w:val="00D83B6E"/>
    <w:pPr>
      <w:ind w:left="3240"/>
    </w:pPr>
  </w:style>
  <w:style w:type="paragraph" w:customStyle="1" w:styleId="ListNumberedSub3">
    <w:name w:val="ListNumberedSub3"/>
    <w:rsid w:val="00D83B6E"/>
    <w:pPr>
      <w:spacing w:before="120" w:after="120"/>
      <w:ind w:left="3960" w:hanging="360"/>
      <w:contextualSpacing/>
    </w:pPr>
    <w:rPr>
      <w:sz w:val="26"/>
    </w:rPr>
  </w:style>
  <w:style w:type="paragraph" w:customStyle="1" w:styleId="ListPara">
    <w:name w:val="ListPara"/>
    <w:basedOn w:val="Normal"/>
    <w:rsid w:val="00D83B6E"/>
    <w:pPr>
      <w:widowControl w:val="0"/>
      <w:ind w:left="1800" w:firstLine="360"/>
    </w:pPr>
    <w:rPr>
      <w:snapToGrid w:val="0"/>
      <w:sz w:val="26"/>
      <w:szCs w:val="20"/>
    </w:rPr>
  </w:style>
  <w:style w:type="paragraph" w:customStyle="1" w:styleId="ListParaSub">
    <w:name w:val="ListParaSub"/>
    <w:basedOn w:val="ListPara"/>
    <w:rsid w:val="00D83B6E"/>
    <w:pPr>
      <w:spacing w:line="260" w:lineRule="exact"/>
      <w:ind w:left="2520"/>
    </w:pPr>
  </w:style>
  <w:style w:type="paragraph" w:customStyle="1" w:styleId="ListParaSub2">
    <w:name w:val="ListParaSub2"/>
    <w:basedOn w:val="ListParaSub"/>
    <w:rsid w:val="00D83B6E"/>
    <w:pPr>
      <w:ind w:left="3240"/>
    </w:pPr>
  </w:style>
  <w:style w:type="paragraph" w:customStyle="1" w:styleId="ListUnmarked">
    <w:name w:val="ListUnmarked"/>
    <w:qFormat/>
    <w:rsid w:val="00D83B6E"/>
    <w:pPr>
      <w:spacing w:before="60" w:after="60"/>
      <w:ind w:left="1728"/>
    </w:pPr>
    <w:rPr>
      <w:sz w:val="26"/>
    </w:rPr>
  </w:style>
  <w:style w:type="paragraph" w:customStyle="1" w:styleId="ListUnmarkedSub">
    <w:name w:val="ListUnmarkedSub"/>
    <w:rsid w:val="00D83B6E"/>
    <w:pPr>
      <w:spacing w:before="60" w:after="60"/>
      <w:ind w:left="2160"/>
    </w:pPr>
    <w:rPr>
      <w:sz w:val="26"/>
    </w:rPr>
  </w:style>
  <w:style w:type="paragraph" w:customStyle="1" w:styleId="ListUnmarkedSub2">
    <w:name w:val="ListUnmarkedSub2"/>
    <w:basedOn w:val="ListUnmarkedSub"/>
    <w:rsid w:val="00D83B6E"/>
    <w:pPr>
      <w:ind w:left="2880"/>
    </w:pPr>
  </w:style>
  <w:style w:type="paragraph" w:customStyle="1" w:styleId="ListWhere">
    <w:name w:val="ListWhere"/>
    <w:rsid w:val="00D83B6E"/>
    <w:pPr>
      <w:spacing w:before="120" w:after="120"/>
      <w:ind w:left="2160"/>
      <w:contextualSpacing/>
    </w:pPr>
    <w:rPr>
      <w:snapToGrid w:val="0"/>
      <w:sz w:val="26"/>
    </w:rPr>
  </w:style>
  <w:style w:type="paragraph" w:customStyle="1" w:styleId="MatterTitle">
    <w:name w:val="MatterTitle"/>
    <w:next w:val="Para"/>
    <w:rsid w:val="00D83B6E"/>
    <w:pPr>
      <w:spacing w:before="120" w:after="120"/>
    </w:pPr>
    <w:rPr>
      <w:rFonts w:ascii="Arial" w:hAnsi="Arial"/>
      <w:b/>
      <w:smallCaps/>
      <w:snapToGrid w:val="0"/>
      <w:color w:val="000000"/>
      <w:sz w:val="60"/>
      <w:szCs w:val="60"/>
    </w:rPr>
  </w:style>
  <w:style w:type="character" w:customStyle="1" w:styleId="MenuArrow">
    <w:name w:val="MenuArrow"/>
    <w:rsid w:val="00D83B6E"/>
    <w:rPr>
      <w:rFonts w:ascii="Wingdings" w:hAnsi="Wingdings"/>
    </w:rPr>
  </w:style>
  <w:style w:type="paragraph" w:customStyle="1" w:styleId="OnlineReference">
    <w:name w:val="OnlineReference"/>
    <w:qFormat/>
    <w:rsid w:val="00D83B6E"/>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D83B6E"/>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D83B6E"/>
    <w:pPr>
      <w:numPr>
        <w:numId w:val="21"/>
      </w:numPr>
      <w:spacing w:before="120" w:after="120"/>
      <w:contextualSpacing/>
    </w:pPr>
    <w:rPr>
      <w:snapToGrid w:val="0"/>
      <w:sz w:val="26"/>
    </w:rPr>
  </w:style>
  <w:style w:type="paragraph" w:customStyle="1" w:styleId="ParaNumbered">
    <w:name w:val="ParaNumbered"/>
    <w:rsid w:val="00D83B6E"/>
    <w:pPr>
      <w:spacing w:after="120"/>
      <w:ind w:left="720" w:firstLine="720"/>
    </w:pPr>
    <w:rPr>
      <w:snapToGrid w:val="0"/>
      <w:sz w:val="26"/>
    </w:rPr>
  </w:style>
  <w:style w:type="paragraph" w:customStyle="1" w:styleId="PartFeaturingList">
    <w:name w:val="PartFeaturingList"/>
    <w:basedOn w:val="ChapterFeaturingList"/>
    <w:rsid w:val="00D83B6E"/>
  </w:style>
  <w:style w:type="paragraph" w:customStyle="1" w:styleId="PartIntroductionPara">
    <w:name w:val="PartIntroductionPara"/>
    <w:rsid w:val="00D83B6E"/>
    <w:pPr>
      <w:spacing w:after="120"/>
      <w:ind w:left="720" w:firstLine="720"/>
    </w:pPr>
    <w:rPr>
      <w:sz w:val="26"/>
    </w:rPr>
  </w:style>
  <w:style w:type="paragraph" w:customStyle="1" w:styleId="PartTitle">
    <w:name w:val="PartTitle"/>
    <w:basedOn w:val="ChapterTitle"/>
    <w:rsid w:val="00D83B6E"/>
    <w:pPr>
      <w:widowControl w:val="0"/>
      <w:pBdr>
        <w:bottom w:val="single" w:sz="4" w:space="1" w:color="auto"/>
      </w:pBdr>
    </w:pPr>
  </w:style>
  <w:style w:type="paragraph" w:customStyle="1" w:styleId="PoetryPara">
    <w:name w:val="PoetryPara"/>
    <w:next w:val="Normal"/>
    <w:rsid w:val="00D83B6E"/>
    <w:pPr>
      <w:spacing w:before="360" w:after="60"/>
      <w:ind w:left="2160"/>
      <w:contextualSpacing/>
    </w:pPr>
    <w:rPr>
      <w:snapToGrid w:val="0"/>
      <w:sz w:val="22"/>
    </w:rPr>
  </w:style>
  <w:style w:type="paragraph" w:customStyle="1" w:styleId="PoetryContinued">
    <w:name w:val="PoetryContinued"/>
    <w:basedOn w:val="PoetryPara"/>
    <w:qFormat/>
    <w:rsid w:val="00D83B6E"/>
    <w:pPr>
      <w:spacing w:before="0"/>
      <w:contextualSpacing w:val="0"/>
    </w:pPr>
  </w:style>
  <w:style w:type="paragraph" w:customStyle="1" w:styleId="PoetrySource">
    <w:name w:val="PoetrySource"/>
    <w:rsid w:val="00D83B6E"/>
    <w:pPr>
      <w:ind w:left="2880"/>
    </w:pPr>
    <w:rPr>
      <w:snapToGrid w:val="0"/>
      <w:sz w:val="18"/>
    </w:rPr>
  </w:style>
  <w:style w:type="paragraph" w:customStyle="1" w:styleId="PoetryTitle">
    <w:name w:val="PoetryTitle"/>
    <w:basedOn w:val="PoetryPara"/>
    <w:next w:val="PoetryPara"/>
    <w:rsid w:val="00D83B6E"/>
    <w:rPr>
      <w:b/>
      <w:sz w:val="24"/>
    </w:rPr>
  </w:style>
  <w:style w:type="paragraph" w:customStyle="1" w:styleId="PrefaceTitle">
    <w:name w:val="PrefaceTitle"/>
    <w:next w:val="Para"/>
    <w:rsid w:val="00D83B6E"/>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D83B6E"/>
  </w:style>
  <w:style w:type="character" w:customStyle="1" w:styleId="QueryInline">
    <w:name w:val="QueryInline"/>
    <w:rsid w:val="00D83B6E"/>
    <w:rPr>
      <w:bdr w:val="none" w:sz="0" w:space="0" w:color="auto"/>
      <w:shd w:val="clear" w:color="auto" w:fill="FFCC99"/>
    </w:rPr>
  </w:style>
  <w:style w:type="paragraph" w:customStyle="1" w:styleId="QueryPara">
    <w:name w:val="QueryPara"/>
    <w:rsid w:val="00D83B6E"/>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D83B6E"/>
  </w:style>
  <w:style w:type="paragraph" w:customStyle="1" w:styleId="QuestionsHead">
    <w:name w:val="QuestionsHead"/>
    <w:basedOn w:val="BibliographyHead"/>
    <w:next w:val="Para"/>
    <w:rsid w:val="00D83B6E"/>
  </w:style>
  <w:style w:type="paragraph" w:customStyle="1" w:styleId="QuoteSource">
    <w:name w:val="QuoteSource"/>
    <w:basedOn w:val="Normal"/>
    <w:rsid w:val="00D83B6E"/>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D83B6E"/>
    <w:rPr>
      <w:i w:val="0"/>
      <w:sz w:val="24"/>
    </w:rPr>
  </w:style>
  <w:style w:type="paragraph" w:customStyle="1" w:styleId="RecipeFootnote">
    <w:name w:val="RecipeFootnote"/>
    <w:basedOn w:val="Normal"/>
    <w:rsid w:val="00D83B6E"/>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D83B6E"/>
    <w:pPr>
      <w:spacing w:before="240"/>
      <w:ind w:left="720"/>
    </w:pPr>
    <w:rPr>
      <w:rFonts w:ascii="Arial" w:hAnsi="Arial"/>
      <w:b/>
      <w:snapToGrid w:val="0"/>
      <w:sz w:val="26"/>
    </w:rPr>
  </w:style>
  <w:style w:type="paragraph" w:customStyle="1" w:styleId="RecipeIngredientList">
    <w:name w:val="RecipeIngredientList"/>
    <w:basedOn w:val="Normal"/>
    <w:rsid w:val="00D83B6E"/>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D83B6E"/>
    <w:pPr>
      <w:spacing w:before="120" w:after="120"/>
      <w:ind w:left="1440" w:firstLine="360"/>
      <w:contextualSpacing/>
    </w:pPr>
    <w:rPr>
      <w:rFonts w:ascii="Arial" w:hAnsi="Arial"/>
      <w:snapToGrid w:val="0"/>
      <w:sz w:val="26"/>
    </w:rPr>
  </w:style>
  <w:style w:type="paragraph" w:customStyle="1" w:styleId="RecipeMetricMeasure">
    <w:name w:val="RecipeMetricMeasure"/>
    <w:rsid w:val="00D83B6E"/>
    <w:rPr>
      <w:rFonts w:ascii="Arial" w:hAnsi="Arial"/>
      <w:snapToGrid w:val="0"/>
      <w:sz w:val="26"/>
    </w:rPr>
  </w:style>
  <w:style w:type="paragraph" w:customStyle="1" w:styleId="RecipeNutritionInfo">
    <w:name w:val="RecipeNutritionInfo"/>
    <w:basedOn w:val="Normal"/>
    <w:rsid w:val="00D83B6E"/>
    <w:pPr>
      <w:spacing w:before="120" w:after="120"/>
      <w:ind w:left="720"/>
      <w:contextualSpacing/>
    </w:pPr>
    <w:rPr>
      <w:rFonts w:ascii="Arial" w:hAnsi="Arial"/>
      <w:snapToGrid w:val="0"/>
      <w:sz w:val="22"/>
      <w:szCs w:val="20"/>
    </w:rPr>
  </w:style>
  <w:style w:type="paragraph" w:customStyle="1" w:styleId="RecipePercentage">
    <w:name w:val="RecipePercentage"/>
    <w:rsid w:val="00D83B6E"/>
    <w:rPr>
      <w:rFonts w:ascii="Arial" w:hAnsi="Arial"/>
      <w:snapToGrid w:val="0"/>
      <w:sz w:val="26"/>
    </w:rPr>
  </w:style>
  <w:style w:type="paragraph" w:customStyle="1" w:styleId="RecipeProcedure">
    <w:name w:val="RecipeProcedure"/>
    <w:rsid w:val="00D83B6E"/>
    <w:pPr>
      <w:spacing w:before="120" w:after="120"/>
      <w:ind w:left="1800" w:hanging="720"/>
    </w:pPr>
    <w:rPr>
      <w:rFonts w:ascii="Arial" w:hAnsi="Arial"/>
      <w:snapToGrid w:val="0"/>
      <w:sz w:val="26"/>
    </w:rPr>
  </w:style>
  <w:style w:type="paragraph" w:customStyle="1" w:styleId="RecipeProcedureHead">
    <w:name w:val="RecipeProcedureHead"/>
    <w:rsid w:val="00D83B6E"/>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D83B6E"/>
    <w:pPr>
      <w:ind w:left="720"/>
    </w:pPr>
    <w:rPr>
      <w:rFonts w:ascii="Arial" w:hAnsi="Arial"/>
      <w:b/>
      <w:smallCaps/>
      <w:snapToGrid w:val="0"/>
      <w:sz w:val="32"/>
      <w:u w:val="single"/>
    </w:rPr>
  </w:style>
  <w:style w:type="paragraph" w:customStyle="1" w:styleId="RecipeTableHead">
    <w:name w:val="RecipeTableHead"/>
    <w:rsid w:val="00D83B6E"/>
    <w:rPr>
      <w:rFonts w:ascii="Arial" w:hAnsi="Arial"/>
      <w:b/>
      <w:smallCaps/>
      <w:snapToGrid w:val="0"/>
      <w:sz w:val="26"/>
    </w:rPr>
  </w:style>
  <w:style w:type="paragraph" w:customStyle="1" w:styleId="RecipeTime">
    <w:name w:val="RecipeTime"/>
    <w:rsid w:val="00D83B6E"/>
    <w:pPr>
      <w:spacing w:before="120" w:after="120"/>
      <w:ind w:left="720"/>
      <w:contextualSpacing/>
    </w:pPr>
    <w:rPr>
      <w:rFonts w:ascii="Arial" w:hAnsi="Arial"/>
      <w:i/>
      <w:snapToGrid w:val="0"/>
      <w:sz w:val="26"/>
    </w:rPr>
  </w:style>
  <w:style w:type="paragraph" w:customStyle="1" w:styleId="RecipeTitle">
    <w:name w:val="RecipeTitle"/>
    <w:next w:val="RecipeIngredientList"/>
    <w:rsid w:val="00D83B6E"/>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D83B6E"/>
    <w:pPr>
      <w:ind w:left="720"/>
    </w:pPr>
    <w:rPr>
      <w:rFonts w:ascii="Arial" w:hAnsi="Arial"/>
      <w:b/>
      <w:i/>
      <w:smallCaps/>
      <w:snapToGrid w:val="0"/>
      <w:sz w:val="36"/>
      <w:szCs w:val="40"/>
    </w:rPr>
  </w:style>
  <w:style w:type="paragraph" w:customStyle="1" w:styleId="RecipeUSMeasure">
    <w:name w:val="RecipeUSMeasure"/>
    <w:rsid w:val="00D83B6E"/>
    <w:rPr>
      <w:rFonts w:ascii="Arial" w:hAnsi="Arial"/>
      <w:snapToGrid w:val="0"/>
      <w:sz w:val="26"/>
    </w:rPr>
  </w:style>
  <w:style w:type="paragraph" w:customStyle="1" w:styleId="RecipeVariationPara">
    <w:name w:val="RecipeVariationPara"/>
    <w:basedOn w:val="RecipeTime"/>
    <w:rsid w:val="00D83B6E"/>
    <w:rPr>
      <w:i w:val="0"/>
      <w:sz w:val="24"/>
      <w:u w:val="single"/>
    </w:rPr>
  </w:style>
  <w:style w:type="paragraph" w:customStyle="1" w:styleId="RecipeVariationHead">
    <w:name w:val="RecipeVariationHead"/>
    <w:rsid w:val="00D83B6E"/>
    <w:pPr>
      <w:spacing w:before="60" w:after="60"/>
      <w:ind w:left="720"/>
    </w:pPr>
    <w:rPr>
      <w:rFonts w:ascii="Arial" w:hAnsi="Arial"/>
      <w:b/>
      <w:snapToGrid w:val="0"/>
      <w:sz w:val="22"/>
      <w:u w:val="single"/>
    </w:rPr>
  </w:style>
  <w:style w:type="paragraph" w:customStyle="1" w:styleId="RecipeNoteHead">
    <w:name w:val="RecipeNoteHead"/>
    <w:rsid w:val="00D83B6E"/>
    <w:pPr>
      <w:spacing w:before="60" w:after="60"/>
      <w:ind w:left="720"/>
    </w:pPr>
    <w:rPr>
      <w:rFonts w:ascii="Arial" w:hAnsi="Arial"/>
      <w:b/>
      <w:snapToGrid w:val="0"/>
    </w:rPr>
  </w:style>
  <w:style w:type="paragraph" w:customStyle="1" w:styleId="RecipeNotePara">
    <w:name w:val="RecipeNotePara"/>
    <w:basedOn w:val="RecipeTime"/>
    <w:rsid w:val="00D83B6E"/>
    <w:rPr>
      <w:i w:val="0"/>
      <w:sz w:val="24"/>
      <w:u w:val="single"/>
    </w:rPr>
  </w:style>
  <w:style w:type="paragraph" w:customStyle="1" w:styleId="RecipeYield">
    <w:name w:val="RecipeYield"/>
    <w:rsid w:val="00D83B6E"/>
    <w:pPr>
      <w:ind w:left="720"/>
    </w:pPr>
    <w:rPr>
      <w:rFonts w:ascii="Arial" w:hAnsi="Arial"/>
      <w:snapToGrid w:val="0"/>
    </w:rPr>
  </w:style>
  <w:style w:type="paragraph" w:customStyle="1" w:styleId="Reference">
    <w:name w:val="Reference"/>
    <w:basedOn w:val="Normal"/>
    <w:rsid w:val="00D83B6E"/>
    <w:pPr>
      <w:spacing w:before="120" w:after="120"/>
      <w:ind w:left="720" w:hanging="720"/>
    </w:pPr>
    <w:rPr>
      <w:szCs w:val="20"/>
    </w:rPr>
  </w:style>
  <w:style w:type="paragraph" w:customStyle="1" w:styleId="ReferenceAnnotation">
    <w:name w:val="ReferenceAnnotation"/>
    <w:basedOn w:val="Reference"/>
    <w:rsid w:val="00D83B6E"/>
    <w:pPr>
      <w:spacing w:before="0" w:after="0"/>
      <w:ind w:firstLine="0"/>
    </w:pPr>
    <w:rPr>
      <w:snapToGrid w:val="0"/>
    </w:rPr>
  </w:style>
  <w:style w:type="paragraph" w:customStyle="1" w:styleId="ReferencesHead">
    <w:name w:val="ReferencesHead"/>
    <w:basedOn w:val="BibliographyHead"/>
    <w:next w:val="Reference"/>
    <w:rsid w:val="00D83B6E"/>
  </w:style>
  <w:style w:type="paragraph" w:customStyle="1" w:styleId="ReferenceTitle">
    <w:name w:val="ReferenceTitle"/>
    <w:basedOn w:val="MatterTitle"/>
    <w:next w:val="Reference"/>
    <w:rsid w:val="00D83B6E"/>
  </w:style>
  <w:style w:type="paragraph" w:customStyle="1" w:styleId="ReviewHead">
    <w:name w:val="ReviewHead"/>
    <w:basedOn w:val="BibliographyHead"/>
    <w:next w:val="Para"/>
    <w:rsid w:val="00D83B6E"/>
  </w:style>
  <w:style w:type="paragraph" w:customStyle="1" w:styleId="RunInHead">
    <w:name w:val="RunInHead"/>
    <w:next w:val="Normal"/>
    <w:rsid w:val="00D83B6E"/>
    <w:pPr>
      <w:spacing w:before="240"/>
      <w:ind w:left="1440"/>
    </w:pPr>
    <w:rPr>
      <w:rFonts w:ascii="Arial" w:hAnsi="Arial"/>
      <w:b/>
      <w:sz w:val="26"/>
    </w:rPr>
  </w:style>
  <w:style w:type="paragraph" w:customStyle="1" w:styleId="RunInHeadSub">
    <w:name w:val="RunInHeadSub"/>
    <w:basedOn w:val="RunInHead"/>
    <w:next w:val="Normal"/>
    <w:rsid w:val="00D83B6E"/>
    <w:pPr>
      <w:ind w:left="2160"/>
    </w:pPr>
    <w:rPr>
      <w:snapToGrid w:val="0"/>
    </w:rPr>
  </w:style>
  <w:style w:type="paragraph" w:customStyle="1" w:styleId="RunInPara">
    <w:name w:val="RunInPara"/>
    <w:basedOn w:val="Normal"/>
    <w:rsid w:val="00D83B6E"/>
    <w:pPr>
      <w:widowControl w:val="0"/>
      <w:spacing w:after="120"/>
      <w:ind w:left="1440"/>
    </w:pPr>
    <w:rPr>
      <w:snapToGrid w:val="0"/>
      <w:szCs w:val="20"/>
    </w:rPr>
  </w:style>
  <w:style w:type="paragraph" w:customStyle="1" w:styleId="RunInParaSub">
    <w:name w:val="RunInParaSub"/>
    <w:basedOn w:val="RunInPara"/>
    <w:rsid w:val="00D83B6E"/>
    <w:pPr>
      <w:ind w:left="2160"/>
    </w:pPr>
  </w:style>
  <w:style w:type="paragraph" w:styleId="Salutation">
    <w:name w:val="Salutation"/>
    <w:next w:val="Normal"/>
    <w:link w:val="SalutationChar"/>
    <w:rsid w:val="00D83B6E"/>
    <w:rPr>
      <w:sz w:val="24"/>
    </w:rPr>
  </w:style>
  <w:style w:type="character" w:customStyle="1" w:styleId="SalutationChar">
    <w:name w:val="Salutation Char"/>
    <w:basedOn w:val="DefaultParagraphFont"/>
    <w:link w:val="Salutation"/>
    <w:rsid w:val="00C071CB"/>
    <w:rPr>
      <w:sz w:val="24"/>
    </w:rPr>
  </w:style>
  <w:style w:type="paragraph" w:customStyle="1" w:styleId="SectionTitle">
    <w:name w:val="SectionTitle"/>
    <w:basedOn w:val="ChapterTitle"/>
    <w:next w:val="ChapterTitle"/>
    <w:rsid w:val="00D83B6E"/>
    <w:pPr>
      <w:pBdr>
        <w:bottom w:val="single" w:sz="4" w:space="1" w:color="auto"/>
      </w:pBdr>
    </w:pPr>
  </w:style>
  <w:style w:type="paragraph" w:customStyle="1" w:styleId="Series">
    <w:name w:val="Series"/>
    <w:rsid w:val="00D83B6E"/>
    <w:pPr>
      <w:ind w:left="720"/>
    </w:pPr>
    <w:rPr>
      <w:sz w:val="24"/>
    </w:rPr>
  </w:style>
  <w:style w:type="paragraph" w:customStyle="1" w:styleId="SignatureLine">
    <w:name w:val="SignatureLine"/>
    <w:qFormat/>
    <w:rsid w:val="00D83B6E"/>
    <w:pPr>
      <w:spacing w:before="240" w:after="240"/>
      <w:ind w:left="4320"/>
      <w:contextualSpacing/>
      <w:jc w:val="right"/>
    </w:pPr>
    <w:rPr>
      <w:rFonts w:ascii="Arial" w:hAnsi="Arial"/>
      <w:snapToGrid w:val="0"/>
      <w:sz w:val="18"/>
    </w:rPr>
  </w:style>
  <w:style w:type="paragraph" w:customStyle="1" w:styleId="Slug">
    <w:name w:val="Slug"/>
    <w:basedOn w:val="Normal"/>
    <w:next w:val="Para"/>
    <w:rsid w:val="00D83B6E"/>
    <w:pPr>
      <w:spacing w:before="360" w:after="360"/>
      <w:ind w:left="1440"/>
    </w:pPr>
    <w:rPr>
      <w:rFonts w:ascii="Arial" w:hAnsi="Arial"/>
      <w:b/>
      <w:szCs w:val="20"/>
    </w:rPr>
  </w:style>
  <w:style w:type="character" w:customStyle="1" w:styleId="Subscript">
    <w:name w:val="Subscript"/>
    <w:rsid w:val="00D83B6E"/>
    <w:rPr>
      <w:vertAlign w:val="subscript"/>
    </w:rPr>
  </w:style>
  <w:style w:type="paragraph" w:customStyle="1" w:styleId="SummaryHead">
    <w:name w:val="SummaryHead"/>
    <w:basedOn w:val="BibliographyHead"/>
    <w:next w:val="Para"/>
    <w:rsid w:val="00D83B6E"/>
  </w:style>
  <w:style w:type="character" w:customStyle="1" w:styleId="Superscript">
    <w:name w:val="Superscript"/>
    <w:rsid w:val="00D83B6E"/>
    <w:rPr>
      <w:vertAlign w:val="superscript"/>
    </w:rPr>
  </w:style>
  <w:style w:type="paragraph" w:customStyle="1" w:styleId="SupplementInstruction">
    <w:name w:val="SupplementInstruction"/>
    <w:rsid w:val="00D83B6E"/>
    <w:pPr>
      <w:spacing w:before="120" w:after="120"/>
      <w:ind w:left="720"/>
    </w:pPr>
    <w:rPr>
      <w:i/>
      <w:sz w:val="26"/>
    </w:rPr>
  </w:style>
  <w:style w:type="paragraph" w:customStyle="1" w:styleId="TableCaption">
    <w:name w:val="TableCaption"/>
    <w:basedOn w:val="Slug"/>
    <w:qFormat/>
    <w:rsid w:val="00D83B6E"/>
    <w:pPr>
      <w:keepNext/>
      <w:widowControl w:val="0"/>
      <w:spacing w:before="240" w:after="120"/>
      <w:ind w:left="0"/>
    </w:pPr>
    <w:rPr>
      <w:snapToGrid w:val="0"/>
    </w:rPr>
  </w:style>
  <w:style w:type="paragraph" w:customStyle="1" w:styleId="TableEntry">
    <w:name w:val="TableEntry"/>
    <w:qFormat/>
    <w:rsid w:val="00D83B6E"/>
    <w:pPr>
      <w:spacing w:after="60"/>
    </w:pPr>
    <w:rPr>
      <w:rFonts w:ascii="Arial" w:hAnsi="Arial"/>
      <w:sz w:val="22"/>
    </w:rPr>
  </w:style>
  <w:style w:type="paragraph" w:customStyle="1" w:styleId="TableFootnote">
    <w:name w:val="TableFootnote"/>
    <w:rsid w:val="00D83B6E"/>
    <w:pPr>
      <w:spacing w:after="240"/>
      <w:ind w:left="1440"/>
      <w:contextualSpacing/>
    </w:pPr>
    <w:rPr>
      <w:rFonts w:ascii="Arial" w:hAnsi="Arial"/>
      <w:sz w:val="18"/>
    </w:rPr>
  </w:style>
  <w:style w:type="paragraph" w:customStyle="1" w:styleId="TableHead">
    <w:name w:val="TableHead"/>
    <w:qFormat/>
    <w:rsid w:val="00D83B6E"/>
    <w:pPr>
      <w:keepNext/>
    </w:pPr>
    <w:rPr>
      <w:rFonts w:ascii="Arial" w:hAnsi="Arial"/>
      <w:b/>
      <w:sz w:val="22"/>
    </w:rPr>
  </w:style>
  <w:style w:type="paragraph" w:customStyle="1" w:styleId="TableSource">
    <w:name w:val="TableSource"/>
    <w:next w:val="Normal"/>
    <w:rsid w:val="00D83B6E"/>
    <w:pPr>
      <w:pBdr>
        <w:top w:val="single" w:sz="4" w:space="1" w:color="auto"/>
      </w:pBdr>
      <w:spacing w:after="240"/>
      <w:ind w:left="1440"/>
      <w:contextualSpacing/>
    </w:pPr>
    <w:rPr>
      <w:rFonts w:ascii="Arial" w:hAnsi="Arial"/>
      <w:snapToGrid w:val="0"/>
    </w:rPr>
  </w:style>
  <w:style w:type="paragraph" w:customStyle="1" w:styleId="TabularEntry">
    <w:name w:val="TabularEntry"/>
    <w:rsid w:val="00D83B6E"/>
    <w:pPr>
      <w:widowControl w:val="0"/>
    </w:pPr>
    <w:rPr>
      <w:snapToGrid w:val="0"/>
      <w:sz w:val="26"/>
    </w:rPr>
  </w:style>
  <w:style w:type="paragraph" w:customStyle="1" w:styleId="TabularEntrySub">
    <w:name w:val="TabularEntrySub"/>
    <w:basedOn w:val="TabularEntry"/>
    <w:rsid w:val="00D83B6E"/>
    <w:pPr>
      <w:ind w:left="360"/>
    </w:pPr>
  </w:style>
  <w:style w:type="paragraph" w:customStyle="1" w:styleId="TabularHead">
    <w:name w:val="TabularHead"/>
    <w:qFormat/>
    <w:rsid w:val="00D83B6E"/>
    <w:pPr>
      <w:spacing w:line="276" w:lineRule="auto"/>
    </w:pPr>
    <w:rPr>
      <w:b/>
      <w:snapToGrid w:val="0"/>
      <w:sz w:val="26"/>
    </w:rPr>
  </w:style>
  <w:style w:type="paragraph" w:customStyle="1" w:styleId="TextBreak">
    <w:name w:val="TextBreak"/>
    <w:next w:val="Para"/>
    <w:rsid w:val="00D83B6E"/>
    <w:pPr>
      <w:jc w:val="center"/>
    </w:pPr>
    <w:rPr>
      <w:rFonts w:ascii="Arial" w:hAnsi="Arial"/>
      <w:b/>
      <w:snapToGrid w:val="0"/>
      <w:sz w:val="24"/>
    </w:rPr>
  </w:style>
  <w:style w:type="paragraph" w:customStyle="1" w:styleId="TOCTitle">
    <w:name w:val="TOCTitle"/>
    <w:next w:val="Para"/>
    <w:rsid w:val="00D83B6E"/>
    <w:pPr>
      <w:spacing w:before="120" w:after="120"/>
    </w:pPr>
    <w:rPr>
      <w:rFonts w:ascii="Arial" w:hAnsi="Arial"/>
      <w:b/>
      <w:smallCaps/>
      <w:snapToGrid w:val="0"/>
      <w:color w:val="000000"/>
      <w:sz w:val="60"/>
      <w:szCs w:val="60"/>
    </w:rPr>
  </w:style>
  <w:style w:type="character" w:customStyle="1" w:styleId="UserInput">
    <w:name w:val="UserInput"/>
    <w:rsid w:val="00D83B6E"/>
    <w:rPr>
      <w:b/>
    </w:rPr>
  </w:style>
  <w:style w:type="character" w:customStyle="1" w:styleId="UserInputVariable">
    <w:name w:val="UserInputVariable"/>
    <w:rsid w:val="00D83B6E"/>
    <w:rPr>
      <w:b/>
      <w:i/>
    </w:rPr>
  </w:style>
  <w:style w:type="character" w:customStyle="1" w:styleId="Variable">
    <w:name w:val="Variable"/>
    <w:rsid w:val="00D83B6E"/>
    <w:rPr>
      <w:i/>
    </w:rPr>
  </w:style>
  <w:style w:type="character" w:customStyle="1" w:styleId="WileyBold">
    <w:name w:val="WileyBold"/>
    <w:rsid w:val="00D83B6E"/>
    <w:rPr>
      <w:b/>
    </w:rPr>
  </w:style>
  <w:style w:type="character" w:customStyle="1" w:styleId="WileyBoldItalic">
    <w:name w:val="WileyBoldItalic"/>
    <w:rsid w:val="00D83B6E"/>
    <w:rPr>
      <w:b/>
      <w:i/>
    </w:rPr>
  </w:style>
  <w:style w:type="character" w:customStyle="1" w:styleId="WileyItalic">
    <w:name w:val="WileyItalic"/>
    <w:rsid w:val="00D83B6E"/>
    <w:rPr>
      <w:i/>
    </w:rPr>
  </w:style>
  <w:style w:type="character" w:customStyle="1" w:styleId="WileySymbol">
    <w:name w:val="WileySymbol"/>
    <w:rsid w:val="00D83B6E"/>
    <w:rPr>
      <w:rFonts w:ascii="Symbol" w:hAnsi="Symbol"/>
    </w:rPr>
  </w:style>
  <w:style w:type="character" w:customStyle="1" w:styleId="wileyTemp">
    <w:name w:val="wileyTemp"/>
    <w:rsid w:val="00D83B6E"/>
  </w:style>
  <w:style w:type="paragraph" w:customStyle="1" w:styleId="wsBlockA">
    <w:name w:val="wsBlockA"/>
    <w:basedOn w:val="Normal"/>
    <w:qFormat/>
    <w:rsid w:val="00D83B6E"/>
    <w:pPr>
      <w:spacing w:before="120" w:after="120"/>
      <w:ind w:left="2160" w:right="1440"/>
    </w:pPr>
    <w:rPr>
      <w:rFonts w:ascii="Arial" w:eastAsia="Calibri" w:hAnsi="Arial"/>
      <w:sz w:val="20"/>
      <w:szCs w:val="22"/>
    </w:rPr>
  </w:style>
  <w:style w:type="paragraph" w:customStyle="1" w:styleId="wsBlockB">
    <w:name w:val="wsBlockB"/>
    <w:basedOn w:val="Normal"/>
    <w:qFormat/>
    <w:rsid w:val="00D83B6E"/>
    <w:pPr>
      <w:spacing w:before="120" w:after="120"/>
      <w:ind w:left="2160" w:right="1440"/>
    </w:pPr>
    <w:rPr>
      <w:rFonts w:eastAsia="Calibri"/>
      <w:sz w:val="20"/>
      <w:szCs w:val="22"/>
    </w:rPr>
  </w:style>
  <w:style w:type="paragraph" w:customStyle="1" w:styleId="wsBlockC">
    <w:name w:val="wsBlockC"/>
    <w:basedOn w:val="Normal"/>
    <w:qFormat/>
    <w:rsid w:val="00D83B6E"/>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D83B6E"/>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D83B6E"/>
    <w:pPr>
      <w:spacing w:before="120" w:after="120"/>
      <w:ind w:left="720"/>
    </w:pPr>
    <w:rPr>
      <w:rFonts w:eastAsia="Calibri"/>
      <w:b/>
      <w:sz w:val="28"/>
      <w:szCs w:val="22"/>
      <w:u w:val="wave"/>
    </w:rPr>
  </w:style>
  <w:style w:type="paragraph" w:customStyle="1" w:styleId="wsHeadStyleC">
    <w:name w:val="wsHeadStyleC"/>
    <w:basedOn w:val="Normal"/>
    <w:qFormat/>
    <w:rsid w:val="00D83B6E"/>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D83B6E"/>
    <w:pPr>
      <w:numPr>
        <w:numId w:val="22"/>
      </w:numPr>
      <w:spacing w:before="120" w:after="120"/>
    </w:pPr>
    <w:rPr>
      <w:rFonts w:ascii="Arial" w:eastAsia="Calibri" w:hAnsi="Arial"/>
      <w:sz w:val="26"/>
      <w:szCs w:val="22"/>
    </w:rPr>
  </w:style>
  <w:style w:type="paragraph" w:customStyle="1" w:styleId="wsListBulletedB">
    <w:name w:val="wsListBulletedB"/>
    <w:basedOn w:val="Normal"/>
    <w:qFormat/>
    <w:rsid w:val="00D83B6E"/>
    <w:pPr>
      <w:numPr>
        <w:numId w:val="23"/>
      </w:numPr>
      <w:spacing w:before="120" w:after="120"/>
    </w:pPr>
    <w:rPr>
      <w:rFonts w:eastAsia="Calibri"/>
      <w:sz w:val="26"/>
      <w:szCs w:val="22"/>
    </w:rPr>
  </w:style>
  <w:style w:type="paragraph" w:customStyle="1" w:styleId="wsListBulletedC">
    <w:name w:val="wsListBulletedC"/>
    <w:basedOn w:val="Normal"/>
    <w:qFormat/>
    <w:rsid w:val="00D83B6E"/>
    <w:pPr>
      <w:numPr>
        <w:numId w:val="24"/>
      </w:numPr>
      <w:spacing w:before="120" w:after="120"/>
    </w:pPr>
    <w:rPr>
      <w:rFonts w:ascii="Verdana" w:eastAsia="Calibri" w:hAnsi="Verdana"/>
      <w:sz w:val="26"/>
      <w:szCs w:val="22"/>
    </w:rPr>
  </w:style>
  <w:style w:type="paragraph" w:customStyle="1" w:styleId="wsListNumberedA">
    <w:name w:val="wsListNumberedA"/>
    <w:basedOn w:val="Normal"/>
    <w:qFormat/>
    <w:rsid w:val="00D83B6E"/>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D83B6E"/>
    <w:pPr>
      <w:spacing w:before="120" w:after="120"/>
      <w:ind w:left="2160" w:hanging="720"/>
    </w:pPr>
    <w:rPr>
      <w:rFonts w:eastAsia="Calibri"/>
      <w:sz w:val="26"/>
      <w:szCs w:val="22"/>
    </w:rPr>
  </w:style>
  <w:style w:type="paragraph" w:customStyle="1" w:styleId="wsListNumberedC">
    <w:name w:val="wsListNumberedC"/>
    <w:basedOn w:val="Normal"/>
    <w:qFormat/>
    <w:rsid w:val="00D83B6E"/>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D83B6E"/>
    <w:pPr>
      <w:spacing w:before="120" w:after="120"/>
      <w:ind w:left="1440"/>
    </w:pPr>
    <w:rPr>
      <w:rFonts w:ascii="Arial" w:eastAsia="Calibri" w:hAnsi="Arial"/>
      <w:sz w:val="26"/>
      <w:szCs w:val="22"/>
    </w:rPr>
  </w:style>
  <w:style w:type="paragraph" w:customStyle="1" w:styleId="wsListUnmarkedB">
    <w:name w:val="wsListUnmarkedB"/>
    <w:basedOn w:val="Normal"/>
    <w:qFormat/>
    <w:rsid w:val="00D83B6E"/>
    <w:pPr>
      <w:spacing w:before="120" w:after="120"/>
      <w:ind w:left="1440"/>
    </w:pPr>
    <w:rPr>
      <w:rFonts w:eastAsia="Calibri"/>
      <w:sz w:val="26"/>
      <w:szCs w:val="22"/>
    </w:rPr>
  </w:style>
  <w:style w:type="paragraph" w:customStyle="1" w:styleId="wsListUnmarkedC">
    <w:name w:val="wsListUnmarkedC"/>
    <w:basedOn w:val="Normal"/>
    <w:qFormat/>
    <w:rsid w:val="00D83B6E"/>
    <w:pPr>
      <w:spacing w:before="120" w:after="120"/>
      <w:ind w:left="1440"/>
    </w:pPr>
    <w:rPr>
      <w:rFonts w:ascii="Verdana" w:eastAsia="Calibri" w:hAnsi="Verdana"/>
      <w:sz w:val="26"/>
      <w:szCs w:val="22"/>
    </w:rPr>
  </w:style>
  <w:style w:type="paragraph" w:customStyle="1" w:styleId="wsNameDate">
    <w:name w:val="wsNameDate"/>
    <w:qFormat/>
    <w:rsid w:val="00D83B6E"/>
    <w:pPr>
      <w:spacing w:before="240" w:after="240"/>
    </w:pPr>
    <w:rPr>
      <w:rFonts w:ascii="Arial" w:eastAsia="Calibri" w:hAnsi="Arial"/>
      <w:b/>
      <w:sz w:val="28"/>
      <w:szCs w:val="22"/>
    </w:rPr>
  </w:style>
  <w:style w:type="paragraph" w:customStyle="1" w:styleId="wsParaA">
    <w:name w:val="wsParaA"/>
    <w:basedOn w:val="Normal"/>
    <w:qFormat/>
    <w:rsid w:val="00D83B6E"/>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D83B6E"/>
    <w:pPr>
      <w:spacing w:before="120" w:after="120"/>
      <w:ind w:left="720" w:firstLine="720"/>
      <w:contextualSpacing/>
    </w:pPr>
    <w:rPr>
      <w:rFonts w:eastAsia="Calibri"/>
      <w:sz w:val="26"/>
      <w:szCs w:val="22"/>
    </w:rPr>
  </w:style>
  <w:style w:type="paragraph" w:customStyle="1" w:styleId="wsParaC">
    <w:name w:val="wsParaC"/>
    <w:basedOn w:val="Normal"/>
    <w:qFormat/>
    <w:rsid w:val="00D83B6E"/>
    <w:pPr>
      <w:spacing w:before="120" w:after="120"/>
      <w:ind w:left="720" w:firstLine="720"/>
      <w:contextualSpacing/>
    </w:pPr>
    <w:rPr>
      <w:rFonts w:ascii="Verdana" w:eastAsia="Calibri" w:hAnsi="Verdana"/>
      <w:sz w:val="26"/>
      <w:szCs w:val="22"/>
    </w:rPr>
  </w:style>
  <w:style w:type="paragraph" w:customStyle="1" w:styleId="wsTitle">
    <w:name w:val="wsTitle"/>
    <w:qFormat/>
    <w:rsid w:val="00D83B6E"/>
    <w:rPr>
      <w:rFonts w:ascii="Arial" w:eastAsia="Calibri" w:hAnsi="Arial"/>
      <w:b/>
      <w:sz w:val="36"/>
      <w:szCs w:val="32"/>
    </w:rPr>
  </w:style>
  <w:style w:type="character" w:styleId="CommentReference">
    <w:name w:val="annotation reference"/>
    <w:rsid w:val="00D83B6E"/>
    <w:rPr>
      <w:sz w:val="16"/>
      <w:szCs w:val="16"/>
    </w:rPr>
  </w:style>
  <w:style w:type="paragraph" w:styleId="CommentText">
    <w:name w:val="annotation text"/>
    <w:basedOn w:val="Normal"/>
    <w:link w:val="CommentTextChar"/>
    <w:rsid w:val="00D83B6E"/>
    <w:rPr>
      <w:sz w:val="20"/>
      <w:szCs w:val="20"/>
    </w:rPr>
  </w:style>
  <w:style w:type="character" w:customStyle="1" w:styleId="CommentTextChar">
    <w:name w:val="Comment Text Char"/>
    <w:basedOn w:val="DefaultParagraphFont"/>
    <w:link w:val="CommentText"/>
    <w:rsid w:val="00C071CB"/>
  </w:style>
  <w:style w:type="paragraph" w:styleId="CommentSubject">
    <w:name w:val="annotation subject"/>
    <w:basedOn w:val="CommentText"/>
    <w:next w:val="CommentText"/>
    <w:link w:val="CommentSubjectChar"/>
    <w:rsid w:val="00D83B6E"/>
    <w:rPr>
      <w:b/>
      <w:bCs/>
    </w:rPr>
  </w:style>
  <w:style w:type="character" w:customStyle="1" w:styleId="CommentSubjectChar">
    <w:name w:val="Comment Subject Char"/>
    <w:basedOn w:val="CommentTextChar"/>
    <w:link w:val="CommentSubject"/>
    <w:rsid w:val="00C071CB"/>
    <w:rPr>
      <w:b/>
      <w:bCs/>
    </w:rPr>
  </w:style>
  <w:style w:type="character" w:styleId="FollowedHyperlink">
    <w:name w:val="FollowedHyperlink"/>
    <w:rsid w:val="00D83B6E"/>
    <w:rPr>
      <w:color w:val="800080"/>
      <w:u w:val="single"/>
    </w:rPr>
  </w:style>
  <w:style w:type="character" w:styleId="HTMLAcronym">
    <w:name w:val="HTML Acronym"/>
    <w:basedOn w:val="DefaultParagraphFont"/>
    <w:rsid w:val="00D83B6E"/>
  </w:style>
  <w:style w:type="character" w:styleId="HTMLCite">
    <w:name w:val="HTML Cite"/>
    <w:rsid w:val="00D83B6E"/>
    <w:rPr>
      <w:i/>
      <w:iCs/>
    </w:rPr>
  </w:style>
  <w:style w:type="character" w:styleId="HTMLCode">
    <w:name w:val="HTML Code"/>
    <w:rsid w:val="00D83B6E"/>
    <w:rPr>
      <w:rFonts w:ascii="Courier New" w:hAnsi="Courier New" w:cs="Courier New"/>
      <w:sz w:val="20"/>
      <w:szCs w:val="20"/>
    </w:rPr>
  </w:style>
  <w:style w:type="character" w:styleId="HTMLDefinition">
    <w:name w:val="HTML Definition"/>
    <w:rsid w:val="00D83B6E"/>
    <w:rPr>
      <w:i/>
      <w:iCs/>
    </w:rPr>
  </w:style>
  <w:style w:type="character" w:styleId="HTMLKeyboard">
    <w:name w:val="HTML Keyboard"/>
    <w:rsid w:val="00D83B6E"/>
    <w:rPr>
      <w:rFonts w:ascii="Courier New" w:hAnsi="Courier New" w:cs="Courier New"/>
      <w:sz w:val="20"/>
      <w:szCs w:val="20"/>
    </w:rPr>
  </w:style>
  <w:style w:type="character" w:styleId="HTMLSample">
    <w:name w:val="HTML Sample"/>
    <w:rsid w:val="00D83B6E"/>
    <w:rPr>
      <w:rFonts w:ascii="Courier New" w:hAnsi="Courier New" w:cs="Courier New"/>
    </w:rPr>
  </w:style>
  <w:style w:type="character" w:styleId="HTMLTypewriter">
    <w:name w:val="HTML Typewriter"/>
    <w:rsid w:val="00D83B6E"/>
    <w:rPr>
      <w:rFonts w:ascii="Courier New" w:hAnsi="Courier New" w:cs="Courier New"/>
      <w:sz w:val="20"/>
      <w:szCs w:val="20"/>
    </w:rPr>
  </w:style>
  <w:style w:type="character" w:styleId="HTMLVariable">
    <w:name w:val="HTML Variable"/>
    <w:rsid w:val="00D83B6E"/>
    <w:rPr>
      <w:i/>
      <w:iCs/>
    </w:rPr>
  </w:style>
  <w:style w:type="character" w:styleId="Hyperlink">
    <w:name w:val="Hyperlink"/>
    <w:rsid w:val="00D83B6E"/>
    <w:rPr>
      <w:color w:val="0000FF"/>
      <w:u w:val="single"/>
    </w:rPr>
  </w:style>
  <w:style w:type="character" w:styleId="LineNumber">
    <w:name w:val="line number"/>
    <w:basedOn w:val="DefaultParagraphFont"/>
    <w:rsid w:val="00D83B6E"/>
  </w:style>
  <w:style w:type="character" w:styleId="PageNumber">
    <w:name w:val="page number"/>
    <w:basedOn w:val="DefaultParagraphFont"/>
    <w:rsid w:val="00D83B6E"/>
  </w:style>
  <w:style w:type="character" w:styleId="Strong">
    <w:name w:val="Strong"/>
    <w:qFormat/>
    <w:locked/>
    <w:rsid w:val="00D83B6E"/>
    <w:rPr>
      <w:b/>
      <w:bCs/>
    </w:rPr>
  </w:style>
  <w:style w:type="paragraph" w:customStyle="1" w:styleId="RecipeTool">
    <w:name w:val="RecipeTool"/>
    <w:qFormat/>
    <w:rsid w:val="00D83B6E"/>
    <w:pPr>
      <w:spacing w:before="240" w:after="240"/>
      <w:ind w:left="1440"/>
      <w:contextualSpacing/>
    </w:pPr>
    <w:rPr>
      <w:rFonts w:ascii="Arial" w:hAnsi="Arial"/>
      <w:b/>
      <w:snapToGrid w:val="0"/>
      <w:sz w:val="24"/>
    </w:rPr>
  </w:style>
  <w:style w:type="character" w:customStyle="1" w:styleId="TextCircled">
    <w:name w:val="TextCircled"/>
    <w:uiPriority w:val="1"/>
    <w:qFormat/>
    <w:rsid w:val="00D83B6E"/>
    <w:rPr>
      <w:bdr w:val="single" w:sz="18" w:space="0" w:color="92D050"/>
    </w:rPr>
  </w:style>
  <w:style w:type="character" w:customStyle="1" w:styleId="TextHighlighted">
    <w:name w:val="TextHighlighted"/>
    <w:uiPriority w:val="1"/>
    <w:qFormat/>
    <w:rsid w:val="00D83B6E"/>
    <w:rPr>
      <w:bdr w:val="none" w:sz="0" w:space="0" w:color="auto"/>
      <w:shd w:val="clear" w:color="auto" w:fill="92D050"/>
    </w:rPr>
  </w:style>
  <w:style w:type="paragraph" w:customStyle="1" w:styleId="PullQuoteAttribution">
    <w:name w:val="PullQuoteAttribution"/>
    <w:next w:val="Para"/>
    <w:qFormat/>
    <w:rsid w:val="00D83B6E"/>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D83B6E"/>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D83B6E"/>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D83B6E"/>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D83B6E"/>
    <w:pPr>
      <w:spacing w:line="276" w:lineRule="auto"/>
      <w:ind w:left="576"/>
    </w:pPr>
    <w:rPr>
      <w:b/>
      <w:i/>
      <w:sz w:val="24"/>
    </w:rPr>
  </w:style>
  <w:style w:type="paragraph" w:customStyle="1" w:styleId="DialogContinued">
    <w:name w:val="DialogContinued"/>
    <w:basedOn w:val="Dialog"/>
    <w:qFormat/>
    <w:rsid w:val="00D83B6E"/>
    <w:pPr>
      <w:ind w:firstLine="0"/>
    </w:pPr>
  </w:style>
  <w:style w:type="paragraph" w:customStyle="1" w:styleId="ParaListUnmarked">
    <w:name w:val="ParaListUnmarked"/>
    <w:qFormat/>
    <w:rsid w:val="00D83B6E"/>
    <w:pPr>
      <w:spacing w:before="240" w:after="240"/>
      <w:ind w:left="720"/>
    </w:pPr>
    <w:rPr>
      <w:snapToGrid w:val="0"/>
      <w:sz w:val="26"/>
    </w:rPr>
  </w:style>
  <w:style w:type="paragraph" w:customStyle="1" w:styleId="RecipeContributor">
    <w:name w:val="RecipeContributor"/>
    <w:next w:val="RecipeIngredientList"/>
    <w:qFormat/>
    <w:rsid w:val="00D83B6E"/>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D83B6E"/>
    <w:rPr>
      <w:b/>
    </w:rPr>
  </w:style>
  <w:style w:type="paragraph" w:customStyle="1" w:styleId="RecipeNutritionHead">
    <w:name w:val="RecipeNutritionHead"/>
    <w:basedOn w:val="RecipeNutritionInfo"/>
    <w:next w:val="RecipeNutritionInfo"/>
    <w:qFormat/>
    <w:rsid w:val="00D83B6E"/>
    <w:pPr>
      <w:spacing w:after="0"/>
    </w:pPr>
    <w:rPr>
      <w:b/>
    </w:rPr>
  </w:style>
  <w:style w:type="paragraph" w:styleId="TOC5">
    <w:name w:val="toc 5"/>
    <w:basedOn w:val="Normal"/>
    <w:next w:val="Normal"/>
    <w:autoRedefine/>
    <w:uiPriority w:val="39"/>
    <w:rsid w:val="00D83B6E"/>
    <w:pPr>
      <w:ind w:left="1800"/>
    </w:pPr>
    <w:rPr>
      <w:rFonts w:eastAsia="Calibri" w:cs="Cordia New"/>
      <w:sz w:val="22"/>
      <w:szCs w:val="22"/>
    </w:rPr>
  </w:style>
  <w:style w:type="paragraph" w:styleId="TOC6">
    <w:name w:val="toc 6"/>
    <w:basedOn w:val="Normal"/>
    <w:next w:val="Normal"/>
    <w:autoRedefine/>
    <w:uiPriority w:val="39"/>
    <w:rsid w:val="00D83B6E"/>
    <w:pPr>
      <w:ind w:left="2160"/>
    </w:pPr>
    <w:rPr>
      <w:rFonts w:eastAsia="Calibri" w:cs="Cordia New"/>
      <w:sz w:val="22"/>
      <w:szCs w:val="22"/>
    </w:rPr>
  </w:style>
  <w:style w:type="paragraph" w:customStyle="1" w:styleId="RecipeSubhead">
    <w:name w:val="RecipeSubhead"/>
    <w:basedOn w:val="RecipeProcedureHead"/>
    <w:rsid w:val="00D83B6E"/>
    <w:rPr>
      <w:i/>
    </w:rPr>
  </w:style>
  <w:style w:type="character" w:customStyle="1" w:styleId="KeyTermDefinition">
    <w:name w:val="KeyTermDefinition"/>
    <w:uiPriority w:val="1"/>
    <w:rsid w:val="00D83B6E"/>
    <w:rPr>
      <w:bdr w:val="none" w:sz="0" w:space="0" w:color="auto"/>
      <w:shd w:val="clear" w:color="auto" w:fill="auto"/>
    </w:rPr>
  </w:style>
  <w:style w:type="paragraph" w:styleId="Header">
    <w:name w:val="header"/>
    <w:basedOn w:val="Normal"/>
    <w:link w:val="HeaderChar"/>
    <w:rsid w:val="00D83B6E"/>
    <w:pPr>
      <w:tabs>
        <w:tab w:val="center" w:pos="4320"/>
        <w:tab w:val="right" w:pos="8640"/>
      </w:tabs>
    </w:pPr>
  </w:style>
  <w:style w:type="character" w:customStyle="1" w:styleId="HeaderChar">
    <w:name w:val="Header Char"/>
    <w:basedOn w:val="DefaultParagraphFont"/>
    <w:link w:val="Header"/>
    <w:rsid w:val="00C071CB"/>
    <w:rPr>
      <w:sz w:val="24"/>
      <w:szCs w:val="24"/>
    </w:rPr>
  </w:style>
  <w:style w:type="paragraph" w:styleId="Footer">
    <w:name w:val="footer"/>
    <w:basedOn w:val="Normal"/>
    <w:link w:val="FooterChar"/>
    <w:rsid w:val="00D83B6E"/>
    <w:pPr>
      <w:tabs>
        <w:tab w:val="center" w:pos="4320"/>
        <w:tab w:val="right" w:pos="8640"/>
      </w:tabs>
    </w:pPr>
  </w:style>
  <w:style w:type="character" w:customStyle="1" w:styleId="FooterChar">
    <w:name w:val="Footer Char"/>
    <w:basedOn w:val="DefaultParagraphFont"/>
    <w:link w:val="Footer"/>
    <w:rsid w:val="00C071CB"/>
    <w:rPr>
      <w:sz w:val="24"/>
      <w:szCs w:val="24"/>
    </w:rPr>
  </w:style>
  <w:style w:type="character" w:customStyle="1" w:styleId="TwitterLink">
    <w:name w:val="TwitterLink"/>
    <w:uiPriority w:val="1"/>
    <w:rsid w:val="00D83B6E"/>
    <w:rPr>
      <w:rFonts w:ascii="Courier New" w:hAnsi="Courier New"/>
      <w:u w:val="dash"/>
    </w:rPr>
  </w:style>
  <w:style w:type="character" w:customStyle="1" w:styleId="DigitalLinkID">
    <w:name w:val="DigitalLinkID"/>
    <w:uiPriority w:val="1"/>
    <w:rsid w:val="00D83B6E"/>
    <w:rPr>
      <w:rFonts w:cs="Courier New"/>
      <w:color w:val="FF0000"/>
      <w:sz w:val="16"/>
      <w:szCs w:val="16"/>
      <w:bdr w:val="none" w:sz="0" w:space="0" w:color="auto"/>
      <w:shd w:val="clear" w:color="auto" w:fill="FFFFFF"/>
    </w:rPr>
  </w:style>
  <w:style w:type="paragraph" w:customStyle="1" w:styleId="DialogSource">
    <w:name w:val="DialogSource"/>
    <w:basedOn w:val="Dialog"/>
    <w:rsid w:val="00D83B6E"/>
    <w:pPr>
      <w:ind w:left="2880" w:firstLine="0"/>
    </w:pPr>
  </w:style>
  <w:style w:type="character" w:customStyle="1" w:styleId="DigitalOnlyText">
    <w:name w:val="DigitalOnlyText"/>
    <w:uiPriority w:val="1"/>
    <w:rsid w:val="00D83B6E"/>
    <w:rPr>
      <w:bdr w:val="single" w:sz="2" w:space="0" w:color="002060"/>
      <w:shd w:val="clear" w:color="auto" w:fill="auto"/>
    </w:rPr>
  </w:style>
  <w:style w:type="character" w:customStyle="1" w:styleId="PrintOnlyText">
    <w:name w:val="PrintOnlyText"/>
    <w:uiPriority w:val="1"/>
    <w:rsid w:val="00D83B6E"/>
    <w:rPr>
      <w:bdr w:val="single" w:sz="2" w:space="0" w:color="FF0000"/>
    </w:rPr>
  </w:style>
  <w:style w:type="paragraph" w:customStyle="1" w:styleId="TableListBulleted">
    <w:name w:val="TableListBulleted"/>
    <w:qFormat/>
    <w:rsid w:val="00D83B6E"/>
    <w:pPr>
      <w:numPr>
        <w:numId w:val="26"/>
      </w:numPr>
      <w:spacing w:before="120" w:after="120"/>
    </w:pPr>
    <w:rPr>
      <w:rFonts w:ascii="Arial" w:hAnsi="Arial"/>
      <w:snapToGrid w:val="0"/>
      <w:sz w:val="22"/>
    </w:rPr>
  </w:style>
  <w:style w:type="paragraph" w:customStyle="1" w:styleId="TableListNumbered">
    <w:name w:val="TableListNumbered"/>
    <w:qFormat/>
    <w:rsid w:val="00D83B6E"/>
    <w:pPr>
      <w:spacing w:before="120" w:after="120"/>
      <w:ind w:left="288" w:hanging="288"/>
    </w:pPr>
    <w:rPr>
      <w:rFonts w:ascii="Arial" w:hAnsi="Arial"/>
      <w:snapToGrid w:val="0"/>
      <w:sz w:val="22"/>
    </w:rPr>
  </w:style>
  <w:style w:type="paragraph" w:customStyle="1" w:styleId="TableListUnmarked">
    <w:name w:val="TableListUnmarked"/>
    <w:qFormat/>
    <w:rsid w:val="00D83B6E"/>
    <w:pPr>
      <w:spacing w:before="120" w:after="120"/>
      <w:ind w:left="288"/>
    </w:pPr>
    <w:rPr>
      <w:rFonts w:ascii="Arial" w:hAnsi="Arial"/>
      <w:snapToGrid w:val="0"/>
      <w:sz w:val="22"/>
    </w:rPr>
  </w:style>
  <w:style w:type="paragraph" w:customStyle="1" w:styleId="TableSubhead">
    <w:name w:val="TableSubhead"/>
    <w:qFormat/>
    <w:rsid w:val="00D83B6E"/>
    <w:pPr>
      <w:ind w:left="144"/>
    </w:pPr>
    <w:rPr>
      <w:rFonts w:ascii="Arial" w:hAnsi="Arial"/>
      <w:b/>
      <w:snapToGrid w:val="0"/>
      <w:sz w:val="22"/>
    </w:rPr>
  </w:style>
  <w:style w:type="paragraph" w:customStyle="1" w:styleId="TabularSource">
    <w:name w:val="TabularSource"/>
    <w:basedOn w:val="TabularEntry"/>
    <w:qFormat/>
    <w:rsid w:val="00D83B6E"/>
    <w:pPr>
      <w:spacing w:before="120" w:after="120"/>
      <w:ind w:left="1440"/>
    </w:pPr>
    <w:rPr>
      <w:sz w:val="20"/>
    </w:rPr>
  </w:style>
  <w:style w:type="paragraph" w:customStyle="1" w:styleId="ExtractListUnmarked">
    <w:name w:val="ExtractListUnmarked"/>
    <w:qFormat/>
    <w:rsid w:val="00D83B6E"/>
    <w:pPr>
      <w:spacing w:before="120" w:after="120"/>
      <w:ind w:left="2880"/>
    </w:pPr>
    <w:rPr>
      <w:noProof/>
      <w:sz w:val="24"/>
    </w:rPr>
  </w:style>
  <w:style w:type="character" w:customStyle="1" w:styleId="DigitalLinkAnchorText">
    <w:name w:val="DigitalLinkAnchorText"/>
    <w:rsid w:val="00D83B6E"/>
    <w:rPr>
      <w:bdr w:val="none" w:sz="0" w:space="0" w:color="auto"/>
      <w:shd w:val="clear" w:color="auto" w:fill="D6E3BC"/>
    </w:rPr>
  </w:style>
  <w:style w:type="character" w:customStyle="1" w:styleId="DigitalLinkDestination">
    <w:name w:val="DigitalLinkDestination"/>
    <w:rsid w:val="00D83B6E"/>
    <w:rPr>
      <w:bdr w:val="none" w:sz="0" w:space="0" w:color="auto"/>
      <w:shd w:val="clear" w:color="auto" w:fill="EAF1DD"/>
    </w:rPr>
  </w:style>
  <w:style w:type="paragraph" w:customStyle="1" w:styleId="FeatureRecipeTitleAlternative">
    <w:name w:val="FeatureRecipeTitleAlternative"/>
    <w:basedOn w:val="RecipeTitleAlternative"/>
    <w:rsid w:val="00D83B6E"/>
    <w:pPr>
      <w:shd w:val="pct20" w:color="auto" w:fill="auto"/>
    </w:pPr>
  </w:style>
  <w:style w:type="paragraph" w:customStyle="1" w:styleId="FeatureSubRecipeTitle">
    <w:name w:val="FeatureSubRecipeTitle"/>
    <w:basedOn w:val="RecipeSubrecipeTitle"/>
    <w:rsid w:val="00D83B6E"/>
    <w:pPr>
      <w:shd w:val="pct20" w:color="auto" w:fill="auto"/>
    </w:pPr>
  </w:style>
  <w:style w:type="paragraph" w:customStyle="1" w:styleId="FeatureRecipeTool">
    <w:name w:val="FeatureRecipeTool"/>
    <w:basedOn w:val="RecipeTool"/>
    <w:rsid w:val="00D83B6E"/>
    <w:pPr>
      <w:shd w:val="pct20" w:color="auto" w:fill="auto"/>
    </w:pPr>
  </w:style>
  <w:style w:type="paragraph" w:customStyle="1" w:styleId="FeatureRecipeIntro">
    <w:name w:val="FeatureRecipeIntro"/>
    <w:basedOn w:val="RecipeIntro"/>
    <w:rsid w:val="00D83B6E"/>
    <w:pPr>
      <w:shd w:val="pct20" w:color="auto" w:fill="auto"/>
    </w:pPr>
  </w:style>
  <w:style w:type="paragraph" w:customStyle="1" w:styleId="FeatureRecipeIntroHead">
    <w:name w:val="FeatureRecipeIntroHead"/>
    <w:basedOn w:val="RecipeIntroHead"/>
    <w:rsid w:val="00D83B6E"/>
    <w:pPr>
      <w:shd w:val="pct20" w:color="auto" w:fill="auto"/>
    </w:pPr>
  </w:style>
  <w:style w:type="paragraph" w:customStyle="1" w:styleId="FeatureRecipeContributor">
    <w:name w:val="FeatureRecipeContributor"/>
    <w:basedOn w:val="RecipeContributor"/>
    <w:rsid w:val="00D83B6E"/>
    <w:pPr>
      <w:shd w:val="pct20" w:color="auto" w:fill="auto"/>
    </w:pPr>
  </w:style>
  <w:style w:type="paragraph" w:customStyle="1" w:styleId="FeatureRecipeIngredientHead">
    <w:name w:val="FeatureRecipeIngredientHead"/>
    <w:basedOn w:val="RecipeIngredientHead"/>
    <w:rsid w:val="00D83B6E"/>
    <w:pPr>
      <w:shd w:val="pct20" w:color="auto" w:fill="auto"/>
    </w:pPr>
  </w:style>
  <w:style w:type="paragraph" w:customStyle="1" w:styleId="FeatureRecipeIngredientSubhead">
    <w:name w:val="FeatureRecipeIngredientSubhead"/>
    <w:basedOn w:val="RecipeIngredientSubhead"/>
    <w:rsid w:val="00D83B6E"/>
    <w:pPr>
      <w:shd w:val="pct20" w:color="auto" w:fill="auto"/>
    </w:pPr>
  </w:style>
  <w:style w:type="paragraph" w:customStyle="1" w:styleId="FeatureRecipeProcedureHead">
    <w:name w:val="FeatureRecipeProcedureHead"/>
    <w:basedOn w:val="RecipeProcedureHead"/>
    <w:rsid w:val="00D83B6E"/>
    <w:pPr>
      <w:shd w:val="pct20" w:color="auto" w:fill="FFFFFF"/>
    </w:pPr>
  </w:style>
  <w:style w:type="paragraph" w:customStyle="1" w:styleId="FeatureRecipeTime">
    <w:name w:val="FeatureRecipeTime"/>
    <w:basedOn w:val="RecipeTime"/>
    <w:rsid w:val="00D83B6E"/>
    <w:pPr>
      <w:shd w:val="pct20" w:color="auto" w:fill="auto"/>
    </w:pPr>
  </w:style>
  <w:style w:type="paragraph" w:customStyle="1" w:styleId="FeatureRecipeSubhead">
    <w:name w:val="FeatureRecipeSubhead"/>
    <w:basedOn w:val="RecipeSubhead"/>
    <w:rsid w:val="00D83B6E"/>
    <w:pPr>
      <w:shd w:val="pct20" w:color="auto" w:fill="FFFFFF"/>
    </w:pPr>
  </w:style>
  <w:style w:type="paragraph" w:customStyle="1" w:styleId="FeatureRecipeVariationTitle">
    <w:name w:val="FeatureRecipeVariationTitle"/>
    <w:basedOn w:val="RecipeVariationTitle"/>
    <w:rsid w:val="00D83B6E"/>
    <w:pPr>
      <w:shd w:val="pct20" w:color="auto" w:fill="auto"/>
    </w:pPr>
  </w:style>
  <w:style w:type="paragraph" w:customStyle="1" w:styleId="FeatureRecipeVariationHead">
    <w:name w:val="FeatureRecipeVariationHead"/>
    <w:basedOn w:val="RecipeVariationHead"/>
    <w:rsid w:val="00D83B6E"/>
    <w:pPr>
      <w:shd w:val="pct20" w:color="auto" w:fill="auto"/>
    </w:pPr>
  </w:style>
  <w:style w:type="paragraph" w:customStyle="1" w:styleId="FeaturerecipeVariationPara">
    <w:name w:val="FeaturerecipeVariationPara"/>
    <w:basedOn w:val="RecipeVariationPara"/>
    <w:rsid w:val="00D83B6E"/>
    <w:pPr>
      <w:shd w:val="pct20" w:color="auto" w:fill="auto"/>
    </w:pPr>
  </w:style>
  <w:style w:type="paragraph" w:customStyle="1" w:styleId="FeatureRecipeNoteHead">
    <w:name w:val="FeatureRecipeNoteHead"/>
    <w:basedOn w:val="RecipeNoteHead"/>
    <w:rsid w:val="00D83B6E"/>
    <w:pPr>
      <w:shd w:val="pct20" w:color="auto" w:fill="auto"/>
    </w:pPr>
  </w:style>
  <w:style w:type="paragraph" w:customStyle="1" w:styleId="FeatureRecipeNotePara">
    <w:name w:val="FeatureRecipeNotePara"/>
    <w:basedOn w:val="RecipeNotePara"/>
    <w:rsid w:val="00D83B6E"/>
    <w:pPr>
      <w:shd w:val="pct20" w:color="auto" w:fill="auto"/>
    </w:pPr>
  </w:style>
  <w:style w:type="paragraph" w:customStyle="1" w:styleId="FeatureRecipeNutritionInfo">
    <w:name w:val="FeatureRecipeNutritionInfo"/>
    <w:basedOn w:val="RecipeNutritionInfo"/>
    <w:rsid w:val="00D83B6E"/>
    <w:pPr>
      <w:shd w:val="pct20" w:color="auto" w:fill="auto"/>
    </w:pPr>
  </w:style>
  <w:style w:type="paragraph" w:customStyle="1" w:styleId="FeatureRecipeNutritionHead">
    <w:name w:val="FeatureRecipeNutritionHead"/>
    <w:basedOn w:val="RecipeNutritionHead"/>
    <w:rsid w:val="00D83B6E"/>
    <w:pPr>
      <w:shd w:val="pct20" w:color="auto" w:fill="auto"/>
    </w:pPr>
  </w:style>
  <w:style w:type="paragraph" w:customStyle="1" w:styleId="FeatureRecipeFootnote">
    <w:name w:val="FeatureRecipeFootnote"/>
    <w:basedOn w:val="RecipeFootnote"/>
    <w:rsid w:val="00D83B6E"/>
    <w:pPr>
      <w:shd w:val="pct20" w:color="auto" w:fill="auto"/>
    </w:pPr>
  </w:style>
  <w:style w:type="paragraph" w:customStyle="1" w:styleId="FeatureRecipeTableHead">
    <w:name w:val="FeatureRecipeTableHead"/>
    <w:basedOn w:val="RecipeTableHead"/>
    <w:rsid w:val="00D83B6E"/>
    <w:pPr>
      <w:shd w:val="pct20" w:color="auto" w:fill="auto"/>
    </w:pPr>
  </w:style>
  <w:style w:type="paragraph" w:customStyle="1" w:styleId="CopyrightLine">
    <w:name w:val="CopyrightLine"/>
    <w:qFormat/>
    <w:rsid w:val="00D83B6E"/>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D83B6E"/>
    <w:rPr>
      <w:rFonts w:ascii="Courier New" w:hAnsi="Courier New"/>
      <w:bdr w:val="single" w:sz="2" w:space="0" w:color="FF0000"/>
    </w:rPr>
  </w:style>
  <w:style w:type="character" w:customStyle="1" w:styleId="DigitalOnlyURL">
    <w:name w:val="DigitalOnlyURL"/>
    <w:uiPriority w:val="1"/>
    <w:rsid w:val="00D83B6E"/>
    <w:rPr>
      <w:rFonts w:ascii="Courier New" w:hAnsi="Courier New"/>
      <w:bdr w:val="single" w:sz="2" w:space="0" w:color="002060"/>
      <w:shd w:val="clear" w:color="auto" w:fill="auto"/>
    </w:rPr>
  </w:style>
  <w:style w:type="paragraph" w:styleId="TOC1">
    <w:name w:val="toc 1"/>
    <w:basedOn w:val="Normal"/>
    <w:next w:val="Normal"/>
    <w:autoRedefine/>
    <w:rsid w:val="00D83B6E"/>
  </w:style>
  <w:style w:type="paragraph" w:styleId="TOC2">
    <w:name w:val="toc 2"/>
    <w:basedOn w:val="Normal"/>
    <w:next w:val="Normal"/>
    <w:autoRedefine/>
    <w:rsid w:val="00D83B6E"/>
    <w:pPr>
      <w:ind w:left="240"/>
    </w:pPr>
  </w:style>
  <w:style w:type="paragraph" w:styleId="TOC3">
    <w:name w:val="toc 3"/>
    <w:basedOn w:val="Normal"/>
    <w:next w:val="Normal"/>
    <w:autoRedefine/>
    <w:rsid w:val="00D83B6E"/>
    <w:pPr>
      <w:ind w:left="480"/>
    </w:pPr>
  </w:style>
  <w:style w:type="character" w:customStyle="1" w:styleId="FigureSourceChar">
    <w:name w:val="FigureSource Char"/>
    <w:link w:val="FigureSource"/>
    <w:rsid w:val="00D83B6E"/>
    <w:rPr>
      <w:rFonts w:ascii="Arial" w:hAnsi="Arial"/>
      <w:sz w:val="22"/>
    </w:rPr>
  </w:style>
  <w:style w:type="numbering" w:styleId="111111">
    <w:name w:val="Outline List 2"/>
    <w:basedOn w:val="NoList"/>
    <w:rsid w:val="00D83B6E"/>
    <w:pPr>
      <w:numPr>
        <w:numId w:val="28"/>
      </w:numPr>
    </w:pPr>
  </w:style>
  <w:style w:type="numbering" w:styleId="1ai">
    <w:name w:val="Outline List 1"/>
    <w:basedOn w:val="NoList"/>
    <w:rsid w:val="00D83B6E"/>
    <w:pPr>
      <w:numPr>
        <w:numId w:val="29"/>
      </w:numPr>
    </w:pPr>
  </w:style>
  <w:style w:type="numbering" w:styleId="ArticleSection">
    <w:name w:val="Outline List 3"/>
    <w:basedOn w:val="NoList"/>
    <w:rsid w:val="00D83B6E"/>
    <w:pPr>
      <w:numPr>
        <w:numId w:val="30"/>
      </w:numPr>
    </w:pPr>
  </w:style>
  <w:style w:type="paragraph" w:styleId="BlockText">
    <w:name w:val="Block Text"/>
    <w:basedOn w:val="Normal"/>
    <w:rsid w:val="00D83B6E"/>
    <w:pPr>
      <w:spacing w:after="120"/>
      <w:ind w:left="1440" w:right="1440"/>
    </w:pPr>
  </w:style>
  <w:style w:type="paragraph" w:styleId="BodyText">
    <w:name w:val="Body Text"/>
    <w:basedOn w:val="Normal"/>
    <w:link w:val="BodyTextChar"/>
    <w:rsid w:val="00D83B6E"/>
    <w:pPr>
      <w:spacing w:after="120"/>
    </w:pPr>
  </w:style>
  <w:style w:type="character" w:customStyle="1" w:styleId="BodyTextChar">
    <w:name w:val="Body Text Char"/>
    <w:basedOn w:val="DefaultParagraphFont"/>
    <w:link w:val="BodyText"/>
    <w:rsid w:val="00C071CB"/>
    <w:rPr>
      <w:sz w:val="24"/>
      <w:szCs w:val="24"/>
    </w:rPr>
  </w:style>
  <w:style w:type="paragraph" w:styleId="BodyText2">
    <w:name w:val="Body Text 2"/>
    <w:basedOn w:val="Normal"/>
    <w:link w:val="BodyText2Char"/>
    <w:rsid w:val="00D83B6E"/>
    <w:pPr>
      <w:spacing w:after="120" w:line="480" w:lineRule="auto"/>
    </w:pPr>
  </w:style>
  <w:style w:type="character" w:customStyle="1" w:styleId="BodyText2Char">
    <w:name w:val="Body Text 2 Char"/>
    <w:basedOn w:val="DefaultParagraphFont"/>
    <w:link w:val="BodyText2"/>
    <w:rsid w:val="00C071CB"/>
    <w:rPr>
      <w:sz w:val="24"/>
      <w:szCs w:val="24"/>
    </w:rPr>
  </w:style>
  <w:style w:type="paragraph" w:styleId="BodyText3">
    <w:name w:val="Body Text 3"/>
    <w:basedOn w:val="Normal"/>
    <w:link w:val="BodyText3Char"/>
    <w:rsid w:val="00D83B6E"/>
    <w:pPr>
      <w:spacing w:after="120"/>
    </w:pPr>
    <w:rPr>
      <w:sz w:val="16"/>
      <w:szCs w:val="16"/>
    </w:rPr>
  </w:style>
  <w:style w:type="character" w:customStyle="1" w:styleId="BodyText3Char">
    <w:name w:val="Body Text 3 Char"/>
    <w:basedOn w:val="DefaultParagraphFont"/>
    <w:link w:val="BodyText3"/>
    <w:rsid w:val="00C071CB"/>
    <w:rPr>
      <w:sz w:val="16"/>
      <w:szCs w:val="16"/>
    </w:rPr>
  </w:style>
  <w:style w:type="paragraph" w:styleId="BodyTextFirstIndent">
    <w:name w:val="Body Text First Indent"/>
    <w:basedOn w:val="BodyText"/>
    <w:link w:val="BodyTextFirstIndentChar"/>
    <w:rsid w:val="00D83B6E"/>
    <w:pPr>
      <w:ind w:firstLine="210"/>
    </w:pPr>
  </w:style>
  <w:style w:type="character" w:customStyle="1" w:styleId="BodyTextFirstIndentChar">
    <w:name w:val="Body Text First Indent Char"/>
    <w:basedOn w:val="BodyTextChar"/>
    <w:link w:val="BodyTextFirstIndent"/>
    <w:rsid w:val="00C071CB"/>
    <w:rPr>
      <w:sz w:val="24"/>
      <w:szCs w:val="24"/>
    </w:rPr>
  </w:style>
  <w:style w:type="paragraph" w:styleId="BodyTextIndent">
    <w:name w:val="Body Text Indent"/>
    <w:basedOn w:val="Normal"/>
    <w:link w:val="BodyTextIndentChar"/>
    <w:rsid w:val="00D83B6E"/>
    <w:pPr>
      <w:spacing w:after="120"/>
      <w:ind w:left="360"/>
    </w:pPr>
  </w:style>
  <w:style w:type="character" w:customStyle="1" w:styleId="BodyTextIndentChar">
    <w:name w:val="Body Text Indent Char"/>
    <w:basedOn w:val="DefaultParagraphFont"/>
    <w:link w:val="BodyTextIndent"/>
    <w:rsid w:val="00C071CB"/>
    <w:rPr>
      <w:sz w:val="24"/>
      <w:szCs w:val="24"/>
    </w:rPr>
  </w:style>
  <w:style w:type="paragraph" w:styleId="BodyTextFirstIndent2">
    <w:name w:val="Body Text First Indent 2"/>
    <w:basedOn w:val="BodyTextIndent"/>
    <w:link w:val="BodyTextFirstIndent2Char"/>
    <w:rsid w:val="00D83B6E"/>
    <w:pPr>
      <w:ind w:firstLine="210"/>
    </w:pPr>
  </w:style>
  <w:style w:type="character" w:customStyle="1" w:styleId="BodyTextFirstIndent2Char">
    <w:name w:val="Body Text First Indent 2 Char"/>
    <w:basedOn w:val="BodyTextIndentChar"/>
    <w:link w:val="BodyTextFirstIndent2"/>
    <w:rsid w:val="00C071CB"/>
    <w:rPr>
      <w:sz w:val="24"/>
      <w:szCs w:val="24"/>
    </w:rPr>
  </w:style>
  <w:style w:type="paragraph" w:styleId="BodyTextIndent2">
    <w:name w:val="Body Text Indent 2"/>
    <w:basedOn w:val="Normal"/>
    <w:link w:val="BodyTextIndent2Char"/>
    <w:rsid w:val="00D83B6E"/>
    <w:pPr>
      <w:spacing w:after="120" w:line="480" w:lineRule="auto"/>
      <w:ind w:left="360"/>
    </w:pPr>
  </w:style>
  <w:style w:type="character" w:customStyle="1" w:styleId="BodyTextIndent2Char">
    <w:name w:val="Body Text Indent 2 Char"/>
    <w:basedOn w:val="DefaultParagraphFont"/>
    <w:link w:val="BodyTextIndent2"/>
    <w:rsid w:val="00C071CB"/>
    <w:rPr>
      <w:sz w:val="24"/>
      <w:szCs w:val="24"/>
    </w:rPr>
  </w:style>
  <w:style w:type="paragraph" w:styleId="BodyTextIndent3">
    <w:name w:val="Body Text Indent 3"/>
    <w:basedOn w:val="Normal"/>
    <w:link w:val="BodyTextIndent3Char"/>
    <w:rsid w:val="00D83B6E"/>
    <w:pPr>
      <w:spacing w:after="120"/>
      <w:ind w:left="360"/>
    </w:pPr>
    <w:rPr>
      <w:sz w:val="16"/>
      <w:szCs w:val="16"/>
    </w:rPr>
  </w:style>
  <w:style w:type="character" w:customStyle="1" w:styleId="BodyTextIndent3Char">
    <w:name w:val="Body Text Indent 3 Char"/>
    <w:basedOn w:val="DefaultParagraphFont"/>
    <w:link w:val="BodyTextIndent3"/>
    <w:rsid w:val="00C071CB"/>
    <w:rPr>
      <w:sz w:val="16"/>
      <w:szCs w:val="16"/>
    </w:rPr>
  </w:style>
  <w:style w:type="paragraph" w:styleId="Caption">
    <w:name w:val="caption"/>
    <w:basedOn w:val="Normal"/>
    <w:next w:val="Normal"/>
    <w:qFormat/>
    <w:locked/>
    <w:rsid w:val="00D83B6E"/>
    <w:rPr>
      <w:b/>
      <w:bCs/>
      <w:sz w:val="20"/>
      <w:szCs w:val="20"/>
    </w:rPr>
  </w:style>
  <w:style w:type="paragraph" w:styleId="Closing">
    <w:name w:val="Closing"/>
    <w:basedOn w:val="Normal"/>
    <w:link w:val="ClosingChar"/>
    <w:rsid w:val="00D83B6E"/>
    <w:pPr>
      <w:ind w:left="4320"/>
    </w:pPr>
  </w:style>
  <w:style w:type="character" w:customStyle="1" w:styleId="ClosingChar">
    <w:name w:val="Closing Char"/>
    <w:basedOn w:val="DefaultParagraphFont"/>
    <w:link w:val="Closing"/>
    <w:rsid w:val="00C071CB"/>
    <w:rPr>
      <w:sz w:val="24"/>
      <w:szCs w:val="24"/>
    </w:rPr>
  </w:style>
  <w:style w:type="paragraph" w:styleId="Date">
    <w:name w:val="Date"/>
    <w:basedOn w:val="Normal"/>
    <w:next w:val="Normal"/>
    <w:link w:val="DateChar"/>
    <w:rsid w:val="00D83B6E"/>
  </w:style>
  <w:style w:type="character" w:customStyle="1" w:styleId="DateChar">
    <w:name w:val="Date Char"/>
    <w:basedOn w:val="DefaultParagraphFont"/>
    <w:link w:val="Date"/>
    <w:rsid w:val="00C071CB"/>
    <w:rPr>
      <w:sz w:val="24"/>
      <w:szCs w:val="24"/>
    </w:rPr>
  </w:style>
  <w:style w:type="paragraph" w:styleId="DocumentMap">
    <w:name w:val="Document Map"/>
    <w:basedOn w:val="Normal"/>
    <w:link w:val="DocumentMapChar"/>
    <w:rsid w:val="00D83B6E"/>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C071CB"/>
    <w:rPr>
      <w:rFonts w:ascii="Tahoma" w:hAnsi="Tahoma" w:cs="Tahoma"/>
      <w:shd w:val="clear" w:color="auto" w:fill="000080"/>
    </w:rPr>
  </w:style>
  <w:style w:type="paragraph" w:styleId="E-mailSignature">
    <w:name w:val="E-mail Signature"/>
    <w:basedOn w:val="Normal"/>
    <w:link w:val="E-mailSignatureChar"/>
    <w:rsid w:val="00D83B6E"/>
  </w:style>
  <w:style w:type="character" w:customStyle="1" w:styleId="E-mailSignatureChar">
    <w:name w:val="E-mail Signature Char"/>
    <w:basedOn w:val="DefaultParagraphFont"/>
    <w:link w:val="E-mailSignature"/>
    <w:rsid w:val="00C071CB"/>
    <w:rPr>
      <w:sz w:val="24"/>
      <w:szCs w:val="24"/>
    </w:rPr>
  </w:style>
  <w:style w:type="character" w:styleId="EndnoteReference">
    <w:name w:val="endnote reference"/>
    <w:rsid w:val="00D83B6E"/>
    <w:rPr>
      <w:vertAlign w:val="superscript"/>
    </w:rPr>
  </w:style>
  <w:style w:type="paragraph" w:styleId="EndnoteText">
    <w:name w:val="endnote text"/>
    <w:basedOn w:val="Normal"/>
    <w:link w:val="EndnoteTextChar"/>
    <w:rsid w:val="00D83B6E"/>
    <w:rPr>
      <w:sz w:val="20"/>
      <w:szCs w:val="20"/>
    </w:rPr>
  </w:style>
  <w:style w:type="character" w:customStyle="1" w:styleId="EndnoteTextChar">
    <w:name w:val="Endnote Text Char"/>
    <w:basedOn w:val="DefaultParagraphFont"/>
    <w:link w:val="EndnoteText"/>
    <w:rsid w:val="00C071CB"/>
  </w:style>
  <w:style w:type="paragraph" w:styleId="EnvelopeAddress">
    <w:name w:val="envelope address"/>
    <w:basedOn w:val="Normal"/>
    <w:rsid w:val="00D83B6E"/>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D83B6E"/>
    <w:rPr>
      <w:rFonts w:ascii="Arial" w:hAnsi="Arial" w:cs="Arial"/>
      <w:sz w:val="20"/>
      <w:szCs w:val="20"/>
    </w:rPr>
  </w:style>
  <w:style w:type="character" w:styleId="FootnoteReference">
    <w:name w:val="footnote reference"/>
    <w:rsid w:val="00D83B6E"/>
    <w:rPr>
      <w:vertAlign w:val="superscript"/>
    </w:rPr>
  </w:style>
  <w:style w:type="paragraph" w:styleId="FootnoteText">
    <w:name w:val="footnote text"/>
    <w:basedOn w:val="Normal"/>
    <w:link w:val="FootnoteTextChar"/>
    <w:rsid w:val="00D83B6E"/>
    <w:rPr>
      <w:sz w:val="20"/>
      <w:szCs w:val="20"/>
    </w:rPr>
  </w:style>
  <w:style w:type="character" w:customStyle="1" w:styleId="FootnoteTextChar">
    <w:name w:val="Footnote Text Char"/>
    <w:basedOn w:val="DefaultParagraphFont"/>
    <w:link w:val="FootnoteText"/>
    <w:rsid w:val="00C071CB"/>
  </w:style>
  <w:style w:type="paragraph" w:styleId="HTMLAddress">
    <w:name w:val="HTML Address"/>
    <w:basedOn w:val="Normal"/>
    <w:link w:val="HTMLAddressChar"/>
    <w:rsid w:val="00D83B6E"/>
    <w:rPr>
      <w:i/>
      <w:iCs/>
    </w:rPr>
  </w:style>
  <w:style w:type="character" w:customStyle="1" w:styleId="HTMLAddressChar">
    <w:name w:val="HTML Address Char"/>
    <w:basedOn w:val="DefaultParagraphFont"/>
    <w:link w:val="HTMLAddress"/>
    <w:rsid w:val="00C071CB"/>
    <w:rPr>
      <w:i/>
      <w:iCs/>
      <w:sz w:val="24"/>
      <w:szCs w:val="24"/>
    </w:rPr>
  </w:style>
  <w:style w:type="paragraph" w:styleId="HTMLPreformatted">
    <w:name w:val="HTML Preformatted"/>
    <w:basedOn w:val="Normal"/>
    <w:link w:val="HTMLPreformattedChar"/>
    <w:rsid w:val="00D83B6E"/>
    <w:rPr>
      <w:rFonts w:ascii="Courier New" w:hAnsi="Courier New" w:cs="Courier New"/>
      <w:sz w:val="20"/>
      <w:szCs w:val="20"/>
    </w:rPr>
  </w:style>
  <w:style w:type="character" w:customStyle="1" w:styleId="HTMLPreformattedChar">
    <w:name w:val="HTML Preformatted Char"/>
    <w:basedOn w:val="DefaultParagraphFont"/>
    <w:link w:val="HTMLPreformatted"/>
    <w:rsid w:val="00C071CB"/>
    <w:rPr>
      <w:rFonts w:ascii="Courier New" w:hAnsi="Courier New" w:cs="Courier New"/>
    </w:rPr>
  </w:style>
  <w:style w:type="paragraph" w:styleId="Index10">
    <w:name w:val="index 1"/>
    <w:basedOn w:val="Normal"/>
    <w:next w:val="Normal"/>
    <w:autoRedefine/>
    <w:rsid w:val="00D83B6E"/>
    <w:pPr>
      <w:ind w:left="240" w:hanging="240"/>
    </w:pPr>
  </w:style>
  <w:style w:type="paragraph" w:styleId="Index20">
    <w:name w:val="index 2"/>
    <w:basedOn w:val="Normal"/>
    <w:next w:val="Normal"/>
    <w:autoRedefine/>
    <w:rsid w:val="00D83B6E"/>
    <w:pPr>
      <w:ind w:left="480" w:hanging="240"/>
    </w:pPr>
  </w:style>
  <w:style w:type="paragraph" w:styleId="Index30">
    <w:name w:val="index 3"/>
    <w:basedOn w:val="Normal"/>
    <w:next w:val="Normal"/>
    <w:autoRedefine/>
    <w:rsid w:val="00D83B6E"/>
    <w:pPr>
      <w:ind w:left="720" w:hanging="240"/>
    </w:pPr>
  </w:style>
  <w:style w:type="paragraph" w:styleId="Index4">
    <w:name w:val="index 4"/>
    <w:basedOn w:val="Normal"/>
    <w:next w:val="Normal"/>
    <w:autoRedefine/>
    <w:rsid w:val="00D83B6E"/>
    <w:pPr>
      <w:ind w:left="960" w:hanging="240"/>
    </w:pPr>
  </w:style>
  <w:style w:type="paragraph" w:styleId="Index5">
    <w:name w:val="index 5"/>
    <w:basedOn w:val="Normal"/>
    <w:next w:val="Normal"/>
    <w:autoRedefine/>
    <w:rsid w:val="00D83B6E"/>
    <w:pPr>
      <w:ind w:left="1200" w:hanging="240"/>
    </w:pPr>
  </w:style>
  <w:style w:type="paragraph" w:styleId="Index6">
    <w:name w:val="index 6"/>
    <w:basedOn w:val="Normal"/>
    <w:next w:val="Normal"/>
    <w:autoRedefine/>
    <w:rsid w:val="00D83B6E"/>
    <w:pPr>
      <w:ind w:left="1440" w:hanging="240"/>
    </w:pPr>
  </w:style>
  <w:style w:type="paragraph" w:styleId="Index7">
    <w:name w:val="index 7"/>
    <w:basedOn w:val="Normal"/>
    <w:next w:val="Normal"/>
    <w:autoRedefine/>
    <w:rsid w:val="00D83B6E"/>
    <w:pPr>
      <w:ind w:left="1680" w:hanging="240"/>
    </w:pPr>
  </w:style>
  <w:style w:type="paragraph" w:styleId="Index8">
    <w:name w:val="index 8"/>
    <w:basedOn w:val="Normal"/>
    <w:next w:val="Normal"/>
    <w:autoRedefine/>
    <w:rsid w:val="00D83B6E"/>
    <w:pPr>
      <w:ind w:left="1920" w:hanging="240"/>
    </w:pPr>
  </w:style>
  <w:style w:type="paragraph" w:styleId="Index9">
    <w:name w:val="index 9"/>
    <w:basedOn w:val="Normal"/>
    <w:next w:val="Normal"/>
    <w:autoRedefine/>
    <w:rsid w:val="00D83B6E"/>
    <w:pPr>
      <w:ind w:left="2160" w:hanging="240"/>
    </w:pPr>
  </w:style>
  <w:style w:type="paragraph" w:styleId="IndexHeading">
    <w:name w:val="index heading"/>
    <w:basedOn w:val="Normal"/>
    <w:next w:val="Index10"/>
    <w:rsid w:val="00D83B6E"/>
    <w:rPr>
      <w:rFonts w:ascii="Arial" w:hAnsi="Arial" w:cs="Arial"/>
      <w:b/>
      <w:bCs/>
    </w:rPr>
  </w:style>
  <w:style w:type="paragraph" w:styleId="List">
    <w:name w:val="List"/>
    <w:basedOn w:val="Normal"/>
    <w:rsid w:val="00D83B6E"/>
    <w:pPr>
      <w:ind w:left="360" w:hanging="360"/>
    </w:pPr>
  </w:style>
  <w:style w:type="paragraph" w:styleId="List2">
    <w:name w:val="List 2"/>
    <w:basedOn w:val="Normal"/>
    <w:rsid w:val="00D83B6E"/>
    <w:pPr>
      <w:ind w:left="720" w:hanging="360"/>
    </w:pPr>
  </w:style>
  <w:style w:type="paragraph" w:styleId="List3">
    <w:name w:val="List 3"/>
    <w:basedOn w:val="Normal"/>
    <w:rsid w:val="00D83B6E"/>
    <w:pPr>
      <w:ind w:left="1080" w:hanging="360"/>
    </w:pPr>
  </w:style>
  <w:style w:type="paragraph" w:styleId="List4">
    <w:name w:val="List 4"/>
    <w:basedOn w:val="Normal"/>
    <w:rsid w:val="00D83B6E"/>
    <w:pPr>
      <w:ind w:left="1440" w:hanging="360"/>
    </w:pPr>
  </w:style>
  <w:style w:type="paragraph" w:styleId="List5">
    <w:name w:val="List 5"/>
    <w:basedOn w:val="Normal"/>
    <w:rsid w:val="00D83B6E"/>
    <w:pPr>
      <w:ind w:left="1800" w:hanging="360"/>
    </w:pPr>
  </w:style>
  <w:style w:type="paragraph" w:styleId="ListBullet2">
    <w:name w:val="List Bullet 2"/>
    <w:basedOn w:val="Normal"/>
    <w:rsid w:val="00D83B6E"/>
    <w:pPr>
      <w:numPr>
        <w:numId w:val="31"/>
      </w:numPr>
    </w:pPr>
  </w:style>
  <w:style w:type="paragraph" w:styleId="ListBullet3">
    <w:name w:val="List Bullet 3"/>
    <w:basedOn w:val="Normal"/>
    <w:rsid w:val="00D83B6E"/>
    <w:pPr>
      <w:numPr>
        <w:numId w:val="32"/>
      </w:numPr>
    </w:pPr>
  </w:style>
  <w:style w:type="paragraph" w:styleId="ListBullet4">
    <w:name w:val="List Bullet 4"/>
    <w:basedOn w:val="Normal"/>
    <w:rsid w:val="00D83B6E"/>
    <w:pPr>
      <w:numPr>
        <w:numId w:val="33"/>
      </w:numPr>
    </w:pPr>
  </w:style>
  <w:style w:type="paragraph" w:styleId="ListBullet5">
    <w:name w:val="List Bullet 5"/>
    <w:basedOn w:val="Normal"/>
    <w:rsid w:val="00D83B6E"/>
    <w:pPr>
      <w:numPr>
        <w:numId w:val="34"/>
      </w:numPr>
    </w:pPr>
  </w:style>
  <w:style w:type="paragraph" w:styleId="ListContinue">
    <w:name w:val="List Continue"/>
    <w:basedOn w:val="Normal"/>
    <w:rsid w:val="00D83B6E"/>
    <w:pPr>
      <w:spacing w:after="120"/>
      <w:ind w:left="360"/>
    </w:pPr>
  </w:style>
  <w:style w:type="paragraph" w:styleId="ListContinue2">
    <w:name w:val="List Continue 2"/>
    <w:basedOn w:val="Normal"/>
    <w:rsid w:val="00D83B6E"/>
    <w:pPr>
      <w:spacing w:after="120"/>
      <w:ind w:left="720"/>
    </w:pPr>
  </w:style>
  <w:style w:type="paragraph" w:styleId="ListContinue3">
    <w:name w:val="List Continue 3"/>
    <w:basedOn w:val="Normal"/>
    <w:rsid w:val="00D83B6E"/>
    <w:pPr>
      <w:spacing w:after="120"/>
      <w:ind w:left="1080"/>
    </w:pPr>
  </w:style>
  <w:style w:type="paragraph" w:styleId="ListContinue4">
    <w:name w:val="List Continue 4"/>
    <w:basedOn w:val="Normal"/>
    <w:rsid w:val="00D83B6E"/>
    <w:pPr>
      <w:spacing w:after="120"/>
      <w:ind w:left="1440"/>
    </w:pPr>
  </w:style>
  <w:style w:type="paragraph" w:styleId="ListContinue5">
    <w:name w:val="List Continue 5"/>
    <w:basedOn w:val="Normal"/>
    <w:rsid w:val="00D83B6E"/>
    <w:pPr>
      <w:spacing w:after="120"/>
      <w:ind w:left="1800"/>
    </w:pPr>
  </w:style>
  <w:style w:type="paragraph" w:styleId="ListNumber">
    <w:name w:val="List Number"/>
    <w:basedOn w:val="Normal"/>
    <w:rsid w:val="00D83B6E"/>
    <w:pPr>
      <w:numPr>
        <w:numId w:val="35"/>
      </w:numPr>
    </w:pPr>
  </w:style>
  <w:style w:type="paragraph" w:styleId="ListNumber2">
    <w:name w:val="List Number 2"/>
    <w:basedOn w:val="Normal"/>
    <w:rsid w:val="00D83B6E"/>
    <w:pPr>
      <w:numPr>
        <w:numId w:val="36"/>
      </w:numPr>
    </w:pPr>
  </w:style>
  <w:style w:type="paragraph" w:styleId="ListNumber3">
    <w:name w:val="List Number 3"/>
    <w:basedOn w:val="Normal"/>
    <w:rsid w:val="00D83B6E"/>
    <w:pPr>
      <w:numPr>
        <w:numId w:val="37"/>
      </w:numPr>
    </w:pPr>
  </w:style>
  <w:style w:type="paragraph" w:styleId="ListNumber4">
    <w:name w:val="List Number 4"/>
    <w:basedOn w:val="Normal"/>
    <w:rsid w:val="00D83B6E"/>
    <w:pPr>
      <w:numPr>
        <w:numId w:val="38"/>
      </w:numPr>
    </w:pPr>
  </w:style>
  <w:style w:type="paragraph" w:styleId="ListNumber5">
    <w:name w:val="List Number 5"/>
    <w:basedOn w:val="Normal"/>
    <w:rsid w:val="00D83B6E"/>
    <w:pPr>
      <w:numPr>
        <w:numId w:val="39"/>
      </w:numPr>
    </w:pPr>
  </w:style>
  <w:style w:type="paragraph" w:styleId="MacroText">
    <w:name w:val="macro"/>
    <w:link w:val="MacroTextChar"/>
    <w:rsid w:val="00D83B6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C071CB"/>
    <w:rPr>
      <w:rFonts w:ascii="Courier New" w:hAnsi="Courier New" w:cs="Courier New"/>
    </w:rPr>
  </w:style>
  <w:style w:type="paragraph" w:styleId="MessageHeader">
    <w:name w:val="Message Header"/>
    <w:basedOn w:val="Normal"/>
    <w:link w:val="MessageHeaderChar"/>
    <w:rsid w:val="00D83B6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071CB"/>
    <w:rPr>
      <w:rFonts w:ascii="Arial" w:hAnsi="Arial" w:cs="Arial"/>
      <w:sz w:val="24"/>
      <w:szCs w:val="24"/>
      <w:shd w:val="pct20" w:color="auto" w:fill="auto"/>
    </w:rPr>
  </w:style>
  <w:style w:type="paragraph" w:styleId="NormalWeb">
    <w:name w:val="Normal (Web)"/>
    <w:basedOn w:val="Normal"/>
    <w:rsid w:val="00D83B6E"/>
  </w:style>
  <w:style w:type="paragraph" w:styleId="NormalIndent">
    <w:name w:val="Normal Indent"/>
    <w:basedOn w:val="Normal"/>
    <w:rsid w:val="00D83B6E"/>
    <w:pPr>
      <w:ind w:left="720"/>
    </w:pPr>
  </w:style>
  <w:style w:type="paragraph" w:styleId="NoteHeading">
    <w:name w:val="Note Heading"/>
    <w:basedOn w:val="Normal"/>
    <w:next w:val="Normal"/>
    <w:link w:val="NoteHeadingChar"/>
    <w:rsid w:val="00D83B6E"/>
  </w:style>
  <w:style w:type="character" w:customStyle="1" w:styleId="NoteHeadingChar">
    <w:name w:val="Note Heading Char"/>
    <w:basedOn w:val="DefaultParagraphFont"/>
    <w:link w:val="NoteHeading"/>
    <w:rsid w:val="00C071CB"/>
    <w:rPr>
      <w:sz w:val="24"/>
      <w:szCs w:val="24"/>
    </w:rPr>
  </w:style>
  <w:style w:type="paragraph" w:styleId="PlainText">
    <w:name w:val="Plain Text"/>
    <w:basedOn w:val="Normal"/>
    <w:link w:val="PlainTextChar"/>
    <w:rsid w:val="00D83B6E"/>
    <w:rPr>
      <w:rFonts w:ascii="Courier New" w:hAnsi="Courier New" w:cs="Courier New"/>
      <w:sz w:val="20"/>
      <w:szCs w:val="20"/>
    </w:rPr>
  </w:style>
  <w:style w:type="character" w:customStyle="1" w:styleId="PlainTextChar">
    <w:name w:val="Plain Text Char"/>
    <w:basedOn w:val="DefaultParagraphFont"/>
    <w:link w:val="PlainText"/>
    <w:rsid w:val="00C071CB"/>
    <w:rPr>
      <w:rFonts w:ascii="Courier New" w:hAnsi="Courier New" w:cs="Courier New"/>
    </w:rPr>
  </w:style>
  <w:style w:type="paragraph" w:styleId="Signature">
    <w:name w:val="Signature"/>
    <w:basedOn w:val="Normal"/>
    <w:link w:val="SignatureChar"/>
    <w:rsid w:val="00D83B6E"/>
    <w:pPr>
      <w:ind w:left="4320"/>
    </w:pPr>
  </w:style>
  <w:style w:type="character" w:customStyle="1" w:styleId="SignatureChar">
    <w:name w:val="Signature Char"/>
    <w:basedOn w:val="DefaultParagraphFont"/>
    <w:link w:val="Signature"/>
    <w:rsid w:val="00C071CB"/>
    <w:rPr>
      <w:sz w:val="24"/>
      <w:szCs w:val="24"/>
    </w:rPr>
  </w:style>
  <w:style w:type="table" w:styleId="Table3Deffects1">
    <w:name w:val="Table 3D effects 1"/>
    <w:basedOn w:val="TableNormal"/>
    <w:rsid w:val="00D83B6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83B6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83B6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83B6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83B6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83B6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83B6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83B6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83B6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83B6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83B6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83B6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83B6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83B6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83B6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83B6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83B6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83B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D83B6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83B6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83B6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83B6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83B6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83B6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83B6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83B6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83B6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83B6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83B6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83B6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83B6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83B6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83B6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83B6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D83B6E"/>
    <w:pPr>
      <w:ind w:left="240" w:hanging="240"/>
    </w:pPr>
  </w:style>
  <w:style w:type="paragraph" w:styleId="TableofFigures">
    <w:name w:val="table of figures"/>
    <w:basedOn w:val="Normal"/>
    <w:next w:val="Normal"/>
    <w:rsid w:val="00D83B6E"/>
  </w:style>
  <w:style w:type="table" w:styleId="TableProfessional">
    <w:name w:val="Table Professional"/>
    <w:basedOn w:val="TableNormal"/>
    <w:rsid w:val="00D83B6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83B6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83B6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83B6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83B6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83B6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83B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D83B6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83B6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83B6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D83B6E"/>
    <w:pPr>
      <w:spacing w:before="120"/>
    </w:pPr>
    <w:rPr>
      <w:rFonts w:ascii="Arial" w:hAnsi="Arial" w:cs="Arial"/>
      <w:b/>
      <w:bCs/>
    </w:rPr>
  </w:style>
  <w:style w:type="paragraph" w:styleId="TOC4">
    <w:name w:val="toc 4"/>
    <w:basedOn w:val="Normal"/>
    <w:next w:val="Normal"/>
    <w:autoRedefine/>
    <w:rsid w:val="00D83B6E"/>
    <w:pPr>
      <w:ind w:left="720"/>
    </w:pPr>
  </w:style>
  <w:style w:type="paragraph" w:styleId="TOC7">
    <w:name w:val="toc 7"/>
    <w:basedOn w:val="Normal"/>
    <w:next w:val="Normal"/>
    <w:autoRedefine/>
    <w:rsid w:val="00D83B6E"/>
    <w:pPr>
      <w:ind w:left="1440"/>
    </w:pPr>
  </w:style>
  <w:style w:type="paragraph" w:styleId="TOC8">
    <w:name w:val="toc 8"/>
    <w:basedOn w:val="Normal"/>
    <w:next w:val="Normal"/>
    <w:autoRedefine/>
    <w:rsid w:val="00D83B6E"/>
    <w:pPr>
      <w:ind w:left="1680"/>
    </w:pPr>
  </w:style>
  <w:style w:type="paragraph" w:styleId="TOC9">
    <w:name w:val="toc 9"/>
    <w:basedOn w:val="Normal"/>
    <w:next w:val="Normal"/>
    <w:autoRedefine/>
    <w:rsid w:val="00D83B6E"/>
    <w:pPr>
      <w:ind w:left="1920"/>
    </w:pPr>
  </w:style>
  <w:style w:type="character" w:customStyle="1" w:styleId="DigitalLinkAnchorCode">
    <w:name w:val="DigitalLinkAnchorCode"/>
    <w:uiPriority w:val="1"/>
    <w:rsid w:val="00D83B6E"/>
    <w:rPr>
      <w:rFonts w:ascii="Courier New" w:hAnsi="Courier New"/>
      <w:bdr w:val="none" w:sz="0" w:space="0" w:color="auto"/>
      <w:shd w:val="clear" w:color="auto" w:fill="D6E3BC"/>
    </w:rPr>
  </w:style>
  <w:style w:type="character" w:customStyle="1" w:styleId="InlineGraphic">
    <w:name w:val="InlineGraphic"/>
    <w:uiPriority w:val="1"/>
    <w:rsid w:val="00D83B6E"/>
    <w:rPr>
      <w:bdr w:val="none" w:sz="0" w:space="0" w:color="auto"/>
      <w:shd w:val="clear" w:color="auto" w:fill="00B050"/>
    </w:rPr>
  </w:style>
  <w:style w:type="paragraph" w:customStyle="1" w:styleId="RecipeTableSubhead">
    <w:name w:val="RecipeTableSubhead"/>
    <w:basedOn w:val="TableSubhead"/>
    <w:qFormat/>
    <w:rsid w:val="00D83B6E"/>
  </w:style>
  <w:style w:type="paragraph" w:customStyle="1" w:styleId="url">
    <w:name w:val="url"/>
    <w:basedOn w:val="Para"/>
    <w:rsid w:val="00376F3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5" w:uiPriority="39"/>
    <w:lsdException w:name="toc 6" w:uiPriority="3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qFormat="1"/>
    <w:lsdException w:name="Bibliography" w:locked="1" w:semiHidden="1" w:unhideWhenUsed="1"/>
    <w:lsdException w:name="TOC Heading" w:locked="1" w:semiHidden="1" w:uiPriority="39" w:unhideWhenUsed="1" w:qFormat="1"/>
  </w:latentStyles>
  <w:style w:type="paragraph" w:default="1" w:styleId="Normal">
    <w:name w:val="Normal"/>
    <w:qFormat/>
    <w:rsid w:val="00D83B6E"/>
    <w:rPr>
      <w:sz w:val="24"/>
      <w:szCs w:val="24"/>
    </w:rPr>
  </w:style>
  <w:style w:type="paragraph" w:styleId="Heading1">
    <w:name w:val="heading 1"/>
    <w:next w:val="Normal"/>
    <w:link w:val="Heading1Char"/>
    <w:qFormat/>
    <w:rsid w:val="00D83B6E"/>
    <w:pPr>
      <w:keepNext/>
      <w:numPr>
        <w:numId w:val="30"/>
      </w:numPr>
      <w:spacing w:before="240"/>
      <w:outlineLvl w:val="0"/>
    </w:pPr>
    <w:rPr>
      <w:b/>
      <w:caps/>
      <w:sz w:val="28"/>
      <w:szCs w:val="28"/>
    </w:rPr>
  </w:style>
  <w:style w:type="paragraph" w:styleId="Heading2">
    <w:name w:val="heading 2"/>
    <w:basedOn w:val="Normal"/>
    <w:next w:val="Normal"/>
    <w:link w:val="Heading2Char"/>
    <w:qFormat/>
    <w:rsid w:val="00D83B6E"/>
    <w:pPr>
      <w:keepNext/>
      <w:keepLines/>
      <w:numPr>
        <w:ilvl w:val="1"/>
        <w:numId w:val="30"/>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D83B6E"/>
    <w:pPr>
      <w:keepNext/>
      <w:keepLines/>
      <w:numPr>
        <w:ilvl w:val="2"/>
        <w:numId w:val="30"/>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D83B6E"/>
    <w:pPr>
      <w:keepNext/>
      <w:numPr>
        <w:ilvl w:val="3"/>
        <w:numId w:val="30"/>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D83B6E"/>
    <w:pPr>
      <w:numPr>
        <w:ilvl w:val="4"/>
        <w:numId w:val="30"/>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D83B6E"/>
    <w:pPr>
      <w:numPr>
        <w:ilvl w:val="5"/>
        <w:numId w:val="30"/>
      </w:numPr>
      <w:outlineLvl w:val="5"/>
    </w:pPr>
    <w:rPr>
      <w:sz w:val="24"/>
    </w:rPr>
  </w:style>
  <w:style w:type="paragraph" w:styleId="Heading7">
    <w:name w:val="heading 7"/>
    <w:next w:val="Normal"/>
    <w:link w:val="Heading7Char"/>
    <w:qFormat/>
    <w:locked/>
    <w:rsid w:val="00D83B6E"/>
    <w:pPr>
      <w:numPr>
        <w:ilvl w:val="6"/>
        <w:numId w:val="30"/>
      </w:numPr>
      <w:outlineLvl w:val="6"/>
    </w:pPr>
    <w:rPr>
      <w:sz w:val="24"/>
    </w:rPr>
  </w:style>
  <w:style w:type="paragraph" w:styleId="Heading8">
    <w:name w:val="heading 8"/>
    <w:next w:val="Normal"/>
    <w:link w:val="Heading8Char"/>
    <w:qFormat/>
    <w:locked/>
    <w:rsid w:val="00D83B6E"/>
    <w:pPr>
      <w:numPr>
        <w:ilvl w:val="7"/>
        <w:numId w:val="30"/>
      </w:numPr>
      <w:outlineLvl w:val="7"/>
    </w:pPr>
    <w:rPr>
      <w:sz w:val="24"/>
    </w:rPr>
  </w:style>
  <w:style w:type="paragraph" w:styleId="Heading9">
    <w:name w:val="heading 9"/>
    <w:next w:val="Normal"/>
    <w:link w:val="Heading9Char"/>
    <w:qFormat/>
    <w:locked/>
    <w:rsid w:val="00D83B6E"/>
    <w:pPr>
      <w:numPr>
        <w:ilvl w:val="8"/>
        <w:numId w:val="30"/>
      </w:numPr>
      <w:outlineLvl w:val="8"/>
    </w:pPr>
    <w:rPr>
      <w:sz w:val="24"/>
    </w:rPr>
  </w:style>
  <w:style w:type="character" w:default="1" w:styleId="DefaultParagraphFont">
    <w:name w:val="Default Paragraph Font"/>
    <w:semiHidden/>
    <w:rsid w:val="00D83B6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D83B6E"/>
  </w:style>
  <w:style w:type="character" w:customStyle="1" w:styleId="Heading1Char">
    <w:name w:val="Heading 1 Char"/>
    <w:basedOn w:val="DefaultParagraphFont"/>
    <w:link w:val="Heading1"/>
    <w:rPr>
      <w:b/>
      <w:caps/>
      <w:sz w:val="28"/>
      <w:szCs w:val="28"/>
    </w:rPr>
  </w:style>
  <w:style w:type="character" w:customStyle="1" w:styleId="Heading2Char">
    <w:name w:val="Heading 2 Char"/>
    <w:basedOn w:val="DefaultParagraphFont"/>
    <w:link w:val="Heading2"/>
    <w:rPr>
      <w:rFonts w:ascii="Cambria" w:hAnsi="Cambria"/>
      <w:b/>
      <w:bCs/>
      <w:color w:val="4F81BD"/>
      <w:sz w:val="26"/>
      <w:szCs w:val="26"/>
    </w:rPr>
  </w:style>
  <w:style w:type="character" w:customStyle="1" w:styleId="Heading3Char">
    <w:name w:val="Heading 3 Char"/>
    <w:basedOn w:val="DefaultParagraphFont"/>
    <w:link w:val="Heading3"/>
    <w:rPr>
      <w:rFonts w:ascii="Cambria" w:hAnsi="Cambria"/>
      <w:b/>
      <w:bCs/>
      <w:color w:val="4F81BD"/>
      <w:sz w:val="22"/>
      <w:szCs w:val="22"/>
    </w:rPr>
  </w:style>
  <w:style w:type="character" w:customStyle="1" w:styleId="Heading4Char">
    <w:name w:val="Heading 4 Char"/>
    <w:basedOn w:val="DefaultParagraphFont"/>
    <w:link w:val="Heading4"/>
    <w:rPr>
      <w:rFonts w:ascii="Arial" w:hAnsi="Arial"/>
      <w:b/>
      <w:sz w:val="22"/>
    </w:rPr>
  </w:style>
  <w:style w:type="character" w:customStyle="1" w:styleId="Heading5Char">
    <w:name w:val="Heading 5 Char"/>
    <w:basedOn w:val="DefaultParagraphFont"/>
    <w:link w:val="Heading5"/>
    <w:rPr>
      <w:rFonts w:ascii="Arial" w:hAnsi="Arial"/>
      <w:b/>
    </w:rPr>
  </w:style>
  <w:style w:type="character" w:customStyle="1" w:styleId="Heading6Char">
    <w:name w:val="Heading 6 Char"/>
    <w:basedOn w:val="DefaultParagraphFont"/>
    <w:link w:val="Heading6"/>
    <w:rPr>
      <w:sz w:val="24"/>
    </w:rPr>
  </w:style>
  <w:style w:type="paragraph" w:styleId="Title">
    <w:name w:val="Title"/>
    <w:basedOn w:val="Normal"/>
    <w:link w:val="TitleChar"/>
    <w:qFormat/>
    <w:rsid w:val="00D83B6E"/>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Pr>
      <w:rFonts w:ascii="Arial" w:hAnsi="Arial" w:cs="Arial"/>
      <w:b/>
      <w:bCs/>
      <w:kern w:val="28"/>
      <w:sz w:val="32"/>
      <w:szCs w:val="32"/>
    </w:rPr>
  </w:style>
  <w:style w:type="paragraph" w:styleId="Subtitle">
    <w:name w:val="Subtitle"/>
    <w:basedOn w:val="Normal"/>
    <w:link w:val="SubtitleChar"/>
    <w:qFormat/>
    <w:rsid w:val="00D83B6E"/>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Pr>
      <w:rFonts w:ascii="Arial" w:eastAsia="Calibri" w:hAnsi="Arial"/>
      <w:sz w:val="22"/>
      <w:szCs w:val="22"/>
    </w:rPr>
  </w:style>
  <w:style w:type="character" w:customStyle="1" w:styleId="Heading7Char">
    <w:name w:val="Heading 7 Char"/>
    <w:basedOn w:val="DefaultParagraphFont"/>
    <w:link w:val="Heading7"/>
    <w:rsid w:val="00C071CB"/>
    <w:rPr>
      <w:sz w:val="24"/>
    </w:rPr>
  </w:style>
  <w:style w:type="character" w:customStyle="1" w:styleId="Heading8Char">
    <w:name w:val="Heading 8 Char"/>
    <w:basedOn w:val="DefaultParagraphFont"/>
    <w:link w:val="Heading8"/>
    <w:rsid w:val="00C071CB"/>
    <w:rPr>
      <w:sz w:val="24"/>
    </w:rPr>
  </w:style>
  <w:style w:type="character" w:customStyle="1" w:styleId="Heading9Char">
    <w:name w:val="Heading 9 Char"/>
    <w:basedOn w:val="DefaultParagraphFont"/>
    <w:link w:val="Heading9"/>
    <w:rsid w:val="00C071CB"/>
    <w:rPr>
      <w:sz w:val="24"/>
    </w:rPr>
  </w:style>
  <w:style w:type="paragraph" w:customStyle="1" w:styleId="Para">
    <w:name w:val="Para"/>
    <w:qFormat/>
    <w:rsid w:val="00D83B6E"/>
    <w:pPr>
      <w:spacing w:after="120"/>
      <w:ind w:left="720" w:firstLine="720"/>
    </w:pPr>
    <w:rPr>
      <w:snapToGrid w:val="0"/>
      <w:sz w:val="26"/>
    </w:rPr>
  </w:style>
  <w:style w:type="paragraph" w:customStyle="1" w:styleId="AbstractHead">
    <w:name w:val="AbstractHead"/>
    <w:basedOn w:val="Para"/>
    <w:next w:val="Normal"/>
    <w:rsid w:val="00D83B6E"/>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D83B6E"/>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D83B6E"/>
    <w:pPr>
      <w:spacing w:after="120"/>
      <w:ind w:left="720" w:firstLine="720"/>
    </w:pPr>
    <w:rPr>
      <w:snapToGrid w:val="0"/>
      <w:sz w:val="26"/>
    </w:rPr>
  </w:style>
  <w:style w:type="paragraph" w:customStyle="1" w:styleId="Address">
    <w:name w:val="Address"/>
    <w:basedOn w:val="Normal"/>
    <w:rsid w:val="00D83B6E"/>
    <w:pPr>
      <w:widowControl w:val="0"/>
      <w:spacing w:before="120"/>
      <w:ind w:left="2160"/>
    </w:pPr>
    <w:rPr>
      <w:snapToGrid w:val="0"/>
      <w:szCs w:val="20"/>
    </w:rPr>
  </w:style>
  <w:style w:type="paragraph" w:customStyle="1" w:styleId="AddressDescription">
    <w:name w:val="AddressDescription"/>
    <w:basedOn w:val="Normal"/>
    <w:next w:val="Normal"/>
    <w:rsid w:val="00D83B6E"/>
    <w:pPr>
      <w:widowControl w:val="0"/>
      <w:spacing w:before="120" w:after="120"/>
      <w:ind w:left="2160"/>
    </w:pPr>
    <w:rPr>
      <w:snapToGrid w:val="0"/>
      <w:szCs w:val="20"/>
    </w:rPr>
  </w:style>
  <w:style w:type="paragraph" w:customStyle="1" w:styleId="AddressName">
    <w:name w:val="AddressName"/>
    <w:basedOn w:val="Normal"/>
    <w:next w:val="Normal"/>
    <w:rsid w:val="00D83B6E"/>
    <w:pPr>
      <w:widowControl w:val="0"/>
      <w:spacing w:before="120"/>
      <w:ind w:left="2160"/>
    </w:pPr>
    <w:rPr>
      <w:snapToGrid w:val="0"/>
      <w:szCs w:val="20"/>
    </w:rPr>
  </w:style>
  <w:style w:type="paragraph" w:customStyle="1" w:styleId="Question">
    <w:name w:val="Question"/>
    <w:next w:val="Normal"/>
    <w:rsid w:val="00D83B6E"/>
    <w:pPr>
      <w:spacing w:after="120"/>
      <w:ind w:left="2160" w:hanging="720"/>
    </w:pPr>
    <w:rPr>
      <w:sz w:val="26"/>
    </w:rPr>
  </w:style>
  <w:style w:type="paragraph" w:customStyle="1" w:styleId="Option">
    <w:name w:val="Option"/>
    <w:basedOn w:val="Question"/>
    <w:rsid w:val="00D83B6E"/>
    <w:pPr>
      <w:ind w:left="2880"/>
    </w:pPr>
  </w:style>
  <w:style w:type="paragraph" w:customStyle="1" w:styleId="Answer">
    <w:name w:val="Answer"/>
    <w:basedOn w:val="Option"/>
    <w:next w:val="Normal"/>
    <w:rsid w:val="00D83B6E"/>
    <w:pPr>
      <w:widowControl w:val="0"/>
    </w:pPr>
    <w:rPr>
      <w:snapToGrid w:val="0"/>
    </w:rPr>
  </w:style>
  <w:style w:type="paragraph" w:customStyle="1" w:styleId="AnswersHead">
    <w:name w:val="AnswersHead"/>
    <w:basedOn w:val="Normal"/>
    <w:next w:val="Para"/>
    <w:rsid w:val="00D83B6E"/>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D83B6E"/>
    <w:pPr>
      <w:spacing w:after="360"/>
      <w:outlineLvl w:val="0"/>
    </w:pPr>
    <w:rPr>
      <w:rFonts w:ascii="Arial" w:hAnsi="Arial"/>
      <w:b/>
      <w:snapToGrid w:val="0"/>
      <w:sz w:val="60"/>
    </w:rPr>
  </w:style>
  <w:style w:type="paragraph" w:customStyle="1" w:styleId="AppendixTitle">
    <w:name w:val="AppendixTitle"/>
    <w:basedOn w:val="ChapterTitle"/>
    <w:next w:val="Para"/>
    <w:rsid w:val="00D83B6E"/>
    <w:pPr>
      <w:spacing w:before="120" w:after="120"/>
    </w:pPr>
  </w:style>
  <w:style w:type="paragraph" w:customStyle="1" w:styleId="AuthorBio">
    <w:name w:val="AuthorBio"/>
    <w:rsid w:val="00D83B6E"/>
    <w:pPr>
      <w:spacing w:before="240" w:after="240"/>
      <w:ind w:firstLine="720"/>
    </w:pPr>
    <w:rPr>
      <w:rFonts w:ascii="Arial" w:hAnsi="Arial"/>
    </w:rPr>
  </w:style>
  <w:style w:type="paragraph" w:styleId="BalloonText">
    <w:name w:val="Balloon Text"/>
    <w:link w:val="BalloonTextChar"/>
    <w:rsid w:val="00D83B6E"/>
    <w:rPr>
      <w:rFonts w:ascii="Tahoma" w:hAnsi="Tahoma" w:cs="Tahoma"/>
      <w:sz w:val="16"/>
      <w:szCs w:val="16"/>
    </w:rPr>
  </w:style>
  <w:style w:type="character" w:customStyle="1" w:styleId="BalloonTextChar">
    <w:name w:val="Balloon Text Char"/>
    <w:basedOn w:val="DefaultParagraphFont"/>
    <w:link w:val="BalloonText"/>
    <w:rsid w:val="00C071CB"/>
    <w:rPr>
      <w:rFonts w:ascii="Tahoma" w:hAnsi="Tahoma" w:cs="Tahoma"/>
      <w:sz w:val="16"/>
      <w:szCs w:val="16"/>
    </w:rPr>
  </w:style>
  <w:style w:type="paragraph" w:styleId="Bibliography">
    <w:name w:val="Bibliography"/>
    <w:basedOn w:val="Normal"/>
    <w:next w:val="Normal"/>
    <w:semiHidden/>
    <w:locked/>
    <w:rsid w:val="00D83B6E"/>
    <w:pPr>
      <w:spacing w:after="200" w:line="276" w:lineRule="auto"/>
    </w:pPr>
    <w:rPr>
      <w:rFonts w:ascii="Calibri" w:eastAsia="Calibri" w:hAnsi="Calibri"/>
      <w:sz w:val="22"/>
      <w:szCs w:val="22"/>
    </w:rPr>
  </w:style>
  <w:style w:type="paragraph" w:customStyle="1" w:styleId="BibliographyEntry">
    <w:name w:val="BibliographyEntry"/>
    <w:rsid w:val="00D83B6E"/>
    <w:pPr>
      <w:ind w:left="1440" w:hanging="720"/>
    </w:pPr>
    <w:rPr>
      <w:rFonts w:ascii="Arial" w:hAnsi="Arial" w:cs="Tahoma"/>
      <w:sz w:val="26"/>
      <w:szCs w:val="16"/>
    </w:rPr>
  </w:style>
  <w:style w:type="paragraph" w:customStyle="1" w:styleId="BibliographyHead">
    <w:name w:val="BibliographyHead"/>
    <w:next w:val="BibliographyEntry"/>
    <w:rsid w:val="00D83B6E"/>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D83B6E"/>
    <w:rPr>
      <w:rFonts w:ascii="Arial" w:hAnsi="Arial"/>
      <w:b/>
      <w:smallCaps/>
      <w:sz w:val="60"/>
      <w:szCs w:val="60"/>
    </w:rPr>
  </w:style>
  <w:style w:type="character" w:customStyle="1" w:styleId="BoldItalic">
    <w:name w:val="BoldItalic"/>
    <w:rsid w:val="00D83B6E"/>
    <w:rPr>
      <w:b/>
      <w:i/>
    </w:rPr>
  </w:style>
  <w:style w:type="character" w:styleId="BookTitle">
    <w:name w:val="Book Title"/>
    <w:qFormat/>
    <w:locked/>
    <w:rsid w:val="00D83B6E"/>
    <w:rPr>
      <w:b/>
      <w:bCs/>
      <w:smallCaps/>
      <w:spacing w:val="5"/>
    </w:rPr>
  </w:style>
  <w:style w:type="paragraph" w:customStyle="1" w:styleId="BookAuthor">
    <w:name w:val="BookAuthor"/>
    <w:basedOn w:val="Normal"/>
    <w:rsid w:val="00D83B6E"/>
    <w:pPr>
      <w:spacing w:before="120" w:after="600"/>
      <w:ind w:left="720" w:firstLine="720"/>
      <w:contextualSpacing/>
      <w:jc w:val="center"/>
    </w:pPr>
    <w:rPr>
      <w:sz w:val="32"/>
      <w:szCs w:val="20"/>
    </w:rPr>
  </w:style>
  <w:style w:type="paragraph" w:customStyle="1" w:styleId="BookEdition">
    <w:name w:val="BookEdition"/>
    <w:qFormat/>
    <w:rsid w:val="00D83B6E"/>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D83B6E"/>
    <w:pPr>
      <w:spacing w:before="480" w:after="480"/>
      <w:ind w:left="720" w:firstLine="720"/>
      <w:jc w:val="center"/>
    </w:pPr>
    <w:rPr>
      <w:rFonts w:ascii="Arial" w:hAnsi="Arial"/>
      <w:b/>
      <w:snapToGrid w:val="0"/>
      <w:sz w:val="52"/>
      <w:szCs w:val="20"/>
    </w:rPr>
  </w:style>
  <w:style w:type="paragraph" w:customStyle="1" w:styleId="BookReviewAuthor">
    <w:name w:val="BookReviewAuthor"/>
    <w:rsid w:val="00D83B6E"/>
    <w:pPr>
      <w:ind w:left="4320"/>
    </w:pPr>
    <w:rPr>
      <w:snapToGrid w:val="0"/>
    </w:rPr>
  </w:style>
  <w:style w:type="paragraph" w:customStyle="1" w:styleId="BookReviewItem">
    <w:name w:val="BookReviewItem"/>
    <w:rsid w:val="00D83B6E"/>
    <w:pPr>
      <w:spacing w:before="240" w:after="240"/>
      <w:ind w:left="3600" w:right="1440" w:hanging="720"/>
    </w:pPr>
    <w:rPr>
      <w:sz w:val="28"/>
    </w:rPr>
  </w:style>
  <w:style w:type="paragraph" w:customStyle="1" w:styleId="BookTitle0">
    <w:name w:val="BookTitle"/>
    <w:basedOn w:val="Normal"/>
    <w:next w:val="Normal"/>
    <w:rsid w:val="00D83B6E"/>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D83B6E"/>
    <w:pPr>
      <w:pageBreakBefore w:val="0"/>
      <w:spacing w:before="480"/>
    </w:pPr>
    <w:rPr>
      <w:sz w:val="36"/>
    </w:rPr>
  </w:style>
  <w:style w:type="character" w:customStyle="1" w:styleId="Callout">
    <w:name w:val="Callout"/>
    <w:rsid w:val="00D83B6E"/>
    <w:rPr>
      <w:bdr w:val="none" w:sz="0" w:space="0" w:color="auto"/>
      <w:shd w:val="clear" w:color="auto" w:fill="B2A1C7"/>
    </w:rPr>
  </w:style>
  <w:style w:type="paragraph" w:customStyle="1" w:styleId="ChapterSubtitle">
    <w:name w:val="ChapterSubtitle"/>
    <w:basedOn w:val="ChapterTitle"/>
    <w:next w:val="Para"/>
    <w:rsid w:val="00D83B6E"/>
    <w:rPr>
      <w:sz w:val="44"/>
    </w:rPr>
  </w:style>
  <w:style w:type="paragraph" w:customStyle="1" w:styleId="ChapterAuthor">
    <w:name w:val="ChapterAuthor"/>
    <w:basedOn w:val="ChapterSubtitle"/>
    <w:next w:val="Normal"/>
    <w:rsid w:val="00D83B6E"/>
    <w:pPr>
      <w:spacing w:after="120"/>
      <w:outlineLvl w:val="9"/>
    </w:pPr>
    <w:rPr>
      <w:i/>
      <w:sz w:val="36"/>
    </w:rPr>
  </w:style>
  <w:style w:type="paragraph" w:customStyle="1" w:styleId="ChapterAuthorAffiliation">
    <w:name w:val="ChapterAuthorAffiliation"/>
    <w:next w:val="Para"/>
    <w:rsid w:val="00D83B6E"/>
    <w:pPr>
      <w:spacing w:after="120"/>
    </w:pPr>
    <w:rPr>
      <w:rFonts w:ascii="Arial" w:hAnsi="Arial"/>
      <w:i/>
      <w:smallCaps/>
      <w:snapToGrid w:val="0"/>
      <w:sz w:val="36"/>
    </w:rPr>
  </w:style>
  <w:style w:type="paragraph" w:customStyle="1" w:styleId="FootnoteEntry">
    <w:name w:val="FootnoteEntry"/>
    <w:rsid w:val="00D83B6E"/>
    <w:pPr>
      <w:ind w:left="1440" w:hanging="720"/>
    </w:pPr>
    <w:rPr>
      <w:snapToGrid w:val="0"/>
    </w:rPr>
  </w:style>
  <w:style w:type="paragraph" w:customStyle="1" w:styleId="ChapterCredit">
    <w:name w:val="ChapterCredit"/>
    <w:basedOn w:val="FootnoteEntry"/>
    <w:next w:val="Para"/>
    <w:rsid w:val="00D83B6E"/>
    <w:pPr>
      <w:spacing w:before="120" w:after="120"/>
      <w:ind w:left="0" w:firstLine="0"/>
    </w:pPr>
  </w:style>
  <w:style w:type="paragraph" w:customStyle="1" w:styleId="Objective">
    <w:name w:val="Objective"/>
    <w:rsid w:val="00D83B6E"/>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D83B6E"/>
    <w:rPr>
      <w:i w:val="0"/>
    </w:rPr>
  </w:style>
  <w:style w:type="paragraph" w:customStyle="1" w:styleId="ChapterFeaturingList">
    <w:name w:val="ChapterFeaturingList"/>
    <w:basedOn w:val="ChapterObjective"/>
    <w:rsid w:val="00D83B6E"/>
    <w:rPr>
      <w:b w:val="0"/>
      <w:sz w:val="26"/>
      <w:u w:val="none"/>
    </w:rPr>
  </w:style>
  <w:style w:type="paragraph" w:customStyle="1" w:styleId="ChapterFeaturingListSub">
    <w:name w:val="ChapterFeaturingListSub"/>
    <w:rsid w:val="00D83B6E"/>
    <w:pPr>
      <w:spacing w:after="120"/>
      <w:ind w:left="2880"/>
      <w:contextualSpacing/>
    </w:pPr>
    <w:rPr>
      <w:rFonts w:ascii="Arial" w:hAnsi="Arial"/>
      <w:snapToGrid w:val="0"/>
      <w:sz w:val="26"/>
    </w:rPr>
  </w:style>
  <w:style w:type="paragraph" w:customStyle="1" w:styleId="ChapterFeaturingListSub2">
    <w:name w:val="ChapterFeaturingListSub2"/>
    <w:rsid w:val="00D83B6E"/>
    <w:pPr>
      <w:spacing w:after="120"/>
      <w:ind w:left="3600"/>
    </w:pPr>
    <w:rPr>
      <w:rFonts w:ascii="Arial" w:hAnsi="Arial"/>
      <w:snapToGrid w:val="0"/>
      <w:sz w:val="26"/>
    </w:rPr>
  </w:style>
  <w:style w:type="paragraph" w:customStyle="1" w:styleId="ChapterIntroductionHead">
    <w:name w:val="ChapterIntroductionHead"/>
    <w:next w:val="Normal"/>
    <w:rsid w:val="00D83B6E"/>
    <w:pPr>
      <w:ind w:left="1440"/>
      <w:outlineLvl w:val="0"/>
    </w:pPr>
    <w:rPr>
      <w:rFonts w:ascii="Arial" w:hAnsi="Arial"/>
      <w:b/>
      <w:snapToGrid w:val="0"/>
      <w:sz w:val="26"/>
    </w:rPr>
  </w:style>
  <w:style w:type="paragraph" w:customStyle="1" w:styleId="ChapterIntroductionPara">
    <w:name w:val="ChapterIntroductionPara"/>
    <w:next w:val="Para"/>
    <w:rsid w:val="00D83B6E"/>
    <w:pPr>
      <w:ind w:left="1440"/>
    </w:pPr>
    <w:rPr>
      <w:rFonts w:ascii="Arial" w:hAnsi="Arial"/>
      <w:snapToGrid w:val="0"/>
      <w:sz w:val="26"/>
    </w:rPr>
  </w:style>
  <w:style w:type="paragraph" w:customStyle="1" w:styleId="ObjectiveTitle">
    <w:name w:val="ObjectiveTitle"/>
    <w:basedOn w:val="Objective"/>
    <w:next w:val="Objective"/>
    <w:rsid w:val="00D83B6E"/>
    <w:pPr>
      <w:spacing w:before="240"/>
      <w:ind w:left="1800"/>
    </w:pPr>
    <w:rPr>
      <w:u w:val="none"/>
    </w:rPr>
  </w:style>
  <w:style w:type="paragraph" w:customStyle="1" w:styleId="ChapterObjectiveTitle">
    <w:name w:val="ChapterObjectiveTitle"/>
    <w:basedOn w:val="ObjectiveTitle"/>
    <w:next w:val="ChapterObjective"/>
    <w:rsid w:val="00D83B6E"/>
    <w:pPr>
      <w:ind w:left="1440" w:firstLine="0"/>
    </w:pPr>
    <w:rPr>
      <w:i w:val="0"/>
    </w:rPr>
  </w:style>
  <w:style w:type="paragraph" w:customStyle="1" w:styleId="Subobjective">
    <w:name w:val="Subobjective"/>
    <w:basedOn w:val="Objective"/>
    <w:rsid w:val="00D83B6E"/>
    <w:pPr>
      <w:keepNext/>
      <w:spacing w:before="180"/>
      <w:ind w:left="2880"/>
    </w:pPr>
  </w:style>
  <w:style w:type="paragraph" w:customStyle="1" w:styleId="ChapterSubobjective">
    <w:name w:val="ChapterSubobjective"/>
    <w:basedOn w:val="Subobjective"/>
    <w:rsid w:val="00D83B6E"/>
    <w:pPr>
      <w:keepNext w:val="0"/>
    </w:pPr>
    <w:rPr>
      <w:i w:val="0"/>
    </w:rPr>
  </w:style>
  <w:style w:type="paragraph" w:customStyle="1" w:styleId="Code80">
    <w:name w:val="Code80"/>
    <w:rsid w:val="00D83B6E"/>
    <w:pPr>
      <w:spacing w:before="120" w:after="120"/>
      <w:contextualSpacing/>
    </w:pPr>
    <w:rPr>
      <w:rFonts w:ascii="Courier New" w:hAnsi="Courier New"/>
      <w:noProof/>
      <w:snapToGrid w:val="0"/>
      <w:sz w:val="16"/>
    </w:rPr>
  </w:style>
  <w:style w:type="paragraph" w:customStyle="1" w:styleId="Code80Sub">
    <w:name w:val="Code80Sub"/>
    <w:rsid w:val="00D83B6E"/>
    <w:pPr>
      <w:ind w:left="1440"/>
    </w:pPr>
    <w:rPr>
      <w:rFonts w:ascii="Courier New" w:hAnsi="Courier New"/>
      <w:noProof/>
      <w:snapToGrid w:val="0"/>
      <w:sz w:val="16"/>
      <w:lang w:val="de-DE"/>
    </w:rPr>
  </w:style>
  <w:style w:type="character" w:customStyle="1" w:styleId="CodeColorBlue">
    <w:name w:val="CodeColorBlue"/>
    <w:rsid w:val="00D83B6E"/>
    <w:rPr>
      <w:rFonts w:cs="Arial"/>
      <w:color w:val="0000FF"/>
    </w:rPr>
  </w:style>
  <w:style w:type="character" w:customStyle="1" w:styleId="CodeColorBlue2">
    <w:name w:val="CodeColorBlue2"/>
    <w:rsid w:val="00D83B6E"/>
    <w:rPr>
      <w:rFonts w:cs="Arial"/>
      <w:color w:val="0000A5"/>
    </w:rPr>
  </w:style>
  <w:style w:type="character" w:customStyle="1" w:styleId="CodeColorBlue3">
    <w:name w:val="CodeColorBlue3"/>
    <w:rsid w:val="00D83B6E"/>
    <w:rPr>
      <w:rFonts w:cs="Arial"/>
      <w:color w:val="6464B9"/>
    </w:rPr>
  </w:style>
  <w:style w:type="character" w:customStyle="1" w:styleId="CodeColorBluegreen">
    <w:name w:val="CodeColorBluegreen"/>
    <w:rsid w:val="00D83B6E"/>
    <w:rPr>
      <w:rFonts w:cs="Arial"/>
      <w:color w:val="2B91AF"/>
    </w:rPr>
  </w:style>
  <w:style w:type="character" w:customStyle="1" w:styleId="CodeColorBrown">
    <w:name w:val="CodeColorBrown"/>
    <w:rsid w:val="00D83B6E"/>
    <w:rPr>
      <w:rFonts w:cs="Arial"/>
      <w:color w:val="A31515"/>
    </w:rPr>
  </w:style>
  <w:style w:type="character" w:customStyle="1" w:styleId="CodeColorDkBlue">
    <w:name w:val="CodeColorDkBlue"/>
    <w:rsid w:val="00D83B6E"/>
    <w:rPr>
      <w:rFonts w:cs="Times New Roman"/>
      <w:color w:val="000080"/>
      <w:szCs w:val="22"/>
    </w:rPr>
  </w:style>
  <w:style w:type="character" w:customStyle="1" w:styleId="CodeColorGreen">
    <w:name w:val="CodeColorGreen"/>
    <w:rsid w:val="00D83B6E"/>
    <w:rPr>
      <w:rFonts w:cs="Arial"/>
      <w:color w:val="008000"/>
    </w:rPr>
  </w:style>
  <w:style w:type="character" w:customStyle="1" w:styleId="CodeColorGreen2">
    <w:name w:val="CodeColorGreen2"/>
    <w:rsid w:val="00D83B6E"/>
    <w:rPr>
      <w:rFonts w:cs="Arial"/>
      <w:color w:val="629755"/>
    </w:rPr>
  </w:style>
  <w:style w:type="character" w:customStyle="1" w:styleId="CodeColorGrey30">
    <w:name w:val="CodeColorGrey30"/>
    <w:rsid w:val="00D83B6E"/>
    <w:rPr>
      <w:rFonts w:cs="Arial"/>
      <w:color w:val="808080"/>
    </w:rPr>
  </w:style>
  <w:style w:type="character" w:customStyle="1" w:styleId="CodeColorGrey55">
    <w:name w:val="CodeColorGrey55"/>
    <w:rsid w:val="00D83B6E"/>
    <w:rPr>
      <w:rFonts w:cs="Arial"/>
      <w:color w:val="C0C0C0"/>
    </w:rPr>
  </w:style>
  <w:style w:type="character" w:customStyle="1" w:styleId="CodeColorGrey80">
    <w:name w:val="CodeColorGrey80"/>
    <w:rsid w:val="00D83B6E"/>
    <w:rPr>
      <w:rFonts w:cs="Arial"/>
      <w:color w:val="555555"/>
    </w:rPr>
  </w:style>
  <w:style w:type="character" w:customStyle="1" w:styleId="CodeColorHotPink">
    <w:name w:val="CodeColorHotPink"/>
    <w:rsid w:val="00D83B6E"/>
    <w:rPr>
      <w:rFonts w:cs="Times New Roman"/>
      <w:color w:val="DF36FA"/>
      <w:szCs w:val="18"/>
    </w:rPr>
  </w:style>
  <w:style w:type="character" w:customStyle="1" w:styleId="CodeColorMagenta">
    <w:name w:val="CodeColorMagenta"/>
    <w:rsid w:val="00D83B6E"/>
    <w:rPr>
      <w:rFonts w:cs="Arial"/>
      <w:color w:val="A31515"/>
    </w:rPr>
  </w:style>
  <w:style w:type="character" w:customStyle="1" w:styleId="CodeColorOrange">
    <w:name w:val="CodeColorOrange"/>
    <w:rsid w:val="00D83B6E"/>
    <w:rPr>
      <w:rFonts w:cs="Arial"/>
      <w:color w:val="B96464"/>
    </w:rPr>
  </w:style>
  <w:style w:type="character" w:customStyle="1" w:styleId="CodeColorPeach">
    <w:name w:val="CodeColorPeach"/>
    <w:rsid w:val="00D83B6E"/>
    <w:rPr>
      <w:rFonts w:cs="Arial"/>
      <w:color w:val="FFDBA3"/>
    </w:rPr>
  </w:style>
  <w:style w:type="character" w:customStyle="1" w:styleId="CodeColorPurple">
    <w:name w:val="CodeColorPurple"/>
    <w:rsid w:val="00D83B6E"/>
    <w:rPr>
      <w:rFonts w:cs="Arial"/>
      <w:color w:val="951795"/>
    </w:rPr>
  </w:style>
  <w:style w:type="character" w:customStyle="1" w:styleId="CodeColorPurple2">
    <w:name w:val="CodeColorPurple2"/>
    <w:rsid w:val="00D83B6E"/>
    <w:rPr>
      <w:rFonts w:cs="Arial"/>
      <w:color w:val="800080"/>
    </w:rPr>
  </w:style>
  <w:style w:type="character" w:customStyle="1" w:styleId="CodeColorRed">
    <w:name w:val="CodeColorRed"/>
    <w:rsid w:val="00D83B6E"/>
    <w:rPr>
      <w:rFonts w:cs="Arial"/>
      <w:color w:val="FF0000"/>
    </w:rPr>
  </w:style>
  <w:style w:type="character" w:customStyle="1" w:styleId="CodeColorRed2">
    <w:name w:val="CodeColorRed2"/>
    <w:rsid w:val="00D83B6E"/>
    <w:rPr>
      <w:rFonts w:cs="Arial"/>
      <w:color w:val="800000"/>
    </w:rPr>
  </w:style>
  <w:style w:type="character" w:customStyle="1" w:styleId="CodeColorRed3">
    <w:name w:val="CodeColorRed3"/>
    <w:rsid w:val="00D83B6E"/>
    <w:rPr>
      <w:rFonts w:cs="Arial"/>
      <w:color w:val="A31515"/>
    </w:rPr>
  </w:style>
  <w:style w:type="character" w:customStyle="1" w:styleId="CodeColorTealBlue">
    <w:name w:val="CodeColorTealBlue"/>
    <w:rsid w:val="00D83B6E"/>
    <w:rPr>
      <w:rFonts w:cs="Times New Roman"/>
      <w:color w:val="008080"/>
      <w:szCs w:val="22"/>
    </w:rPr>
  </w:style>
  <w:style w:type="character" w:customStyle="1" w:styleId="CodeColorWhite">
    <w:name w:val="CodeColorWhite"/>
    <w:rsid w:val="00D83B6E"/>
    <w:rPr>
      <w:rFonts w:cs="Arial"/>
      <w:color w:val="FFFFFF"/>
      <w:bdr w:val="none" w:sz="0" w:space="0" w:color="auto"/>
    </w:rPr>
  </w:style>
  <w:style w:type="paragraph" w:customStyle="1" w:styleId="CodeHead">
    <w:name w:val="CodeHead"/>
    <w:next w:val="Normal"/>
    <w:rsid w:val="00D83B6E"/>
    <w:pPr>
      <w:spacing w:before="120" w:after="120"/>
    </w:pPr>
    <w:rPr>
      <w:rFonts w:ascii="Arial" w:hAnsi="Arial"/>
      <w:b/>
      <w:snapToGrid w:val="0"/>
      <w:sz w:val="22"/>
    </w:rPr>
  </w:style>
  <w:style w:type="character" w:customStyle="1" w:styleId="CodeHighlight">
    <w:name w:val="CodeHighlight"/>
    <w:rsid w:val="00D83B6E"/>
    <w:rPr>
      <w:b/>
      <w:color w:val="7F7F7F"/>
      <w:kern w:val="0"/>
      <w:position w:val="0"/>
      <w:u w:val="none"/>
      <w:bdr w:val="none" w:sz="0" w:space="0" w:color="auto"/>
      <w:shd w:val="clear" w:color="auto" w:fill="auto"/>
    </w:rPr>
  </w:style>
  <w:style w:type="paragraph" w:customStyle="1" w:styleId="CodeLabel">
    <w:name w:val="CodeLabel"/>
    <w:qFormat/>
    <w:rsid w:val="00D83B6E"/>
    <w:pPr>
      <w:numPr>
        <w:numId w:val="12"/>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D83B6E"/>
    <w:pPr>
      <w:widowControl w:val="0"/>
      <w:spacing w:before="120" w:after="120"/>
      <w:contextualSpacing/>
    </w:pPr>
    <w:rPr>
      <w:rFonts w:ascii="Courier New" w:hAnsi="Courier New"/>
      <w:noProof/>
      <w:snapToGrid w:val="0"/>
      <w:sz w:val="18"/>
    </w:rPr>
  </w:style>
  <w:style w:type="paragraph" w:customStyle="1" w:styleId="CodeListing80">
    <w:name w:val="CodeListing80"/>
    <w:rsid w:val="00D83B6E"/>
    <w:rPr>
      <w:rFonts w:ascii="Courier New" w:hAnsi="Courier New"/>
      <w:noProof/>
      <w:snapToGrid w:val="0"/>
      <w:sz w:val="16"/>
    </w:rPr>
  </w:style>
  <w:style w:type="paragraph" w:customStyle="1" w:styleId="CodeNote">
    <w:name w:val="CodeNote"/>
    <w:qFormat/>
    <w:rsid w:val="00D83B6E"/>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D83B6E"/>
    <w:pPr>
      <w:shd w:val="clear" w:color="auto" w:fill="D9D9D9"/>
    </w:pPr>
    <w:rPr>
      <w:rFonts w:ascii="Courier New" w:hAnsi="Courier New"/>
      <w:noProof/>
      <w:snapToGrid w:val="0"/>
      <w:sz w:val="18"/>
    </w:rPr>
  </w:style>
  <w:style w:type="paragraph" w:customStyle="1" w:styleId="CodeScreen80">
    <w:name w:val="CodeScreen80"/>
    <w:qFormat/>
    <w:rsid w:val="00D83B6E"/>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D83B6E"/>
    <w:pPr>
      <w:ind w:left="720"/>
    </w:pPr>
  </w:style>
  <w:style w:type="paragraph" w:customStyle="1" w:styleId="CodeSnippet">
    <w:name w:val="CodeSnippet"/>
    <w:rsid w:val="00D83B6E"/>
    <w:pPr>
      <w:spacing w:before="120" w:after="120"/>
      <w:contextualSpacing/>
    </w:pPr>
    <w:rPr>
      <w:rFonts w:ascii="Courier New" w:hAnsi="Courier New"/>
      <w:noProof/>
      <w:snapToGrid w:val="0"/>
      <w:sz w:val="18"/>
    </w:rPr>
  </w:style>
  <w:style w:type="paragraph" w:customStyle="1" w:styleId="CodeSnippetSub">
    <w:name w:val="CodeSnippetSub"/>
    <w:rsid w:val="00D83B6E"/>
    <w:pPr>
      <w:ind w:left="720"/>
    </w:pPr>
    <w:rPr>
      <w:rFonts w:ascii="Courier New" w:hAnsi="Courier New"/>
      <w:noProof/>
      <w:snapToGrid w:val="0"/>
      <w:sz w:val="18"/>
    </w:rPr>
  </w:style>
  <w:style w:type="paragraph" w:customStyle="1" w:styleId="H5">
    <w:name w:val="H5"/>
    <w:next w:val="Para"/>
    <w:rsid w:val="00D83B6E"/>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D83B6E"/>
    <w:pPr>
      <w:pBdr>
        <w:top w:val="single" w:sz="4" w:space="4" w:color="auto"/>
      </w:pBdr>
      <w:outlineLvl w:val="6"/>
    </w:pPr>
    <w:rPr>
      <w:i/>
      <w:noProof/>
    </w:rPr>
  </w:style>
  <w:style w:type="paragraph" w:customStyle="1" w:styleId="ContentsAbstract">
    <w:name w:val="ContentsAbstract"/>
    <w:qFormat/>
    <w:rsid w:val="00D83B6E"/>
    <w:pPr>
      <w:spacing w:before="120" w:after="120"/>
      <w:ind w:left="1008"/>
      <w:contextualSpacing/>
    </w:pPr>
    <w:rPr>
      <w:rFonts w:ascii="Arial" w:hAnsi="Arial"/>
      <w:snapToGrid w:val="0"/>
      <w:sz w:val="18"/>
    </w:rPr>
  </w:style>
  <w:style w:type="paragraph" w:customStyle="1" w:styleId="ContentsPartTitle">
    <w:name w:val="ContentsPartTitle"/>
    <w:next w:val="Normal"/>
    <w:rsid w:val="00D83B6E"/>
    <w:rPr>
      <w:b/>
      <w:sz w:val="28"/>
    </w:rPr>
  </w:style>
  <w:style w:type="paragraph" w:customStyle="1" w:styleId="ContentsChapterTitle">
    <w:name w:val="ContentsChapterTitle"/>
    <w:basedOn w:val="ContentsPartTitle"/>
    <w:next w:val="Normal"/>
    <w:rsid w:val="00D83B6E"/>
    <w:pPr>
      <w:ind w:left="288"/>
    </w:pPr>
    <w:rPr>
      <w:sz w:val="26"/>
    </w:rPr>
  </w:style>
  <w:style w:type="paragraph" w:customStyle="1" w:styleId="ContentsH1">
    <w:name w:val="ContentsH1"/>
    <w:basedOn w:val="ContentsPartTitle"/>
    <w:rsid w:val="00D83B6E"/>
    <w:pPr>
      <w:ind w:left="576"/>
    </w:pPr>
    <w:rPr>
      <w:b w:val="0"/>
      <w:sz w:val="24"/>
    </w:rPr>
  </w:style>
  <w:style w:type="paragraph" w:customStyle="1" w:styleId="ContentsH2">
    <w:name w:val="ContentsH2"/>
    <w:basedOn w:val="ContentsPartTitle"/>
    <w:rsid w:val="00D83B6E"/>
    <w:pPr>
      <w:ind w:left="864"/>
    </w:pPr>
    <w:rPr>
      <w:b w:val="0"/>
      <w:sz w:val="22"/>
    </w:rPr>
  </w:style>
  <w:style w:type="paragraph" w:customStyle="1" w:styleId="ContentsH3">
    <w:name w:val="ContentsH3"/>
    <w:qFormat/>
    <w:rsid w:val="00D83B6E"/>
    <w:pPr>
      <w:ind w:left="1440"/>
    </w:pPr>
    <w:rPr>
      <w:snapToGrid w:val="0"/>
      <w:color w:val="000000"/>
      <w:sz w:val="22"/>
      <w:szCs w:val="60"/>
    </w:rPr>
  </w:style>
  <w:style w:type="paragraph" w:customStyle="1" w:styleId="Copyright">
    <w:name w:val="Copyright"/>
    <w:rsid w:val="00D83B6E"/>
    <w:pPr>
      <w:widowControl w:val="0"/>
      <w:spacing w:before="280"/>
      <w:ind w:left="720"/>
    </w:pPr>
    <w:rPr>
      <w:snapToGrid w:val="0"/>
      <w:color w:val="000000"/>
      <w:sz w:val="26"/>
    </w:rPr>
  </w:style>
  <w:style w:type="paragraph" w:customStyle="1" w:styleId="CrossRefPara">
    <w:name w:val="CrossRefPara"/>
    <w:next w:val="Para"/>
    <w:rsid w:val="00D83B6E"/>
    <w:pPr>
      <w:ind w:left="1440" w:right="1440"/>
    </w:pPr>
    <w:rPr>
      <w:rFonts w:ascii="Arial" w:hAnsi="Arial" w:cs="AGaramond Bold"/>
      <w:color w:val="000000"/>
      <w:sz w:val="18"/>
      <w:szCs w:val="17"/>
    </w:rPr>
  </w:style>
  <w:style w:type="character" w:customStyle="1" w:styleId="CrossRefTerm">
    <w:name w:val="CrossRefTerm"/>
    <w:rsid w:val="00D83B6E"/>
    <w:rPr>
      <w:i/>
    </w:rPr>
  </w:style>
  <w:style w:type="paragraph" w:customStyle="1" w:styleId="CustomChapterOpener">
    <w:name w:val="CustomChapterOpener"/>
    <w:basedOn w:val="Normal"/>
    <w:next w:val="Para"/>
    <w:rsid w:val="00D83B6E"/>
    <w:pPr>
      <w:spacing w:after="120"/>
      <w:ind w:left="720" w:firstLine="720"/>
    </w:pPr>
    <w:rPr>
      <w:snapToGrid w:val="0"/>
      <w:sz w:val="26"/>
      <w:szCs w:val="20"/>
    </w:rPr>
  </w:style>
  <w:style w:type="character" w:customStyle="1" w:styleId="CustomCharStyle">
    <w:name w:val="CustomCharStyle"/>
    <w:rsid w:val="00D83B6E"/>
    <w:rPr>
      <w:b/>
      <w:i/>
    </w:rPr>
  </w:style>
  <w:style w:type="paragraph" w:customStyle="1" w:styleId="ParaContinued">
    <w:name w:val="ParaContinued"/>
    <w:basedOn w:val="Normal"/>
    <w:next w:val="Para"/>
    <w:rsid w:val="00D83B6E"/>
    <w:pPr>
      <w:spacing w:after="120"/>
      <w:ind w:left="720"/>
    </w:pPr>
    <w:rPr>
      <w:snapToGrid w:val="0"/>
      <w:sz w:val="26"/>
      <w:szCs w:val="20"/>
    </w:rPr>
  </w:style>
  <w:style w:type="paragraph" w:customStyle="1" w:styleId="CustomHead">
    <w:name w:val="CustomHead"/>
    <w:basedOn w:val="ParaContinued"/>
    <w:next w:val="Normal"/>
    <w:rsid w:val="00D83B6E"/>
    <w:rPr>
      <w:b/>
    </w:rPr>
  </w:style>
  <w:style w:type="paragraph" w:customStyle="1" w:styleId="CustomList">
    <w:name w:val="CustomList"/>
    <w:basedOn w:val="Normal"/>
    <w:rsid w:val="00D83B6E"/>
    <w:pPr>
      <w:widowControl w:val="0"/>
      <w:spacing w:before="120" w:after="120"/>
      <w:ind w:left="1440"/>
    </w:pPr>
    <w:rPr>
      <w:snapToGrid w:val="0"/>
      <w:szCs w:val="20"/>
    </w:rPr>
  </w:style>
  <w:style w:type="paragraph" w:customStyle="1" w:styleId="CustomStyle1">
    <w:name w:val="CustomStyle1"/>
    <w:basedOn w:val="Normal"/>
    <w:rsid w:val="00D83B6E"/>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D83B6E"/>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D83B6E"/>
    <w:rPr>
      <w:i/>
    </w:rPr>
  </w:style>
  <w:style w:type="paragraph" w:customStyle="1" w:styleId="Dialog">
    <w:name w:val="Dialog"/>
    <w:rsid w:val="00D83B6E"/>
    <w:pPr>
      <w:spacing w:before="120" w:after="120"/>
      <w:ind w:left="1440" w:hanging="720"/>
      <w:contextualSpacing/>
    </w:pPr>
    <w:rPr>
      <w:snapToGrid w:val="0"/>
      <w:sz w:val="26"/>
      <w:szCs w:val="26"/>
    </w:rPr>
  </w:style>
  <w:style w:type="paragraph" w:customStyle="1" w:styleId="Directive">
    <w:name w:val="Directive"/>
    <w:next w:val="Normal"/>
    <w:rsid w:val="00D83B6E"/>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D83B6E"/>
  </w:style>
  <w:style w:type="paragraph" w:customStyle="1" w:styleId="DOI">
    <w:name w:val="DOI"/>
    <w:rsid w:val="00D83B6E"/>
    <w:rPr>
      <w:rFonts w:ascii="Courier New" w:hAnsi="Courier New"/>
      <w:snapToGrid w:val="0"/>
    </w:rPr>
  </w:style>
  <w:style w:type="character" w:styleId="Emphasis">
    <w:name w:val="Emphasis"/>
    <w:qFormat/>
    <w:locked/>
    <w:rsid w:val="00D83B6E"/>
    <w:rPr>
      <w:i/>
      <w:iCs/>
    </w:rPr>
  </w:style>
  <w:style w:type="paragraph" w:customStyle="1" w:styleId="EndnoteEntry">
    <w:name w:val="EndnoteEntry"/>
    <w:rsid w:val="00D83B6E"/>
    <w:pPr>
      <w:spacing w:after="120"/>
      <w:ind w:left="720" w:hanging="720"/>
    </w:pPr>
    <w:rPr>
      <w:sz w:val="24"/>
    </w:rPr>
  </w:style>
  <w:style w:type="paragraph" w:customStyle="1" w:styleId="EndnotesHead">
    <w:name w:val="EndnotesHead"/>
    <w:basedOn w:val="BibliographyHead"/>
    <w:next w:val="EndnoteEntry"/>
    <w:rsid w:val="00D83B6E"/>
  </w:style>
  <w:style w:type="paragraph" w:customStyle="1" w:styleId="EndnoteTitle">
    <w:name w:val="EndnoteTitle"/>
    <w:next w:val="EndnoteEntry"/>
    <w:rsid w:val="00D83B6E"/>
    <w:pPr>
      <w:spacing w:after="120"/>
    </w:pPr>
    <w:rPr>
      <w:rFonts w:ascii="Arial" w:hAnsi="Arial"/>
      <w:b/>
      <w:smallCaps/>
      <w:snapToGrid w:val="0"/>
      <w:color w:val="000000"/>
      <w:sz w:val="60"/>
      <w:szCs w:val="60"/>
    </w:rPr>
  </w:style>
  <w:style w:type="paragraph" w:customStyle="1" w:styleId="Epigraph">
    <w:name w:val="Epigraph"/>
    <w:next w:val="Normal"/>
    <w:rsid w:val="00D83B6E"/>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D83B6E"/>
    <w:pPr>
      <w:contextualSpacing/>
    </w:pPr>
    <w:rPr>
      <w:sz w:val="24"/>
    </w:rPr>
  </w:style>
  <w:style w:type="paragraph" w:customStyle="1" w:styleId="Equation">
    <w:name w:val="Equation"/>
    <w:rsid w:val="00D83B6E"/>
    <w:pPr>
      <w:spacing w:before="120" w:after="120"/>
      <w:ind w:left="1440"/>
    </w:pPr>
    <w:rPr>
      <w:snapToGrid w:val="0"/>
      <w:sz w:val="26"/>
    </w:rPr>
  </w:style>
  <w:style w:type="paragraph" w:customStyle="1" w:styleId="EquationNumbered">
    <w:name w:val="EquationNumbered"/>
    <w:rsid w:val="00D83B6E"/>
    <w:pPr>
      <w:spacing w:before="120" w:after="120"/>
      <w:ind w:left="1440"/>
    </w:pPr>
    <w:rPr>
      <w:snapToGrid w:val="0"/>
      <w:sz w:val="26"/>
    </w:rPr>
  </w:style>
  <w:style w:type="paragraph" w:customStyle="1" w:styleId="ExercisesHead">
    <w:name w:val="ExercisesHead"/>
    <w:basedOn w:val="Normal"/>
    <w:next w:val="Para"/>
    <w:rsid w:val="00D83B6E"/>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D83B6E"/>
    <w:pPr>
      <w:ind w:left="2160" w:firstLine="0"/>
    </w:pPr>
  </w:style>
  <w:style w:type="paragraph" w:customStyle="1" w:styleId="ExtractAttribution">
    <w:name w:val="ExtractAttribution"/>
    <w:next w:val="Para"/>
    <w:rsid w:val="00D83B6E"/>
    <w:pPr>
      <w:spacing w:after="120"/>
      <w:ind w:left="3240"/>
    </w:pPr>
    <w:rPr>
      <w:b/>
      <w:sz w:val="24"/>
    </w:rPr>
  </w:style>
  <w:style w:type="paragraph" w:customStyle="1" w:styleId="ExtractPara">
    <w:name w:val="ExtractPara"/>
    <w:rsid w:val="00D83B6E"/>
    <w:pPr>
      <w:spacing w:before="120" w:after="60"/>
      <w:ind w:left="2160" w:right="720"/>
    </w:pPr>
    <w:rPr>
      <w:snapToGrid w:val="0"/>
      <w:sz w:val="24"/>
    </w:rPr>
  </w:style>
  <w:style w:type="paragraph" w:customStyle="1" w:styleId="ExtractContinued">
    <w:name w:val="ExtractContinued"/>
    <w:basedOn w:val="ExtractPara"/>
    <w:qFormat/>
    <w:rsid w:val="00D83B6E"/>
    <w:pPr>
      <w:spacing w:before="0"/>
      <w:ind w:firstLine="720"/>
    </w:pPr>
  </w:style>
  <w:style w:type="paragraph" w:customStyle="1" w:styleId="ExtractListBulleted">
    <w:name w:val="ExtractListBulleted"/>
    <w:rsid w:val="00D83B6E"/>
    <w:pPr>
      <w:numPr>
        <w:numId w:val="25"/>
      </w:numPr>
      <w:spacing w:before="120" w:after="120"/>
      <w:ind w:right="864"/>
      <w:contextualSpacing/>
    </w:pPr>
    <w:rPr>
      <w:snapToGrid w:val="0"/>
      <w:sz w:val="24"/>
      <w:szCs w:val="26"/>
    </w:rPr>
  </w:style>
  <w:style w:type="paragraph" w:customStyle="1" w:styleId="ExtractListNumbered">
    <w:name w:val="ExtractListNumbered"/>
    <w:rsid w:val="00D83B6E"/>
    <w:pPr>
      <w:spacing w:before="120" w:after="120"/>
      <w:ind w:left="2794" w:right="864" w:hanging="274"/>
      <w:contextualSpacing/>
    </w:pPr>
    <w:rPr>
      <w:snapToGrid w:val="0"/>
      <w:sz w:val="24"/>
      <w:szCs w:val="26"/>
    </w:rPr>
  </w:style>
  <w:style w:type="paragraph" w:customStyle="1" w:styleId="FeatureCode80">
    <w:name w:val="FeatureCode80"/>
    <w:rsid w:val="00D83B6E"/>
    <w:pPr>
      <w:pBdr>
        <w:left w:val="single" w:sz="36" w:space="17" w:color="C0C0C0"/>
      </w:pBdr>
      <w:ind w:left="216"/>
    </w:pPr>
    <w:rPr>
      <w:rFonts w:ascii="Courier New" w:hAnsi="Courier New"/>
      <w:noProof/>
      <w:sz w:val="16"/>
    </w:rPr>
  </w:style>
  <w:style w:type="paragraph" w:customStyle="1" w:styleId="FeatureCode80Sub">
    <w:name w:val="FeatureCode80Sub"/>
    <w:rsid w:val="00D83B6E"/>
    <w:pPr>
      <w:pBdr>
        <w:left w:val="single" w:sz="36" w:space="30" w:color="C0C0C0"/>
      </w:pBdr>
      <w:ind w:left="475"/>
    </w:pPr>
    <w:rPr>
      <w:rFonts w:ascii="Courier New" w:hAnsi="Courier New"/>
      <w:noProof/>
      <w:sz w:val="16"/>
    </w:rPr>
  </w:style>
  <w:style w:type="paragraph" w:customStyle="1" w:styleId="FeatureCodeScreen">
    <w:name w:val="FeatureCodeScreen"/>
    <w:rsid w:val="00D83B6E"/>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D83B6E"/>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D83B6E"/>
    <w:pPr>
      <w:shd w:val="pct25" w:color="auto" w:fill="auto"/>
    </w:pPr>
  </w:style>
  <w:style w:type="paragraph" w:customStyle="1" w:styleId="FeatureCodeSnippet">
    <w:name w:val="FeatureCodeSnippet"/>
    <w:rsid w:val="00D83B6E"/>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D83B6E"/>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D83B6E"/>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D83B6E"/>
    <w:pPr>
      <w:pBdr>
        <w:left w:val="single" w:sz="36" w:space="24" w:color="C0C0C0"/>
      </w:pBdr>
      <w:ind w:left="360"/>
    </w:pPr>
    <w:rPr>
      <w:snapToGrid w:val="0"/>
      <w:sz w:val="16"/>
    </w:rPr>
  </w:style>
  <w:style w:type="paragraph" w:customStyle="1" w:styleId="FeatureFigureSource">
    <w:name w:val="FeatureFigureSource"/>
    <w:rsid w:val="00D83B6E"/>
    <w:pPr>
      <w:pBdr>
        <w:left w:val="single" w:sz="36" w:space="6" w:color="BFBFBF"/>
      </w:pBdr>
      <w:spacing w:after="240"/>
      <w:contextualSpacing/>
    </w:pPr>
    <w:rPr>
      <w:snapToGrid w:val="0"/>
    </w:rPr>
  </w:style>
  <w:style w:type="paragraph" w:customStyle="1" w:styleId="FeatureSource">
    <w:name w:val="FeatureSource"/>
    <w:next w:val="Para"/>
    <w:rsid w:val="00D83B6E"/>
    <w:pPr>
      <w:pBdr>
        <w:left w:val="single" w:sz="36" w:space="6" w:color="C0C0C0"/>
      </w:pBdr>
      <w:spacing w:after="240"/>
    </w:pPr>
    <w:rPr>
      <w:rFonts w:ascii="Arial" w:hAnsi="Arial"/>
      <w:u w:val="single"/>
    </w:rPr>
  </w:style>
  <w:style w:type="paragraph" w:customStyle="1" w:styleId="FeatureFootnote">
    <w:name w:val="FeatureFootnote"/>
    <w:basedOn w:val="FeatureSource"/>
    <w:rsid w:val="00D83B6E"/>
    <w:pPr>
      <w:spacing w:before="120" w:after="120"/>
      <w:ind w:left="720" w:hanging="720"/>
      <w:contextualSpacing/>
    </w:pPr>
    <w:rPr>
      <w:sz w:val="22"/>
      <w:u w:val="none"/>
    </w:rPr>
  </w:style>
  <w:style w:type="paragraph" w:customStyle="1" w:styleId="FeatureH1">
    <w:name w:val="FeatureH1"/>
    <w:next w:val="Normal"/>
    <w:rsid w:val="00D83B6E"/>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D83B6E"/>
    <w:pPr>
      <w:contextualSpacing w:val="0"/>
    </w:pPr>
    <w:rPr>
      <w:rFonts w:ascii="Times New Roman" w:hAnsi="Times New Roman"/>
    </w:rPr>
  </w:style>
  <w:style w:type="paragraph" w:customStyle="1" w:styleId="FeatureH2">
    <w:name w:val="FeatureH2"/>
    <w:next w:val="Normal"/>
    <w:rsid w:val="00D83B6E"/>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D83B6E"/>
    <w:pPr>
      <w:spacing w:before="120"/>
    </w:pPr>
    <w:rPr>
      <w:u w:val="single"/>
    </w:rPr>
  </w:style>
  <w:style w:type="paragraph" w:customStyle="1" w:styleId="FeatureH3">
    <w:name w:val="FeatureH3"/>
    <w:next w:val="Normal"/>
    <w:rsid w:val="00D83B6E"/>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D83B6E"/>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D83B6E"/>
    <w:pPr>
      <w:widowControl w:val="0"/>
      <w:numPr>
        <w:numId w:val="13"/>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D83B6E"/>
    <w:pPr>
      <w:numPr>
        <w:numId w:val="14"/>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D83B6E"/>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D83B6E"/>
    <w:pPr>
      <w:pBdr>
        <w:left w:val="single" w:sz="36" w:space="6" w:color="C0C0C0"/>
      </w:pBdr>
    </w:pPr>
    <w:rPr>
      <w:rFonts w:ascii="Arial" w:hAnsi="Arial"/>
      <w:b/>
      <w:snapToGrid w:val="0"/>
      <w:sz w:val="26"/>
    </w:rPr>
  </w:style>
  <w:style w:type="paragraph" w:customStyle="1" w:styleId="FeatureListNumbered">
    <w:name w:val="FeatureListNumbered"/>
    <w:rsid w:val="00D83B6E"/>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D83B6E"/>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D83B6E"/>
    <w:pPr>
      <w:pBdr>
        <w:left w:val="single" w:sz="36" w:space="20" w:color="C0C0C0"/>
      </w:pBdr>
      <w:ind w:left="274" w:firstLine="432"/>
    </w:pPr>
    <w:rPr>
      <w:rFonts w:ascii="Arial" w:hAnsi="Arial"/>
      <w:snapToGrid w:val="0"/>
      <w:sz w:val="26"/>
    </w:rPr>
  </w:style>
  <w:style w:type="paragraph" w:customStyle="1" w:styleId="FeatureListParaSub">
    <w:name w:val="FeatureListParaSub"/>
    <w:rsid w:val="00D83B6E"/>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D83B6E"/>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D83B6E"/>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D83B6E"/>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D83B6E"/>
    <w:pPr>
      <w:pBdr>
        <w:left w:val="single" w:sz="36" w:space="6" w:color="C0C0C0"/>
      </w:pBdr>
      <w:spacing w:after="120"/>
    </w:pPr>
    <w:rPr>
      <w:rFonts w:ascii="Arial" w:hAnsi="Arial"/>
      <w:sz w:val="26"/>
    </w:rPr>
  </w:style>
  <w:style w:type="paragraph" w:customStyle="1" w:styleId="FeatureRecipeProcedure">
    <w:name w:val="FeatureRecipeProcedure"/>
    <w:rsid w:val="00D83B6E"/>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D83B6E"/>
    <w:pPr>
      <w:ind w:left="720" w:hanging="288"/>
    </w:pPr>
  </w:style>
  <w:style w:type="paragraph" w:customStyle="1" w:styleId="FeatureRecipeTitle">
    <w:name w:val="FeatureRecipeTitle"/>
    <w:rsid w:val="00D83B6E"/>
    <w:pPr>
      <w:pBdr>
        <w:left w:val="single" w:sz="36" w:space="6" w:color="C0C0C0"/>
      </w:pBdr>
    </w:pPr>
    <w:rPr>
      <w:rFonts w:ascii="Arial" w:hAnsi="Arial"/>
      <w:b/>
      <w:u w:val="single"/>
    </w:rPr>
  </w:style>
  <w:style w:type="paragraph" w:customStyle="1" w:styleId="FeatureRecipeYield">
    <w:name w:val="FeatureRecipeYield"/>
    <w:rsid w:val="00D83B6E"/>
    <w:pPr>
      <w:pBdr>
        <w:left w:val="single" w:sz="36" w:space="14" w:color="C0C0C0"/>
      </w:pBdr>
      <w:ind w:left="144"/>
    </w:pPr>
    <w:rPr>
      <w:rFonts w:ascii="Arial" w:hAnsi="Arial"/>
      <w:sz w:val="16"/>
    </w:rPr>
  </w:style>
  <w:style w:type="paragraph" w:customStyle="1" w:styleId="FeatureReference">
    <w:name w:val="FeatureReference"/>
    <w:qFormat/>
    <w:rsid w:val="00D83B6E"/>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D83B6E"/>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D83B6E"/>
    <w:pPr>
      <w:pBdr>
        <w:left w:val="single" w:sz="36" w:space="17" w:color="C0C0C0"/>
      </w:pBdr>
      <w:ind w:left="216"/>
    </w:pPr>
  </w:style>
  <w:style w:type="paragraph" w:customStyle="1" w:styleId="FeatureRunInPara">
    <w:name w:val="FeatureRunInPara"/>
    <w:basedOn w:val="FeatureListUnmarked"/>
    <w:next w:val="FeatureRunInHead"/>
    <w:rsid w:val="00D83B6E"/>
    <w:pPr>
      <w:pBdr>
        <w:left w:val="single" w:sz="36" w:space="6" w:color="C0C0C0"/>
      </w:pBdr>
      <w:spacing w:before="0"/>
      <w:ind w:left="0"/>
    </w:pPr>
  </w:style>
  <w:style w:type="paragraph" w:customStyle="1" w:styleId="FeatureRunInParaSub">
    <w:name w:val="FeatureRunInParaSub"/>
    <w:basedOn w:val="FeatureRunInPara"/>
    <w:next w:val="FeatureRunInHeadSub"/>
    <w:rsid w:val="00D83B6E"/>
    <w:pPr>
      <w:pBdr>
        <w:left w:val="single" w:sz="36" w:space="17" w:color="C0C0C0"/>
      </w:pBdr>
      <w:ind w:left="216"/>
      <w:contextualSpacing/>
    </w:pPr>
  </w:style>
  <w:style w:type="paragraph" w:customStyle="1" w:styleId="FeatureSlug">
    <w:name w:val="FeatureSlug"/>
    <w:next w:val="FeaturePara"/>
    <w:qFormat/>
    <w:rsid w:val="00D83B6E"/>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D83B6E"/>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D83B6E"/>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D83B6E"/>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D83B6E"/>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D83B6E"/>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D83B6E"/>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D83B6E"/>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D83B6E"/>
    <w:pPr>
      <w:pBdr>
        <w:left w:val="single" w:sz="36" w:space="6" w:color="C0C0C0"/>
      </w:pBdr>
      <w:spacing w:before="120"/>
      <w:ind w:left="0" w:firstLine="0"/>
    </w:pPr>
  </w:style>
  <w:style w:type="paragraph" w:customStyle="1" w:styleId="FigureLabel">
    <w:name w:val="FigureLabel"/>
    <w:rsid w:val="00D83B6E"/>
    <w:pPr>
      <w:ind w:left="1440"/>
    </w:pPr>
    <w:rPr>
      <w:rFonts w:ascii="Arial" w:hAnsi="Arial"/>
    </w:rPr>
  </w:style>
  <w:style w:type="paragraph" w:customStyle="1" w:styleId="FigureSource">
    <w:name w:val="FigureSource"/>
    <w:next w:val="Para"/>
    <w:link w:val="FigureSourceChar"/>
    <w:rsid w:val="00D83B6E"/>
    <w:pPr>
      <w:spacing w:after="240"/>
      <w:ind w:left="1440"/>
    </w:pPr>
    <w:rPr>
      <w:rFonts w:ascii="Arial" w:hAnsi="Arial"/>
      <w:sz w:val="22"/>
    </w:rPr>
  </w:style>
  <w:style w:type="paragraph" w:customStyle="1" w:styleId="FurtherReadingHead">
    <w:name w:val="FurtherReadingHead"/>
    <w:basedOn w:val="BibliographyHead"/>
    <w:next w:val="Para"/>
    <w:rsid w:val="00D83B6E"/>
  </w:style>
  <w:style w:type="character" w:customStyle="1" w:styleId="GenusSpecies">
    <w:name w:val="GenusSpecies"/>
    <w:rsid w:val="00D83B6E"/>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D83B6E"/>
    <w:pPr>
      <w:spacing w:after="120"/>
      <w:ind w:left="720" w:firstLine="720"/>
    </w:pPr>
    <w:rPr>
      <w:snapToGrid w:val="0"/>
      <w:sz w:val="26"/>
      <w:szCs w:val="20"/>
    </w:rPr>
  </w:style>
  <w:style w:type="paragraph" w:customStyle="1" w:styleId="H3">
    <w:name w:val="H3"/>
    <w:next w:val="Para"/>
    <w:qFormat/>
    <w:rsid w:val="00D83B6E"/>
    <w:pPr>
      <w:keepNext/>
      <w:spacing w:before="360" w:after="240"/>
      <w:outlineLvl w:val="3"/>
    </w:pPr>
    <w:rPr>
      <w:rFonts w:ascii="Arial" w:hAnsi="Arial"/>
      <w:b/>
      <w:snapToGrid w:val="0"/>
      <w:sz w:val="32"/>
    </w:rPr>
  </w:style>
  <w:style w:type="paragraph" w:customStyle="1" w:styleId="GlossaryLetter">
    <w:name w:val="GlossaryLetter"/>
    <w:basedOn w:val="H3"/>
    <w:next w:val="Normal"/>
    <w:rsid w:val="00D83B6E"/>
    <w:pPr>
      <w:spacing w:before="240"/>
      <w:outlineLvl w:val="9"/>
    </w:pPr>
  </w:style>
  <w:style w:type="paragraph" w:customStyle="1" w:styleId="H4">
    <w:name w:val="H4"/>
    <w:next w:val="Para"/>
    <w:rsid w:val="00D83B6E"/>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D83B6E"/>
  </w:style>
  <w:style w:type="paragraph" w:customStyle="1" w:styleId="GlossaryTitle">
    <w:name w:val="GlossaryTitle"/>
    <w:basedOn w:val="ChapterTitle"/>
    <w:next w:val="Normal"/>
    <w:rsid w:val="00D83B6E"/>
    <w:pPr>
      <w:spacing w:before="120" w:after="120"/>
    </w:pPr>
  </w:style>
  <w:style w:type="paragraph" w:customStyle="1" w:styleId="H1">
    <w:name w:val="H1"/>
    <w:next w:val="Para"/>
    <w:qFormat/>
    <w:rsid w:val="00D83B6E"/>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D83B6E"/>
    <w:pPr>
      <w:keepNext/>
      <w:widowControl w:val="0"/>
      <w:spacing w:before="360" w:after="240"/>
      <w:outlineLvl w:val="2"/>
    </w:pPr>
    <w:rPr>
      <w:rFonts w:ascii="Arial" w:hAnsi="Arial"/>
      <w:b/>
      <w:snapToGrid w:val="0"/>
      <w:sz w:val="40"/>
      <w:u w:val="single"/>
    </w:rPr>
  </w:style>
  <w:style w:type="paragraph" w:customStyle="1" w:styleId="H6">
    <w:name w:val="H6"/>
    <w:next w:val="Para"/>
    <w:rsid w:val="00D83B6E"/>
    <w:pPr>
      <w:spacing w:before="240" w:after="120"/>
    </w:pPr>
    <w:rPr>
      <w:rFonts w:ascii="Arial" w:hAnsi="Arial"/>
      <w:snapToGrid w:val="0"/>
      <w:u w:val="single"/>
    </w:rPr>
  </w:style>
  <w:style w:type="paragraph" w:customStyle="1" w:styleId="Index1">
    <w:name w:val="Index1"/>
    <w:rsid w:val="00D83B6E"/>
    <w:pPr>
      <w:widowControl w:val="0"/>
      <w:ind w:left="1800" w:hanging="360"/>
    </w:pPr>
    <w:rPr>
      <w:snapToGrid w:val="0"/>
      <w:sz w:val="26"/>
    </w:rPr>
  </w:style>
  <w:style w:type="paragraph" w:customStyle="1" w:styleId="Index2">
    <w:name w:val="Index2"/>
    <w:basedOn w:val="Index1"/>
    <w:next w:val="Index1"/>
    <w:rsid w:val="00D83B6E"/>
    <w:pPr>
      <w:ind w:left="2520"/>
    </w:pPr>
  </w:style>
  <w:style w:type="paragraph" w:customStyle="1" w:styleId="Index3">
    <w:name w:val="Index3"/>
    <w:basedOn w:val="Index1"/>
    <w:rsid w:val="00D83B6E"/>
    <w:pPr>
      <w:ind w:left="3240"/>
    </w:pPr>
  </w:style>
  <w:style w:type="paragraph" w:customStyle="1" w:styleId="IndexLetter">
    <w:name w:val="IndexLetter"/>
    <w:basedOn w:val="H3"/>
    <w:next w:val="Index1"/>
    <w:rsid w:val="00D83B6E"/>
  </w:style>
  <w:style w:type="paragraph" w:customStyle="1" w:styleId="IndexNote">
    <w:name w:val="IndexNote"/>
    <w:basedOn w:val="Normal"/>
    <w:rsid w:val="00D83B6E"/>
    <w:pPr>
      <w:widowControl w:val="0"/>
      <w:spacing w:before="120" w:after="120"/>
      <w:ind w:left="720" w:firstLine="720"/>
    </w:pPr>
    <w:rPr>
      <w:snapToGrid w:val="0"/>
      <w:sz w:val="26"/>
      <w:szCs w:val="20"/>
    </w:rPr>
  </w:style>
  <w:style w:type="paragraph" w:customStyle="1" w:styleId="IndexTitle">
    <w:name w:val="IndexTitle"/>
    <w:basedOn w:val="H2"/>
    <w:next w:val="IndexNote"/>
    <w:rsid w:val="00D83B6E"/>
    <w:pPr>
      <w:spacing w:line="540" w:lineRule="exact"/>
    </w:pPr>
  </w:style>
  <w:style w:type="character" w:customStyle="1" w:styleId="InlineCode">
    <w:name w:val="InlineCode"/>
    <w:rsid w:val="00D83B6E"/>
    <w:rPr>
      <w:rFonts w:ascii="Courier New" w:hAnsi="Courier New"/>
      <w:noProof/>
      <w:color w:val="auto"/>
    </w:rPr>
  </w:style>
  <w:style w:type="character" w:customStyle="1" w:styleId="InlineCodeUserInput">
    <w:name w:val="InlineCodeUserInput"/>
    <w:rsid w:val="00D83B6E"/>
    <w:rPr>
      <w:rFonts w:ascii="Courier New" w:hAnsi="Courier New"/>
      <w:b/>
      <w:noProof/>
      <w:color w:val="auto"/>
    </w:rPr>
  </w:style>
  <w:style w:type="character" w:customStyle="1" w:styleId="InlineCodeUserInputVariable">
    <w:name w:val="InlineCodeUserInputVariable"/>
    <w:rsid w:val="00D83B6E"/>
    <w:rPr>
      <w:rFonts w:ascii="Courier New" w:hAnsi="Courier New"/>
      <w:b/>
      <w:i/>
      <w:noProof/>
      <w:color w:val="auto"/>
    </w:rPr>
  </w:style>
  <w:style w:type="character" w:customStyle="1" w:styleId="InlineCodeVariable">
    <w:name w:val="InlineCodeVariable"/>
    <w:rsid w:val="00D83B6E"/>
    <w:rPr>
      <w:rFonts w:ascii="Courier New" w:hAnsi="Courier New"/>
      <w:i/>
      <w:noProof/>
      <w:color w:val="auto"/>
    </w:rPr>
  </w:style>
  <w:style w:type="character" w:customStyle="1" w:styleId="InlineURL">
    <w:name w:val="InlineURL"/>
    <w:rsid w:val="00D83B6E"/>
    <w:rPr>
      <w:rFonts w:ascii="Courier New" w:hAnsi="Courier New"/>
      <w:noProof/>
      <w:color w:val="auto"/>
      <w:u w:val="single"/>
    </w:rPr>
  </w:style>
  <w:style w:type="character" w:customStyle="1" w:styleId="InlineEmail">
    <w:name w:val="InlineEmail"/>
    <w:rsid w:val="00D83B6E"/>
    <w:rPr>
      <w:rFonts w:ascii="Courier New" w:hAnsi="Courier New"/>
      <w:noProof/>
      <w:color w:val="auto"/>
      <w:u w:val="double"/>
    </w:rPr>
  </w:style>
  <w:style w:type="paragraph" w:customStyle="1" w:styleId="IntroductionTitle">
    <w:name w:val="IntroductionTitle"/>
    <w:basedOn w:val="ChapterTitle"/>
    <w:next w:val="Para"/>
    <w:rsid w:val="00D83B6E"/>
    <w:pPr>
      <w:spacing w:before="120" w:after="120"/>
    </w:pPr>
  </w:style>
  <w:style w:type="paragraph" w:customStyle="1" w:styleId="KeyConceptsHead">
    <w:name w:val="KeyConceptsHead"/>
    <w:basedOn w:val="BibliographyHead"/>
    <w:next w:val="Para"/>
    <w:rsid w:val="00D83B6E"/>
  </w:style>
  <w:style w:type="character" w:customStyle="1" w:styleId="KeyTerm">
    <w:name w:val="KeyTerm"/>
    <w:rsid w:val="00D83B6E"/>
    <w:rPr>
      <w:i/>
      <w:color w:val="auto"/>
      <w:bdr w:val="none" w:sz="0" w:space="0" w:color="auto"/>
      <w:shd w:val="clear" w:color="auto" w:fill="DBE5F1"/>
    </w:rPr>
  </w:style>
  <w:style w:type="paragraph" w:customStyle="1" w:styleId="KeyTermsHead">
    <w:name w:val="KeyTermsHead"/>
    <w:basedOn w:val="Normal"/>
    <w:next w:val="Normal"/>
    <w:rsid w:val="00D83B6E"/>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D83B6E"/>
    <w:pPr>
      <w:spacing w:before="240" w:after="240"/>
      <w:ind w:left="1440" w:right="720" w:hanging="720"/>
    </w:pPr>
    <w:rPr>
      <w:sz w:val="24"/>
    </w:rPr>
  </w:style>
  <w:style w:type="paragraph" w:styleId="ListBullet">
    <w:name w:val="List Bullet"/>
    <w:rsid w:val="00D83B6E"/>
    <w:rPr>
      <w:sz w:val="24"/>
    </w:rPr>
  </w:style>
  <w:style w:type="paragraph" w:customStyle="1" w:styleId="ColorfulList-Accent11">
    <w:name w:val="Colorful List - Accent 11"/>
    <w:basedOn w:val="Normal"/>
    <w:qFormat/>
    <w:rsid w:val="00D83B6E"/>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D83B6E"/>
    <w:pPr>
      <w:numPr>
        <w:numId w:val="16"/>
      </w:numPr>
      <w:spacing w:before="120" w:after="120"/>
      <w:contextualSpacing/>
    </w:pPr>
    <w:rPr>
      <w:snapToGrid w:val="0"/>
      <w:sz w:val="26"/>
    </w:rPr>
  </w:style>
  <w:style w:type="paragraph" w:customStyle="1" w:styleId="ListBulletedSub">
    <w:name w:val="ListBulletedSub"/>
    <w:rsid w:val="00D83B6E"/>
    <w:pPr>
      <w:numPr>
        <w:numId w:val="17"/>
      </w:numPr>
      <w:spacing w:before="120" w:after="120"/>
      <w:contextualSpacing/>
    </w:pPr>
    <w:rPr>
      <w:snapToGrid w:val="0"/>
      <w:sz w:val="26"/>
    </w:rPr>
  </w:style>
  <w:style w:type="paragraph" w:customStyle="1" w:styleId="ListBulletedSub2">
    <w:name w:val="ListBulletedSub2"/>
    <w:basedOn w:val="ListBulletedSub"/>
    <w:rsid w:val="00D83B6E"/>
    <w:pPr>
      <w:numPr>
        <w:numId w:val="18"/>
      </w:numPr>
    </w:pPr>
  </w:style>
  <w:style w:type="paragraph" w:customStyle="1" w:styleId="ListCheck">
    <w:name w:val="ListCheck"/>
    <w:rsid w:val="00D83B6E"/>
    <w:pPr>
      <w:numPr>
        <w:numId w:val="19"/>
      </w:numPr>
      <w:spacing w:before="120" w:after="120"/>
      <w:contextualSpacing/>
    </w:pPr>
    <w:rPr>
      <w:snapToGrid w:val="0"/>
      <w:sz w:val="26"/>
    </w:rPr>
  </w:style>
  <w:style w:type="paragraph" w:customStyle="1" w:styleId="ListCheckSub">
    <w:name w:val="ListCheckSub"/>
    <w:basedOn w:val="ListCheck"/>
    <w:rsid w:val="00D83B6E"/>
    <w:pPr>
      <w:numPr>
        <w:numId w:val="20"/>
      </w:numPr>
    </w:pPr>
  </w:style>
  <w:style w:type="paragraph" w:customStyle="1" w:styleId="ListHead">
    <w:name w:val="ListHead"/>
    <w:rsid w:val="00D83B6E"/>
    <w:pPr>
      <w:ind w:left="1440"/>
    </w:pPr>
    <w:rPr>
      <w:b/>
      <w:sz w:val="26"/>
    </w:rPr>
  </w:style>
  <w:style w:type="paragraph" w:customStyle="1" w:styleId="ListNumbered">
    <w:name w:val="ListNumbered"/>
    <w:qFormat/>
    <w:rsid w:val="00D83B6E"/>
    <w:pPr>
      <w:widowControl w:val="0"/>
      <w:spacing w:before="120" w:after="120"/>
      <w:ind w:left="1800" w:hanging="360"/>
      <w:contextualSpacing/>
    </w:pPr>
    <w:rPr>
      <w:snapToGrid w:val="0"/>
      <w:sz w:val="26"/>
    </w:rPr>
  </w:style>
  <w:style w:type="paragraph" w:customStyle="1" w:styleId="ListNumberedSub">
    <w:name w:val="ListNumberedSub"/>
    <w:basedOn w:val="ListNumbered"/>
    <w:rsid w:val="00D83B6E"/>
    <w:pPr>
      <w:ind w:left="2520"/>
    </w:pPr>
  </w:style>
  <w:style w:type="paragraph" w:customStyle="1" w:styleId="ListNumberedSub2">
    <w:name w:val="ListNumberedSub2"/>
    <w:basedOn w:val="ListNumberedSub"/>
    <w:rsid w:val="00D83B6E"/>
    <w:pPr>
      <w:ind w:left="3240"/>
    </w:pPr>
  </w:style>
  <w:style w:type="paragraph" w:customStyle="1" w:styleId="ListNumberedSub3">
    <w:name w:val="ListNumberedSub3"/>
    <w:rsid w:val="00D83B6E"/>
    <w:pPr>
      <w:spacing w:before="120" w:after="120"/>
      <w:ind w:left="3960" w:hanging="360"/>
      <w:contextualSpacing/>
    </w:pPr>
    <w:rPr>
      <w:sz w:val="26"/>
    </w:rPr>
  </w:style>
  <w:style w:type="paragraph" w:customStyle="1" w:styleId="ListPara">
    <w:name w:val="ListPara"/>
    <w:basedOn w:val="Normal"/>
    <w:rsid w:val="00D83B6E"/>
    <w:pPr>
      <w:widowControl w:val="0"/>
      <w:ind w:left="1800" w:firstLine="360"/>
    </w:pPr>
    <w:rPr>
      <w:snapToGrid w:val="0"/>
      <w:sz w:val="26"/>
      <w:szCs w:val="20"/>
    </w:rPr>
  </w:style>
  <w:style w:type="paragraph" w:customStyle="1" w:styleId="ListParaSub">
    <w:name w:val="ListParaSub"/>
    <w:basedOn w:val="ListPara"/>
    <w:rsid w:val="00D83B6E"/>
    <w:pPr>
      <w:spacing w:line="260" w:lineRule="exact"/>
      <w:ind w:left="2520"/>
    </w:pPr>
  </w:style>
  <w:style w:type="paragraph" w:customStyle="1" w:styleId="ListParaSub2">
    <w:name w:val="ListParaSub2"/>
    <w:basedOn w:val="ListParaSub"/>
    <w:rsid w:val="00D83B6E"/>
    <w:pPr>
      <w:ind w:left="3240"/>
    </w:pPr>
  </w:style>
  <w:style w:type="paragraph" w:customStyle="1" w:styleId="ListUnmarked">
    <w:name w:val="ListUnmarked"/>
    <w:qFormat/>
    <w:rsid w:val="00D83B6E"/>
    <w:pPr>
      <w:spacing w:before="60" w:after="60"/>
      <w:ind w:left="1728"/>
    </w:pPr>
    <w:rPr>
      <w:sz w:val="26"/>
    </w:rPr>
  </w:style>
  <w:style w:type="paragraph" w:customStyle="1" w:styleId="ListUnmarkedSub">
    <w:name w:val="ListUnmarkedSub"/>
    <w:rsid w:val="00D83B6E"/>
    <w:pPr>
      <w:spacing w:before="60" w:after="60"/>
      <w:ind w:left="2160"/>
    </w:pPr>
    <w:rPr>
      <w:sz w:val="26"/>
    </w:rPr>
  </w:style>
  <w:style w:type="paragraph" w:customStyle="1" w:styleId="ListUnmarkedSub2">
    <w:name w:val="ListUnmarkedSub2"/>
    <w:basedOn w:val="ListUnmarkedSub"/>
    <w:rsid w:val="00D83B6E"/>
    <w:pPr>
      <w:ind w:left="2880"/>
    </w:pPr>
  </w:style>
  <w:style w:type="paragraph" w:customStyle="1" w:styleId="ListWhere">
    <w:name w:val="ListWhere"/>
    <w:rsid w:val="00D83B6E"/>
    <w:pPr>
      <w:spacing w:before="120" w:after="120"/>
      <w:ind w:left="2160"/>
      <w:contextualSpacing/>
    </w:pPr>
    <w:rPr>
      <w:snapToGrid w:val="0"/>
      <w:sz w:val="26"/>
    </w:rPr>
  </w:style>
  <w:style w:type="paragraph" w:customStyle="1" w:styleId="MatterTitle">
    <w:name w:val="MatterTitle"/>
    <w:next w:val="Para"/>
    <w:rsid w:val="00D83B6E"/>
    <w:pPr>
      <w:spacing w:before="120" w:after="120"/>
    </w:pPr>
    <w:rPr>
      <w:rFonts w:ascii="Arial" w:hAnsi="Arial"/>
      <w:b/>
      <w:smallCaps/>
      <w:snapToGrid w:val="0"/>
      <w:color w:val="000000"/>
      <w:sz w:val="60"/>
      <w:szCs w:val="60"/>
    </w:rPr>
  </w:style>
  <w:style w:type="character" w:customStyle="1" w:styleId="MenuArrow">
    <w:name w:val="MenuArrow"/>
    <w:rsid w:val="00D83B6E"/>
    <w:rPr>
      <w:rFonts w:ascii="Wingdings" w:hAnsi="Wingdings"/>
    </w:rPr>
  </w:style>
  <w:style w:type="paragraph" w:customStyle="1" w:styleId="OnlineReference">
    <w:name w:val="OnlineReference"/>
    <w:qFormat/>
    <w:rsid w:val="00D83B6E"/>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D83B6E"/>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D83B6E"/>
    <w:pPr>
      <w:numPr>
        <w:numId w:val="21"/>
      </w:numPr>
      <w:spacing w:before="120" w:after="120"/>
      <w:contextualSpacing/>
    </w:pPr>
    <w:rPr>
      <w:snapToGrid w:val="0"/>
      <w:sz w:val="26"/>
    </w:rPr>
  </w:style>
  <w:style w:type="paragraph" w:customStyle="1" w:styleId="ParaNumbered">
    <w:name w:val="ParaNumbered"/>
    <w:rsid w:val="00D83B6E"/>
    <w:pPr>
      <w:spacing w:after="120"/>
      <w:ind w:left="720" w:firstLine="720"/>
    </w:pPr>
    <w:rPr>
      <w:snapToGrid w:val="0"/>
      <w:sz w:val="26"/>
    </w:rPr>
  </w:style>
  <w:style w:type="paragraph" w:customStyle="1" w:styleId="PartFeaturingList">
    <w:name w:val="PartFeaturingList"/>
    <w:basedOn w:val="ChapterFeaturingList"/>
    <w:rsid w:val="00D83B6E"/>
  </w:style>
  <w:style w:type="paragraph" w:customStyle="1" w:styleId="PartIntroductionPara">
    <w:name w:val="PartIntroductionPara"/>
    <w:rsid w:val="00D83B6E"/>
    <w:pPr>
      <w:spacing w:after="120"/>
      <w:ind w:left="720" w:firstLine="720"/>
    </w:pPr>
    <w:rPr>
      <w:sz w:val="26"/>
    </w:rPr>
  </w:style>
  <w:style w:type="paragraph" w:customStyle="1" w:styleId="PartTitle">
    <w:name w:val="PartTitle"/>
    <w:basedOn w:val="ChapterTitle"/>
    <w:rsid w:val="00D83B6E"/>
    <w:pPr>
      <w:widowControl w:val="0"/>
      <w:pBdr>
        <w:bottom w:val="single" w:sz="4" w:space="1" w:color="auto"/>
      </w:pBdr>
    </w:pPr>
  </w:style>
  <w:style w:type="paragraph" w:customStyle="1" w:styleId="PoetryPara">
    <w:name w:val="PoetryPara"/>
    <w:next w:val="Normal"/>
    <w:rsid w:val="00D83B6E"/>
    <w:pPr>
      <w:spacing w:before="360" w:after="60"/>
      <w:ind w:left="2160"/>
      <w:contextualSpacing/>
    </w:pPr>
    <w:rPr>
      <w:snapToGrid w:val="0"/>
      <w:sz w:val="22"/>
    </w:rPr>
  </w:style>
  <w:style w:type="paragraph" w:customStyle="1" w:styleId="PoetryContinued">
    <w:name w:val="PoetryContinued"/>
    <w:basedOn w:val="PoetryPara"/>
    <w:qFormat/>
    <w:rsid w:val="00D83B6E"/>
    <w:pPr>
      <w:spacing w:before="0"/>
      <w:contextualSpacing w:val="0"/>
    </w:pPr>
  </w:style>
  <w:style w:type="paragraph" w:customStyle="1" w:styleId="PoetrySource">
    <w:name w:val="PoetrySource"/>
    <w:rsid w:val="00D83B6E"/>
    <w:pPr>
      <w:ind w:left="2880"/>
    </w:pPr>
    <w:rPr>
      <w:snapToGrid w:val="0"/>
      <w:sz w:val="18"/>
    </w:rPr>
  </w:style>
  <w:style w:type="paragraph" w:customStyle="1" w:styleId="PoetryTitle">
    <w:name w:val="PoetryTitle"/>
    <w:basedOn w:val="PoetryPara"/>
    <w:next w:val="PoetryPara"/>
    <w:rsid w:val="00D83B6E"/>
    <w:rPr>
      <w:b/>
      <w:sz w:val="24"/>
    </w:rPr>
  </w:style>
  <w:style w:type="paragraph" w:customStyle="1" w:styleId="PrefaceTitle">
    <w:name w:val="PrefaceTitle"/>
    <w:next w:val="Para"/>
    <w:rsid w:val="00D83B6E"/>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D83B6E"/>
  </w:style>
  <w:style w:type="character" w:customStyle="1" w:styleId="QueryInline">
    <w:name w:val="QueryInline"/>
    <w:rsid w:val="00D83B6E"/>
    <w:rPr>
      <w:bdr w:val="none" w:sz="0" w:space="0" w:color="auto"/>
      <w:shd w:val="clear" w:color="auto" w:fill="FFCC99"/>
    </w:rPr>
  </w:style>
  <w:style w:type="paragraph" w:customStyle="1" w:styleId="QueryPara">
    <w:name w:val="QueryPara"/>
    <w:rsid w:val="00D83B6E"/>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D83B6E"/>
  </w:style>
  <w:style w:type="paragraph" w:customStyle="1" w:styleId="QuestionsHead">
    <w:name w:val="QuestionsHead"/>
    <w:basedOn w:val="BibliographyHead"/>
    <w:next w:val="Para"/>
    <w:rsid w:val="00D83B6E"/>
  </w:style>
  <w:style w:type="paragraph" w:customStyle="1" w:styleId="QuoteSource">
    <w:name w:val="QuoteSource"/>
    <w:basedOn w:val="Normal"/>
    <w:rsid w:val="00D83B6E"/>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D83B6E"/>
    <w:rPr>
      <w:i w:val="0"/>
      <w:sz w:val="24"/>
    </w:rPr>
  </w:style>
  <w:style w:type="paragraph" w:customStyle="1" w:styleId="RecipeFootnote">
    <w:name w:val="RecipeFootnote"/>
    <w:basedOn w:val="Normal"/>
    <w:rsid w:val="00D83B6E"/>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D83B6E"/>
    <w:pPr>
      <w:spacing w:before="240"/>
      <w:ind w:left="720"/>
    </w:pPr>
    <w:rPr>
      <w:rFonts w:ascii="Arial" w:hAnsi="Arial"/>
      <w:b/>
      <w:snapToGrid w:val="0"/>
      <w:sz w:val="26"/>
    </w:rPr>
  </w:style>
  <w:style w:type="paragraph" w:customStyle="1" w:styleId="RecipeIngredientList">
    <w:name w:val="RecipeIngredientList"/>
    <w:basedOn w:val="Normal"/>
    <w:rsid w:val="00D83B6E"/>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D83B6E"/>
    <w:pPr>
      <w:spacing w:before="120" w:after="120"/>
      <w:ind w:left="1440" w:firstLine="360"/>
      <w:contextualSpacing/>
    </w:pPr>
    <w:rPr>
      <w:rFonts w:ascii="Arial" w:hAnsi="Arial"/>
      <w:snapToGrid w:val="0"/>
      <w:sz w:val="26"/>
    </w:rPr>
  </w:style>
  <w:style w:type="paragraph" w:customStyle="1" w:styleId="RecipeMetricMeasure">
    <w:name w:val="RecipeMetricMeasure"/>
    <w:rsid w:val="00D83B6E"/>
    <w:rPr>
      <w:rFonts w:ascii="Arial" w:hAnsi="Arial"/>
      <w:snapToGrid w:val="0"/>
      <w:sz w:val="26"/>
    </w:rPr>
  </w:style>
  <w:style w:type="paragraph" w:customStyle="1" w:styleId="RecipeNutritionInfo">
    <w:name w:val="RecipeNutritionInfo"/>
    <w:basedOn w:val="Normal"/>
    <w:rsid w:val="00D83B6E"/>
    <w:pPr>
      <w:spacing w:before="120" w:after="120"/>
      <w:ind w:left="720"/>
      <w:contextualSpacing/>
    </w:pPr>
    <w:rPr>
      <w:rFonts w:ascii="Arial" w:hAnsi="Arial"/>
      <w:snapToGrid w:val="0"/>
      <w:sz w:val="22"/>
      <w:szCs w:val="20"/>
    </w:rPr>
  </w:style>
  <w:style w:type="paragraph" w:customStyle="1" w:styleId="RecipePercentage">
    <w:name w:val="RecipePercentage"/>
    <w:rsid w:val="00D83B6E"/>
    <w:rPr>
      <w:rFonts w:ascii="Arial" w:hAnsi="Arial"/>
      <w:snapToGrid w:val="0"/>
      <w:sz w:val="26"/>
    </w:rPr>
  </w:style>
  <w:style w:type="paragraph" w:customStyle="1" w:styleId="RecipeProcedure">
    <w:name w:val="RecipeProcedure"/>
    <w:rsid w:val="00D83B6E"/>
    <w:pPr>
      <w:spacing w:before="120" w:after="120"/>
      <w:ind w:left="1800" w:hanging="720"/>
    </w:pPr>
    <w:rPr>
      <w:rFonts w:ascii="Arial" w:hAnsi="Arial"/>
      <w:snapToGrid w:val="0"/>
      <w:sz w:val="26"/>
    </w:rPr>
  </w:style>
  <w:style w:type="paragraph" w:customStyle="1" w:styleId="RecipeProcedureHead">
    <w:name w:val="RecipeProcedureHead"/>
    <w:rsid w:val="00D83B6E"/>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D83B6E"/>
    <w:pPr>
      <w:ind w:left="720"/>
    </w:pPr>
    <w:rPr>
      <w:rFonts w:ascii="Arial" w:hAnsi="Arial"/>
      <w:b/>
      <w:smallCaps/>
      <w:snapToGrid w:val="0"/>
      <w:sz w:val="32"/>
      <w:u w:val="single"/>
    </w:rPr>
  </w:style>
  <w:style w:type="paragraph" w:customStyle="1" w:styleId="RecipeTableHead">
    <w:name w:val="RecipeTableHead"/>
    <w:rsid w:val="00D83B6E"/>
    <w:rPr>
      <w:rFonts w:ascii="Arial" w:hAnsi="Arial"/>
      <w:b/>
      <w:smallCaps/>
      <w:snapToGrid w:val="0"/>
      <w:sz w:val="26"/>
    </w:rPr>
  </w:style>
  <w:style w:type="paragraph" w:customStyle="1" w:styleId="RecipeTime">
    <w:name w:val="RecipeTime"/>
    <w:rsid w:val="00D83B6E"/>
    <w:pPr>
      <w:spacing w:before="120" w:after="120"/>
      <w:ind w:left="720"/>
      <w:contextualSpacing/>
    </w:pPr>
    <w:rPr>
      <w:rFonts w:ascii="Arial" w:hAnsi="Arial"/>
      <w:i/>
      <w:snapToGrid w:val="0"/>
      <w:sz w:val="26"/>
    </w:rPr>
  </w:style>
  <w:style w:type="paragraph" w:customStyle="1" w:styleId="RecipeTitle">
    <w:name w:val="RecipeTitle"/>
    <w:next w:val="RecipeIngredientList"/>
    <w:rsid w:val="00D83B6E"/>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D83B6E"/>
    <w:pPr>
      <w:ind w:left="720"/>
    </w:pPr>
    <w:rPr>
      <w:rFonts w:ascii="Arial" w:hAnsi="Arial"/>
      <w:b/>
      <w:i/>
      <w:smallCaps/>
      <w:snapToGrid w:val="0"/>
      <w:sz w:val="36"/>
      <w:szCs w:val="40"/>
    </w:rPr>
  </w:style>
  <w:style w:type="paragraph" w:customStyle="1" w:styleId="RecipeUSMeasure">
    <w:name w:val="RecipeUSMeasure"/>
    <w:rsid w:val="00D83B6E"/>
    <w:rPr>
      <w:rFonts w:ascii="Arial" w:hAnsi="Arial"/>
      <w:snapToGrid w:val="0"/>
      <w:sz w:val="26"/>
    </w:rPr>
  </w:style>
  <w:style w:type="paragraph" w:customStyle="1" w:styleId="RecipeVariationPara">
    <w:name w:val="RecipeVariationPara"/>
    <w:basedOn w:val="RecipeTime"/>
    <w:rsid w:val="00D83B6E"/>
    <w:rPr>
      <w:i w:val="0"/>
      <w:sz w:val="24"/>
      <w:u w:val="single"/>
    </w:rPr>
  </w:style>
  <w:style w:type="paragraph" w:customStyle="1" w:styleId="RecipeVariationHead">
    <w:name w:val="RecipeVariationHead"/>
    <w:rsid w:val="00D83B6E"/>
    <w:pPr>
      <w:spacing w:before="60" w:after="60"/>
      <w:ind w:left="720"/>
    </w:pPr>
    <w:rPr>
      <w:rFonts w:ascii="Arial" w:hAnsi="Arial"/>
      <w:b/>
      <w:snapToGrid w:val="0"/>
      <w:sz w:val="22"/>
      <w:u w:val="single"/>
    </w:rPr>
  </w:style>
  <w:style w:type="paragraph" w:customStyle="1" w:styleId="RecipeNoteHead">
    <w:name w:val="RecipeNoteHead"/>
    <w:rsid w:val="00D83B6E"/>
    <w:pPr>
      <w:spacing w:before="60" w:after="60"/>
      <w:ind w:left="720"/>
    </w:pPr>
    <w:rPr>
      <w:rFonts w:ascii="Arial" w:hAnsi="Arial"/>
      <w:b/>
      <w:snapToGrid w:val="0"/>
    </w:rPr>
  </w:style>
  <w:style w:type="paragraph" w:customStyle="1" w:styleId="RecipeNotePara">
    <w:name w:val="RecipeNotePara"/>
    <w:basedOn w:val="RecipeTime"/>
    <w:rsid w:val="00D83B6E"/>
    <w:rPr>
      <w:i w:val="0"/>
      <w:sz w:val="24"/>
      <w:u w:val="single"/>
    </w:rPr>
  </w:style>
  <w:style w:type="paragraph" w:customStyle="1" w:styleId="RecipeYield">
    <w:name w:val="RecipeYield"/>
    <w:rsid w:val="00D83B6E"/>
    <w:pPr>
      <w:ind w:left="720"/>
    </w:pPr>
    <w:rPr>
      <w:rFonts w:ascii="Arial" w:hAnsi="Arial"/>
      <w:snapToGrid w:val="0"/>
    </w:rPr>
  </w:style>
  <w:style w:type="paragraph" w:customStyle="1" w:styleId="Reference">
    <w:name w:val="Reference"/>
    <w:basedOn w:val="Normal"/>
    <w:rsid w:val="00D83B6E"/>
    <w:pPr>
      <w:spacing w:before="120" w:after="120"/>
      <w:ind w:left="720" w:hanging="720"/>
    </w:pPr>
    <w:rPr>
      <w:szCs w:val="20"/>
    </w:rPr>
  </w:style>
  <w:style w:type="paragraph" w:customStyle="1" w:styleId="ReferenceAnnotation">
    <w:name w:val="ReferenceAnnotation"/>
    <w:basedOn w:val="Reference"/>
    <w:rsid w:val="00D83B6E"/>
    <w:pPr>
      <w:spacing w:before="0" w:after="0"/>
      <w:ind w:firstLine="0"/>
    </w:pPr>
    <w:rPr>
      <w:snapToGrid w:val="0"/>
    </w:rPr>
  </w:style>
  <w:style w:type="paragraph" w:customStyle="1" w:styleId="ReferencesHead">
    <w:name w:val="ReferencesHead"/>
    <w:basedOn w:val="BibliographyHead"/>
    <w:next w:val="Reference"/>
    <w:rsid w:val="00D83B6E"/>
  </w:style>
  <w:style w:type="paragraph" w:customStyle="1" w:styleId="ReferenceTitle">
    <w:name w:val="ReferenceTitle"/>
    <w:basedOn w:val="MatterTitle"/>
    <w:next w:val="Reference"/>
    <w:rsid w:val="00D83B6E"/>
  </w:style>
  <w:style w:type="paragraph" w:customStyle="1" w:styleId="ReviewHead">
    <w:name w:val="ReviewHead"/>
    <w:basedOn w:val="BibliographyHead"/>
    <w:next w:val="Para"/>
    <w:rsid w:val="00D83B6E"/>
  </w:style>
  <w:style w:type="paragraph" w:customStyle="1" w:styleId="RunInHead">
    <w:name w:val="RunInHead"/>
    <w:next w:val="Normal"/>
    <w:rsid w:val="00D83B6E"/>
    <w:pPr>
      <w:spacing w:before="240"/>
      <w:ind w:left="1440"/>
    </w:pPr>
    <w:rPr>
      <w:rFonts w:ascii="Arial" w:hAnsi="Arial"/>
      <w:b/>
      <w:sz w:val="26"/>
    </w:rPr>
  </w:style>
  <w:style w:type="paragraph" w:customStyle="1" w:styleId="RunInHeadSub">
    <w:name w:val="RunInHeadSub"/>
    <w:basedOn w:val="RunInHead"/>
    <w:next w:val="Normal"/>
    <w:rsid w:val="00D83B6E"/>
    <w:pPr>
      <w:ind w:left="2160"/>
    </w:pPr>
    <w:rPr>
      <w:snapToGrid w:val="0"/>
    </w:rPr>
  </w:style>
  <w:style w:type="paragraph" w:customStyle="1" w:styleId="RunInPara">
    <w:name w:val="RunInPara"/>
    <w:basedOn w:val="Normal"/>
    <w:rsid w:val="00D83B6E"/>
    <w:pPr>
      <w:widowControl w:val="0"/>
      <w:spacing w:after="120"/>
      <w:ind w:left="1440"/>
    </w:pPr>
    <w:rPr>
      <w:snapToGrid w:val="0"/>
      <w:szCs w:val="20"/>
    </w:rPr>
  </w:style>
  <w:style w:type="paragraph" w:customStyle="1" w:styleId="RunInParaSub">
    <w:name w:val="RunInParaSub"/>
    <w:basedOn w:val="RunInPara"/>
    <w:rsid w:val="00D83B6E"/>
    <w:pPr>
      <w:ind w:left="2160"/>
    </w:pPr>
  </w:style>
  <w:style w:type="paragraph" w:styleId="Salutation">
    <w:name w:val="Salutation"/>
    <w:next w:val="Normal"/>
    <w:link w:val="SalutationChar"/>
    <w:rsid w:val="00D83B6E"/>
    <w:rPr>
      <w:sz w:val="24"/>
    </w:rPr>
  </w:style>
  <w:style w:type="character" w:customStyle="1" w:styleId="SalutationChar">
    <w:name w:val="Salutation Char"/>
    <w:basedOn w:val="DefaultParagraphFont"/>
    <w:link w:val="Salutation"/>
    <w:rsid w:val="00C071CB"/>
    <w:rPr>
      <w:sz w:val="24"/>
    </w:rPr>
  </w:style>
  <w:style w:type="paragraph" w:customStyle="1" w:styleId="SectionTitle">
    <w:name w:val="SectionTitle"/>
    <w:basedOn w:val="ChapterTitle"/>
    <w:next w:val="ChapterTitle"/>
    <w:rsid w:val="00D83B6E"/>
    <w:pPr>
      <w:pBdr>
        <w:bottom w:val="single" w:sz="4" w:space="1" w:color="auto"/>
      </w:pBdr>
    </w:pPr>
  </w:style>
  <w:style w:type="paragraph" w:customStyle="1" w:styleId="Series">
    <w:name w:val="Series"/>
    <w:rsid w:val="00D83B6E"/>
    <w:pPr>
      <w:ind w:left="720"/>
    </w:pPr>
    <w:rPr>
      <w:sz w:val="24"/>
    </w:rPr>
  </w:style>
  <w:style w:type="paragraph" w:customStyle="1" w:styleId="SignatureLine">
    <w:name w:val="SignatureLine"/>
    <w:qFormat/>
    <w:rsid w:val="00D83B6E"/>
    <w:pPr>
      <w:spacing w:before="240" w:after="240"/>
      <w:ind w:left="4320"/>
      <w:contextualSpacing/>
      <w:jc w:val="right"/>
    </w:pPr>
    <w:rPr>
      <w:rFonts w:ascii="Arial" w:hAnsi="Arial"/>
      <w:snapToGrid w:val="0"/>
      <w:sz w:val="18"/>
    </w:rPr>
  </w:style>
  <w:style w:type="paragraph" w:customStyle="1" w:styleId="Slug">
    <w:name w:val="Slug"/>
    <w:basedOn w:val="Normal"/>
    <w:next w:val="Para"/>
    <w:rsid w:val="00D83B6E"/>
    <w:pPr>
      <w:spacing w:before="360" w:after="360"/>
      <w:ind w:left="1440"/>
    </w:pPr>
    <w:rPr>
      <w:rFonts w:ascii="Arial" w:hAnsi="Arial"/>
      <w:b/>
      <w:szCs w:val="20"/>
    </w:rPr>
  </w:style>
  <w:style w:type="character" w:customStyle="1" w:styleId="Subscript">
    <w:name w:val="Subscript"/>
    <w:rsid w:val="00D83B6E"/>
    <w:rPr>
      <w:vertAlign w:val="subscript"/>
    </w:rPr>
  </w:style>
  <w:style w:type="paragraph" w:customStyle="1" w:styleId="SummaryHead">
    <w:name w:val="SummaryHead"/>
    <w:basedOn w:val="BibliographyHead"/>
    <w:next w:val="Para"/>
    <w:rsid w:val="00D83B6E"/>
  </w:style>
  <w:style w:type="character" w:customStyle="1" w:styleId="Superscript">
    <w:name w:val="Superscript"/>
    <w:rsid w:val="00D83B6E"/>
    <w:rPr>
      <w:vertAlign w:val="superscript"/>
    </w:rPr>
  </w:style>
  <w:style w:type="paragraph" w:customStyle="1" w:styleId="SupplementInstruction">
    <w:name w:val="SupplementInstruction"/>
    <w:rsid w:val="00D83B6E"/>
    <w:pPr>
      <w:spacing w:before="120" w:after="120"/>
      <w:ind w:left="720"/>
    </w:pPr>
    <w:rPr>
      <w:i/>
      <w:sz w:val="26"/>
    </w:rPr>
  </w:style>
  <w:style w:type="paragraph" w:customStyle="1" w:styleId="TableCaption">
    <w:name w:val="TableCaption"/>
    <w:basedOn w:val="Slug"/>
    <w:qFormat/>
    <w:rsid w:val="00D83B6E"/>
    <w:pPr>
      <w:keepNext/>
      <w:widowControl w:val="0"/>
      <w:spacing w:before="240" w:after="120"/>
      <w:ind w:left="0"/>
    </w:pPr>
    <w:rPr>
      <w:snapToGrid w:val="0"/>
    </w:rPr>
  </w:style>
  <w:style w:type="paragraph" w:customStyle="1" w:styleId="TableEntry">
    <w:name w:val="TableEntry"/>
    <w:qFormat/>
    <w:rsid w:val="00D83B6E"/>
    <w:pPr>
      <w:spacing w:after="60"/>
    </w:pPr>
    <w:rPr>
      <w:rFonts w:ascii="Arial" w:hAnsi="Arial"/>
      <w:sz w:val="22"/>
    </w:rPr>
  </w:style>
  <w:style w:type="paragraph" w:customStyle="1" w:styleId="TableFootnote">
    <w:name w:val="TableFootnote"/>
    <w:rsid w:val="00D83B6E"/>
    <w:pPr>
      <w:spacing w:after="240"/>
      <w:ind w:left="1440"/>
      <w:contextualSpacing/>
    </w:pPr>
    <w:rPr>
      <w:rFonts w:ascii="Arial" w:hAnsi="Arial"/>
      <w:sz w:val="18"/>
    </w:rPr>
  </w:style>
  <w:style w:type="paragraph" w:customStyle="1" w:styleId="TableHead">
    <w:name w:val="TableHead"/>
    <w:qFormat/>
    <w:rsid w:val="00D83B6E"/>
    <w:pPr>
      <w:keepNext/>
    </w:pPr>
    <w:rPr>
      <w:rFonts w:ascii="Arial" w:hAnsi="Arial"/>
      <w:b/>
      <w:sz w:val="22"/>
    </w:rPr>
  </w:style>
  <w:style w:type="paragraph" w:customStyle="1" w:styleId="TableSource">
    <w:name w:val="TableSource"/>
    <w:next w:val="Normal"/>
    <w:rsid w:val="00D83B6E"/>
    <w:pPr>
      <w:pBdr>
        <w:top w:val="single" w:sz="4" w:space="1" w:color="auto"/>
      </w:pBdr>
      <w:spacing w:after="240"/>
      <w:ind w:left="1440"/>
      <w:contextualSpacing/>
    </w:pPr>
    <w:rPr>
      <w:rFonts w:ascii="Arial" w:hAnsi="Arial"/>
      <w:snapToGrid w:val="0"/>
    </w:rPr>
  </w:style>
  <w:style w:type="paragraph" w:customStyle="1" w:styleId="TabularEntry">
    <w:name w:val="TabularEntry"/>
    <w:rsid w:val="00D83B6E"/>
    <w:pPr>
      <w:widowControl w:val="0"/>
    </w:pPr>
    <w:rPr>
      <w:snapToGrid w:val="0"/>
      <w:sz w:val="26"/>
    </w:rPr>
  </w:style>
  <w:style w:type="paragraph" w:customStyle="1" w:styleId="TabularEntrySub">
    <w:name w:val="TabularEntrySub"/>
    <w:basedOn w:val="TabularEntry"/>
    <w:rsid w:val="00D83B6E"/>
    <w:pPr>
      <w:ind w:left="360"/>
    </w:pPr>
  </w:style>
  <w:style w:type="paragraph" w:customStyle="1" w:styleId="TabularHead">
    <w:name w:val="TabularHead"/>
    <w:qFormat/>
    <w:rsid w:val="00D83B6E"/>
    <w:pPr>
      <w:spacing w:line="276" w:lineRule="auto"/>
    </w:pPr>
    <w:rPr>
      <w:b/>
      <w:snapToGrid w:val="0"/>
      <w:sz w:val="26"/>
    </w:rPr>
  </w:style>
  <w:style w:type="paragraph" w:customStyle="1" w:styleId="TextBreak">
    <w:name w:val="TextBreak"/>
    <w:next w:val="Para"/>
    <w:rsid w:val="00D83B6E"/>
    <w:pPr>
      <w:jc w:val="center"/>
    </w:pPr>
    <w:rPr>
      <w:rFonts w:ascii="Arial" w:hAnsi="Arial"/>
      <w:b/>
      <w:snapToGrid w:val="0"/>
      <w:sz w:val="24"/>
    </w:rPr>
  </w:style>
  <w:style w:type="paragraph" w:customStyle="1" w:styleId="TOCTitle">
    <w:name w:val="TOCTitle"/>
    <w:next w:val="Para"/>
    <w:rsid w:val="00D83B6E"/>
    <w:pPr>
      <w:spacing w:before="120" w:after="120"/>
    </w:pPr>
    <w:rPr>
      <w:rFonts w:ascii="Arial" w:hAnsi="Arial"/>
      <w:b/>
      <w:smallCaps/>
      <w:snapToGrid w:val="0"/>
      <w:color w:val="000000"/>
      <w:sz w:val="60"/>
      <w:szCs w:val="60"/>
    </w:rPr>
  </w:style>
  <w:style w:type="character" w:customStyle="1" w:styleId="UserInput">
    <w:name w:val="UserInput"/>
    <w:rsid w:val="00D83B6E"/>
    <w:rPr>
      <w:b/>
    </w:rPr>
  </w:style>
  <w:style w:type="character" w:customStyle="1" w:styleId="UserInputVariable">
    <w:name w:val="UserInputVariable"/>
    <w:rsid w:val="00D83B6E"/>
    <w:rPr>
      <w:b/>
      <w:i/>
    </w:rPr>
  </w:style>
  <w:style w:type="character" w:customStyle="1" w:styleId="Variable">
    <w:name w:val="Variable"/>
    <w:rsid w:val="00D83B6E"/>
    <w:rPr>
      <w:i/>
    </w:rPr>
  </w:style>
  <w:style w:type="character" w:customStyle="1" w:styleId="WileyBold">
    <w:name w:val="WileyBold"/>
    <w:rsid w:val="00D83B6E"/>
    <w:rPr>
      <w:b/>
    </w:rPr>
  </w:style>
  <w:style w:type="character" w:customStyle="1" w:styleId="WileyBoldItalic">
    <w:name w:val="WileyBoldItalic"/>
    <w:rsid w:val="00D83B6E"/>
    <w:rPr>
      <w:b/>
      <w:i/>
    </w:rPr>
  </w:style>
  <w:style w:type="character" w:customStyle="1" w:styleId="WileyItalic">
    <w:name w:val="WileyItalic"/>
    <w:rsid w:val="00D83B6E"/>
    <w:rPr>
      <w:i/>
    </w:rPr>
  </w:style>
  <w:style w:type="character" w:customStyle="1" w:styleId="WileySymbol">
    <w:name w:val="WileySymbol"/>
    <w:rsid w:val="00D83B6E"/>
    <w:rPr>
      <w:rFonts w:ascii="Symbol" w:hAnsi="Symbol"/>
    </w:rPr>
  </w:style>
  <w:style w:type="character" w:customStyle="1" w:styleId="wileyTemp">
    <w:name w:val="wileyTemp"/>
    <w:rsid w:val="00D83B6E"/>
  </w:style>
  <w:style w:type="paragraph" w:customStyle="1" w:styleId="wsBlockA">
    <w:name w:val="wsBlockA"/>
    <w:basedOn w:val="Normal"/>
    <w:qFormat/>
    <w:rsid w:val="00D83B6E"/>
    <w:pPr>
      <w:spacing w:before="120" w:after="120"/>
      <w:ind w:left="2160" w:right="1440"/>
    </w:pPr>
    <w:rPr>
      <w:rFonts w:ascii="Arial" w:eastAsia="Calibri" w:hAnsi="Arial"/>
      <w:sz w:val="20"/>
      <w:szCs w:val="22"/>
    </w:rPr>
  </w:style>
  <w:style w:type="paragraph" w:customStyle="1" w:styleId="wsBlockB">
    <w:name w:val="wsBlockB"/>
    <w:basedOn w:val="Normal"/>
    <w:qFormat/>
    <w:rsid w:val="00D83B6E"/>
    <w:pPr>
      <w:spacing w:before="120" w:after="120"/>
      <w:ind w:left="2160" w:right="1440"/>
    </w:pPr>
    <w:rPr>
      <w:rFonts w:eastAsia="Calibri"/>
      <w:sz w:val="20"/>
      <w:szCs w:val="22"/>
    </w:rPr>
  </w:style>
  <w:style w:type="paragraph" w:customStyle="1" w:styleId="wsBlockC">
    <w:name w:val="wsBlockC"/>
    <w:basedOn w:val="Normal"/>
    <w:qFormat/>
    <w:rsid w:val="00D83B6E"/>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D83B6E"/>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D83B6E"/>
    <w:pPr>
      <w:spacing w:before="120" w:after="120"/>
      <w:ind w:left="720"/>
    </w:pPr>
    <w:rPr>
      <w:rFonts w:eastAsia="Calibri"/>
      <w:b/>
      <w:sz w:val="28"/>
      <w:szCs w:val="22"/>
      <w:u w:val="wave"/>
    </w:rPr>
  </w:style>
  <w:style w:type="paragraph" w:customStyle="1" w:styleId="wsHeadStyleC">
    <w:name w:val="wsHeadStyleC"/>
    <w:basedOn w:val="Normal"/>
    <w:qFormat/>
    <w:rsid w:val="00D83B6E"/>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D83B6E"/>
    <w:pPr>
      <w:numPr>
        <w:numId w:val="22"/>
      </w:numPr>
      <w:spacing w:before="120" w:after="120"/>
    </w:pPr>
    <w:rPr>
      <w:rFonts w:ascii="Arial" w:eastAsia="Calibri" w:hAnsi="Arial"/>
      <w:sz w:val="26"/>
      <w:szCs w:val="22"/>
    </w:rPr>
  </w:style>
  <w:style w:type="paragraph" w:customStyle="1" w:styleId="wsListBulletedB">
    <w:name w:val="wsListBulletedB"/>
    <w:basedOn w:val="Normal"/>
    <w:qFormat/>
    <w:rsid w:val="00D83B6E"/>
    <w:pPr>
      <w:numPr>
        <w:numId w:val="23"/>
      </w:numPr>
      <w:spacing w:before="120" w:after="120"/>
    </w:pPr>
    <w:rPr>
      <w:rFonts w:eastAsia="Calibri"/>
      <w:sz w:val="26"/>
      <w:szCs w:val="22"/>
    </w:rPr>
  </w:style>
  <w:style w:type="paragraph" w:customStyle="1" w:styleId="wsListBulletedC">
    <w:name w:val="wsListBulletedC"/>
    <w:basedOn w:val="Normal"/>
    <w:qFormat/>
    <w:rsid w:val="00D83B6E"/>
    <w:pPr>
      <w:numPr>
        <w:numId w:val="24"/>
      </w:numPr>
      <w:spacing w:before="120" w:after="120"/>
    </w:pPr>
    <w:rPr>
      <w:rFonts w:ascii="Verdana" w:eastAsia="Calibri" w:hAnsi="Verdana"/>
      <w:sz w:val="26"/>
      <w:szCs w:val="22"/>
    </w:rPr>
  </w:style>
  <w:style w:type="paragraph" w:customStyle="1" w:styleId="wsListNumberedA">
    <w:name w:val="wsListNumberedA"/>
    <w:basedOn w:val="Normal"/>
    <w:qFormat/>
    <w:rsid w:val="00D83B6E"/>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D83B6E"/>
    <w:pPr>
      <w:spacing w:before="120" w:after="120"/>
      <w:ind w:left="2160" w:hanging="720"/>
    </w:pPr>
    <w:rPr>
      <w:rFonts w:eastAsia="Calibri"/>
      <w:sz w:val="26"/>
      <w:szCs w:val="22"/>
    </w:rPr>
  </w:style>
  <w:style w:type="paragraph" w:customStyle="1" w:styleId="wsListNumberedC">
    <w:name w:val="wsListNumberedC"/>
    <w:basedOn w:val="Normal"/>
    <w:qFormat/>
    <w:rsid w:val="00D83B6E"/>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D83B6E"/>
    <w:pPr>
      <w:spacing w:before="120" w:after="120"/>
      <w:ind w:left="1440"/>
    </w:pPr>
    <w:rPr>
      <w:rFonts w:ascii="Arial" w:eastAsia="Calibri" w:hAnsi="Arial"/>
      <w:sz w:val="26"/>
      <w:szCs w:val="22"/>
    </w:rPr>
  </w:style>
  <w:style w:type="paragraph" w:customStyle="1" w:styleId="wsListUnmarkedB">
    <w:name w:val="wsListUnmarkedB"/>
    <w:basedOn w:val="Normal"/>
    <w:qFormat/>
    <w:rsid w:val="00D83B6E"/>
    <w:pPr>
      <w:spacing w:before="120" w:after="120"/>
      <w:ind w:left="1440"/>
    </w:pPr>
    <w:rPr>
      <w:rFonts w:eastAsia="Calibri"/>
      <w:sz w:val="26"/>
      <w:szCs w:val="22"/>
    </w:rPr>
  </w:style>
  <w:style w:type="paragraph" w:customStyle="1" w:styleId="wsListUnmarkedC">
    <w:name w:val="wsListUnmarkedC"/>
    <w:basedOn w:val="Normal"/>
    <w:qFormat/>
    <w:rsid w:val="00D83B6E"/>
    <w:pPr>
      <w:spacing w:before="120" w:after="120"/>
      <w:ind w:left="1440"/>
    </w:pPr>
    <w:rPr>
      <w:rFonts w:ascii="Verdana" w:eastAsia="Calibri" w:hAnsi="Verdana"/>
      <w:sz w:val="26"/>
      <w:szCs w:val="22"/>
    </w:rPr>
  </w:style>
  <w:style w:type="paragraph" w:customStyle="1" w:styleId="wsNameDate">
    <w:name w:val="wsNameDate"/>
    <w:qFormat/>
    <w:rsid w:val="00D83B6E"/>
    <w:pPr>
      <w:spacing w:before="240" w:after="240"/>
    </w:pPr>
    <w:rPr>
      <w:rFonts w:ascii="Arial" w:eastAsia="Calibri" w:hAnsi="Arial"/>
      <w:b/>
      <w:sz w:val="28"/>
      <w:szCs w:val="22"/>
    </w:rPr>
  </w:style>
  <w:style w:type="paragraph" w:customStyle="1" w:styleId="wsParaA">
    <w:name w:val="wsParaA"/>
    <w:basedOn w:val="Normal"/>
    <w:qFormat/>
    <w:rsid w:val="00D83B6E"/>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D83B6E"/>
    <w:pPr>
      <w:spacing w:before="120" w:after="120"/>
      <w:ind w:left="720" w:firstLine="720"/>
      <w:contextualSpacing/>
    </w:pPr>
    <w:rPr>
      <w:rFonts w:eastAsia="Calibri"/>
      <w:sz w:val="26"/>
      <w:szCs w:val="22"/>
    </w:rPr>
  </w:style>
  <w:style w:type="paragraph" w:customStyle="1" w:styleId="wsParaC">
    <w:name w:val="wsParaC"/>
    <w:basedOn w:val="Normal"/>
    <w:qFormat/>
    <w:rsid w:val="00D83B6E"/>
    <w:pPr>
      <w:spacing w:before="120" w:after="120"/>
      <w:ind w:left="720" w:firstLine="720"/>
      <w:contextualSpacing/>
    </w:pPr>
    <w:rPr>
      <w:rFonts w:ascii="Verdana" w:eastAsia="Calibri" w:hAnsi="Verdana"/>
      <w:sz w:val="26"/>
      <w:szCs w:val="22"/>
    </w:rPr>
  </w:style>
  <w:style w:type="paragraph" w:customStyle="1" w:styleId="wsTitle">
    <w:name w:val="wsTitle"/>
    <w:qFormat/>
    <w:rsid w:val="00D83B6E"/>
    <w:rPr>
      <w:rFonts w:ascii="Arial" w:eastAsia="Calibri" w:hAnsi="Arial"/>
      <w:b/>
      <w:sz w:val="36"/>
      <w:szCs w:val="32"/>
    </w:rPr>
  </w:style>
  <w:style w:type="character" w:styleId="CommentReference">
    <w:name w:val="annotation reference"/>
    <w:rsid w:val="00D83B6E"/>
    <w:rPr>
      <w:sz w:val="16"/>
      <w:szCs w:val="16"/>
    </w:rPr>
  </w:style>
  <w:style w:type="paragraph" w:styleId="CommentText">
    <w:name w:val="annotation text"/>
    <w:basedOn w:val="Normal"/>
    <w:link w:val="CommentTextChar"/>
    <w:rsid w:val="00D83B6E"/>
    <w:rPr>
      <w:sz w:val="20"/>
      <w:szCs w:val="20"/>
    </w:rPr>
  </w:style>
  <w:style w:type="character" w:customStyle="1" w:styleId="CommentTextChar">
    <w:name w:val="Comment Text Char"/>
    <w:basedOn w:val="DefaultParagraphFont"/>
    <w:link w:val="CommentText"/>
    <w:rsid w:val="00C071CB"/>
  </w:style>
  <w:style w:type="paragraph" w:styleId="CommentSubject">
    <w:name w:val="annotation subject"/>
    <w:basedOn w:val="CommentText"/>
    <w:next w:val="CommentText"/>
    <w:link w:val="CommentSubjectChar"/>
    <w:rsid w:val="00D83B6E"/>
    <w:rPr>
      <w:b/>
      <w:bCs/>
    </w:rPr>
  </w:style>
  <w:style w:type="character" w:customStyle="1" w:styleId="CommentSubjectChar">
    <w:name w:val="Comment Subject Char"/>
    <w:basedOn w:val="CommentTextChar"/>
    <w:link w:val="CommentSubject"/>
    <w:rsid w:val="00C071CB"/>
    <w:rPr>
      <w:b/>
      <w:bCs/>
    </w:rPr>
  </w:style>
  <w:style w:type="character" w:styleId="FollowedHyperlink">
    <w:name w:val="FollowedHyperlink"/>
    <w:rsid w:val="00D83B6E"/>
    <w:rPr>
      <w:color w:val="800080"/>
      <w:u w:val="single"/>
    </w:rPr>
  </w:style>
  <w:style w:type="character" w:styleId="HTMLAcronym">
    <w:name w:val="HTML Acronym"/>
    <w:basedOn w:val="DefaultParagraphFont"/>
    <w:rsid w:val="00D83B6E"/>
  </w:style>
  <w:style w:type="character" w:styleId="HTMLCite">
    <w:name w:val="HTML Cite"/>
    <w:rsid w:val="00D83B6E"/>
    <w:rPr>
      <w:i/>
      <w:iCs/>
    </w:rPr>
  </w:style>
  <w:style w:type="character" w:styleId="HTMLCode">
    <w:name w:val="HTML Code"/>
    <w:rsid w:val="00D83B6E"/>
    <w:rPr>
      <w:rFonts w:ascii="Courier New" w:hAnsi="Courier New" w:cs="Courier New"/>
      <w:sz w:val="20"/>
      <w:szCs w:val="20"/>
    </w:rPr>
  </w:style>
  <w:style w:type="character" w:styleId="HTMLDefinition">
    <w:name w:val="HTML Definition"/>
    <w:rsid w:val="00D83B6E"/>
    <w:rPr>
      <w:i/>
      <w:iCs/>
    </w:rPr>
  </w:style>
  <w:style w:type="character" w:styleId="HTMLKeyboard">
    <w:name w:val="HTML Keyboard"/>
    <w:rsid w:val="00D83B6E"/>
    <w:rPr>
      <w:rFonts w:ascii="Courier New" w:hAnsi="Courier New" w:cs="Courier New"/>
      <w:sz w:val="20"/>
      <w:szCs w:val="20"/>
    </w:rPr>
  </w:style>
  <w:style w:type="character" w:styleId="HTMLSample">
    <w:name w:val="HTML Sample"/>
    <w:rsid w:val="00D83B6E"/>
    <w:rPr>
      <w:rFonts w:ascii="Courier New" w:hAnsi="Courier New" w:cs="Courier New"/>
    </w:rPr>
  </w:style>
  <w:style w:type="character" w:styleId="HTMLTypewriter">
    <w:name w:val="HTML Typewriter"/>
    <w:rsid w:val="00D83B6E"/>
    <w:rPr>
      <w:rFonts w:ascii="Courier New" w:hAnsi="Courier New" w:cs="Courier New"/>
      <w:sz w:val="20"/>
      <w:szCs w:val="20"/>
    </w:rPr>
  </w:style>
  <w:style w:type="character" w:styleId="HTMLVariable">
    <w:name w:val="HTML Variable"/>
    <w:rsid w:val="00D83B6E"/>
    <w:rPr>
      <w:i/>
      <w:iCs/>
    </w:rPr>
  </w:style>
  <w:style w:type="character" w:styleId="Hyperlink">
    <w:name w:val="Hyperlink"/>
    <w:rsid w:val="00D83B6E"/>
    <w:rPr>
      <w:color w:val="0000FF"/>
      <w:u w:val="single"/>
    </w:rPr>
  </w:style>
  <w:style w:type="character" w:styleId="LineNumber">
    <w:name w:val="line number"/>
    <w:basedOn w:val="DefaultParagraphFont"/>
    <w:rsid w:val="00D83B6E"/>
  </w:style>
  <w:style w:type="character" w:styleId="PageNumber">
    <w:name w:val="page number"/>
    <w:basedOn w:val="DefaultParagraphFont"/>
    <w:rsid w:val="00D83B6E"/>
  </w:style>
  <w:style w:type="character" w:styleId="Strong">
    <w:name w:val="Strong"/>
    <w:qFormat/>
    <w:locked/>
    <w:rsid w:val="00D83B6E"/>
    <w:rPr>
      <w:b/>
      <w:bCs/>
    </w:rPr>
  </w:style>
  <w:style w:type="paragraph" w:customStyle="1" w:styleId="RecipeTool">
    <w:name w:val="RecipeTool"/>
    <w:qFormat/>
    <w:rsid w:val="00D83B6E"/>
    <w:pPr>
      <w:spacing w:before="240" w:after="240"/>
      <w:ind w:left="1440"/>
      <w:contextualSpacing/>
    </w:pPr>
    <w:rPr>
      <w:rFonts w:ascii="Arial" w:hAnsi="Arial"/>
      <w:b/>
      <w:snapToGrid w:val="0"/>
      <w:sz w:val="24"/>
    </w:rPr>
  </w:style>
  <w:style w:type="character" w:customStyle="1" w:styleId="TextCircled">
    <w:name w:val="TextCircled"/>
    <w:uiPriority w:val="1"/>
    <w:qFormat/>
    <w:rsid w:val="00D83B6E"/>
    <w:rPr>
      <w:bdr w:val="single" w:sz="18" w:space="0" w:color="92D050"/>
    </w:rPr>
  </w:style>
  <w:style w:type="character" w:customStyle="1" w:styleId="TextHighlighted">
    <w:name w:val="TextHighlighted"/>
    <w:uiPriority w:val="1"/>
    <w:qFormat/>
    <w:rsid w:val="00D83B6E"/>
    <w:rPr>
      <w:bdr w:val="none" w:sz="0" w:space="0" w:color="auto"/>
      <w:shd w:val="clear" w:color="auto" w:fill="92D050"/>
    </w:rPr>
  </w:style>
  <w:style w:type="paragraph" w:customStyle="1" w:styleId="PullQuoteAttribution">
    <w:name w:val="PullQuoteAttribution"/>
    <w:next w:val="Para"/>
    <w:qFormat/>
    <w:rsid w:val="00D83B6E"/>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D83B6E"/>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D83B6E"/>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D83B6E"/>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D83B6E"/>
    <w:pPr>
      <w:spacing w:line="276" w:lineRule="auto"/>
      <w:ind w:left="576"/>
    </w:pPr>
    <w:rPr>
      <w:b/>
      <w:i/>
      <w:sz w:val="24"/>
    </w:rPr>
  </w:style>
  <w:style w:type="paragraph" w:customStyle="1" w:styleId="DialogContinued">
    <w:name w:val="DialogContinued"/>
    <w:basedOn w:val="Dialog"/>
    <w:qFormat/>
    <w:rsid w:val="00D83B6E"/>
    <w:pPr>
      <w:ind w:firstLine="0"/>
    </w:pPr>
  </w:style>
  <w:style w:type="paragraph" w:customStyle="1" w:styleId="ParaListUnmarked">
    <w:name w:val="ParaListUnmarked"/>
    <w:qFormat/>
    <w:rsid w:val="00D83B6E"/>
    <w:pPr>
      <w:spacing w:before="240" w:after="240"/>
      <w:ind w:left="720"/>
    </w:pPr>
    <w:rPr>
      <w:snapToGrid w:val="0"/>
      <w:sz w:val="26"/>
    </w:rPr>
  </w:style>
  <w:style w:type="paragraph" w:customStyle="1" w:styleId="RecipeContributor">
    <w:name w:val="RecipeContributor"/>
    <w:next w:val="RecipeIngredientList"/>
    <w:qFormat/>
    <w:rsid w:val="00D83B6E"/>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D83B6E"/>
    <w:rPr>
      <w:b/>
    </w:rPr>
  </w:style>
  <w:style w:type="paragraph" w:customStyle="1" w:styleId="RecipeNutritionHead">
    <w:name w:val="RecipeNutritionHead"/>
    <w:basedOn w:val="RecipeNutritionInfo"/>
    <w:next w:val="RecipeNutritionInfo"/>
    <w:qFormat/>
    <w:rsid w:val="00D83B6E"/>
    <w:pPr>
      <w:spacing w:after="0"/>
    </w:pPr>
    <w:rPr>
      <w:b/>
    </w:rPr>
  </w:style>
  <w:style w:type="paragraph" w:styleId="TOC5">
    <w:name w:val="toc 5"/>
    <w:basedOn w:val="Normal"/>
    <w:next w:val="Normal"/>
    <w:autoRedefine/>
    <w:uiPriority w:val="39"/>
    <w:rsid w:val="00D83B6E"/>
    <w:pPr>
      <w:ind w:left="1800"/>
    </w:pPr>
    <w:rPr>
      <w:rFonts w:eastAsia="Calibri" w:cs="Cordia New"/>
      <w:sz w:val="22"/>
      <w:szCs w:val="22"/>
    </w:rPr>
  </w:style>
  <w:style w:type="paragraph" w:styleId="TOC6">
    <w:name w:val="toc 6"/>
    <w:basedOn w:val="Normal"/>
    <w:next w:val="Normal"/>
    <w:autoRedefine/>
    <w:uiPriority w:val="39"/>
    <w:rsid w:val="00D83B6E"/>
    <w:pPr>
      <w:ind w:left="2160"/>
    </w:pPr>
    <w:rPr>
      <w:rFonts w:eastAsia="Calibri" w:cs="Cordia New"/>
      <w:sz w:val="22"/>
      <w:szCs w:val="22"/>
    </w:rPr>
  </w:style>
  <w:style w:type="paragraph" w:customStyle="1" w:styleId="RecipeSubhead">
    <w:name w:val="RecipeSubhead"/>
    <w:basedOn w:val="RecipeProcedureHead"/>
    <w:rsid w:val="00D83B6E"/>
    <w:rPr>
      <w:i/>
    </w:rPr>
  </w:style>
  <w:style w:type="character" w:customStyle="1" w:styleId="KeyTermDefinition">
    <w:name w:val="KeyTermDefinition"/>
    <w:uiPriority w:val="1"/>
    <w:rsid w:val="00D83B6E"/>
    <w:rPr>
      <w:bdr w:val="none" w:sz="0" w:space="0" w:color="auto"/>
      <w:shd w:val="clear" w:color="auto" w:fill="auto"/>
    </w:rPr>
  </w:style>
  <w:style w:type="paragraph" w:styleId="Header">
    <w:name w:val="header"/>
    <w:basedOn w:val="Normal"/>
    <w:link w:val="HeaderChar"/>
    <w:rsid w:val="00D83B6E"/>
    <w:pPr>
      <w:tabs>
        <w:tab w:val="center" w:pos="4320"/>
        <w:tab w:val="right" w:pos="8640"/>
      </w:tabs>
    </w:pPr>
  </w:style>
  <w:style w:type="character" w:customStyle="1" w:styleId="HeaderChar">
    <w:name w:val="Header Char"/>
    <w:basedOn w:val="DefaultParagraphFont"/>
    <w:link w:val="Header"/>
    <w:rsid w:val="00C071CB"/>
    <w:rPr>
      <w:sz w:val="24"/>
      <w:szCs w:val="24"/>
    </w:rPr>
  </w:style>
  <w:style w:type="paragraph" w:styleId="Footer">
    <w:name w:val="footer"/>
    <w:basedOn w:val="Normal"/>
    <w:link w:val="FooterChar"/>
    <w:rsid w:val="00D83B6E"/>
    <w:pPr>
      <w:tabs>
        <w:tab w:val="center" w:pos="4320"/>
        <w:tab w:val="right" w:pos="8640"/>
      </w:tabs>
    </w:pPr>
  </w:style>
  <w:style w:type="character" w:customStyle="1" w:styleId="FooterChar">
    <w:name w:val="Footer Char"/>
    <w:basedOn w:val="DefaultParagraphFont"/>
    <w:link w:val="Footer"/>
    <w:rsid w:val="00C071CB"/>
    <w:rPr>
      <w:sz w:val="24"/>
      <w:szCs w:val="24"/>
    </w:rPr>
  </w:style>
  <w:style w:type="character" w:customStyle="1" w:styleId="TwitterLink">
    <w:name w:val="TwitterLink"/>
    <w:uiPriority w:val="1"/>
    <w:rsid w:val="00D83B6E"/>
    <w:rPr>
      <w:rFonts w:ascii="Courier New" w:hAnsi="Courier New"/>
      <w:u w:val="dash"/>
    </w:rPr>
  </w:style>
  <w:style w:type="character" w:customStyle="1" w:styleId="DigitalLinkID">
    <w:name w:val="DigitalLinkID"/>
    <w:uiPriority w:val="1"/>
    <w:rsid w:val="00D83B6E"/>
    <w:rPr>
      <w:rFonts w:cs="Courier New"/>
      <w:color w:val="FF0000"/>
      <w:sz w:val="16"/>
      <w:szCs w:val="16"/>
      <w:bdr w:val="none" w:sz="0" w:space="0" w:color="auto"/>
      <w:shd w:val="clear" w:color="auto" w:fill="FFFFFF"/>
    </w:rPr>
  </w:style>
  <w:style w:type="paragraph" w:customStyle="1" w:styleId="DialogSource">
    <w:name w:val="DialogSource"/>
    <w:basedOn w:val="Dialog"/>
    <w:rsid w:val="00D83B6E"/>
    <w:pPr>
      <w:ind w:left="2880" w:firstLine="0"/>
    </w:pPr>
  </w:style>
  <w:style w:type="character" w:customStyle="1" w:styleId="DigitalOnlyText">
    <w:name w:val="DigitalOnlyText"/>
    <w:uiPriority w:val="1"/>
    <w:rsid w:val="00D83B6E"/>
    <w:rPr>
      <w:bdr w:val="single" w:sz="2" w:space="0" w:color="002060"/>
      <w:shd w:val="clear" w:color="auto" w:fill="auto"/>
    </w:rPr>
  </w:style>
  <w:style w:type="character" w:customStyle="1" w:styleId="PrintOnlyText">
    <w:name w:val="PrintOnlyText"/>
    <w:uiPriority w:val="1"/>
    <w:rsid w:val="00D83B6E"/>
    <w:rPr>
      <w:bdr w:val="single" w:sz="2" w:space="0" w:color="FF0000"/>
    </w:rPr>
  </w:style>
  <w:style w:type="paragraph" w:customStyle="1" w:styleId="TableListBulleted">
    <w:name w:val="TableListBulleted"/>
    <w:qFormat/>
    <w:rsid w:val="00D83B6E"/>
    <w:pPr>
      <w:numPr>
        <w:numId w:val="26"/>
      </w:numPr>
      <w:spacing w:before="120" w:after="120"/>
    </w:pPr>
    <w:rPr>
      <w:rFonts w:ascii="Arial" w:hAnsi="Arial"/>
      <w:snapToGrid w:val="0"/>
      <w:sz w:val="22"/>
    </w:rPr>
  </w:style>
  <w:style w:type="paragraph" w:customStyle="1" w:styleId="TableListNumbered">
    <w:name w:val="TableListNumbered"/>
    <w:qFormat/>
    <w:rsid w:val="00D83B6E"/>
    <w:pPr>
      <w:spacing w:before="120" w:after="120"/>
      <w:ind w:left="288" w:hanging="288"/>
    </w:pPr>
    <w:rPr>
      <w:rFonts w:ascii="Arial" w:hAnsi="Arial"/>
      <w:snapToGrid w:val="0"/>
      <w:sz w:val="22"/>
    </w:rPr>
  </w:style>
  <w:style w:type="paragraph" w:customStyle="1" w:styleId="TableListUnmarked">
    <w:name w:val="TableListUnmarked"/>
    <w:qFormat/>
    <w:rsid w:val="00D83B6E"/>
    <w:pPr>
      <w:spacing w:before="120" w:after="120"/>
      <w:ind w:left="288"/>
    </w:pPr>
    <w:rPr>
      <w:rFonts w:ascii="Arial" w:hAnsi="Arial"/>
      <w:snapToGrid w:val="0"/>
      <w:sz w:val="22"/>
    </w:rPr>
  </w:style>
  <w:style w:type="paragraph" w:customStyle="1" w:styleId="TableSubhead">
    <w:name w:val="TableSubhead"/>
    <w:qFormat/>
    <w:rsid w:val="00D83B6E"/>
    <w:pPr>
      <w:ind w:left="144"/>
    </w:pPr>
    <w:rPr>
      <w:rFonts w:ascii="Arial" w:hAnsi="Arial"/>
      <w:b/>
      <w:snapToGrid w:val="0"/>
      <w:sz w:val="22"/>
    </w:rPr>
  </w:style>
  <w:style w:type="paragraph" w:customStyle="1" w:styleId="TabularSource">
    <w:name w:val="TabularSource"/>
    <w:basedOn w:val="TabularEntry"/>
    <w:qFormat/>
    <w:rsid w:val="00D83B6E"/>
    <w:pPr>
      <w:spacing w:before="120" w:after="120"/>
      <w:ind w:left="1440"/>
    </w:pPr>
    <w:rPr>
      <w:sz w:val="20"/>
    </w:rPr>
  </w:style>
  <w:style w:type="paragraph" w:customStyle="1" w:styleId="ExtractListUnmarked">
    <w:name w:val="ExtractListUnmarked"/>
    <w:qFormat/>
    <w:rsid w:val="00D83B6E"/>
    <w:pPr>
      <w:spacing w:before="120" w:after="120"/>
      <w:ind w:left="2880"/>
    </w:pPr>
    <w:rPr>
      <w:noProof/>
      <w:sz w:val="24"/>
    </w:rPr>
  </w:style>
  <w:style w:type="character" w:customStyle="1" w:styleId="DigitalLinkAnchorText">
    <w:name w:val="DigitalLinkAnchorText"/>
    <w:rsid w:val="00D83B6E"/>
    <w:rPr>
      <w:bdr w:val="none" w:sz="0" w:space="0" w:color="auto"/>
      <w:shd w:val="clear" w:color="auto" w:fill="D6E3BC"/>
    </w:rPr>
  </w:style>
  <w:style w:type="character" w:customStyle="1" w:styleId="DigitalLinkDestination">
    <w:name w:val="DigitalLinkDestination"/>
    <w:rsid w:val="00D83B6E"/>
    <w:rPr>
      <w:bdr w:val="none" w:sz="0" w:space="0" w:color="auto"/>
      <w:shd w:val="clear" w:color="auto" w:fill="EAF1DD"/>
    </w:rPr>
  </w:style>
  <w:style w:type="paragraph" w:customStyle="1" w:styleId="FeatureRecipeTitleAlternative">
    <w:name w:val="FeatureRecipeTitleAlternative"/>
    <w:basedOn w:val="RecipeTitleAlternative"/>
    <w:rsid w:val="00D83B6E"/>
    <w:pPr>
      <w:shd w:val="pct20" w:color="auto" w:fill="auto"/>
    </w:pPr>
  </w:style>
  <w:style w:type="paragraph" w:customStyle="1" w:styleId="FeatureSubRecipeTitle">
    <w:name w:val="FeatureSubRecipeTitle"/>
    <w:basedOn w:val="RecipeSubrecipeTitle"/>
    <w:rsid w:val="00D83B6E"/>
    <w:pPr>
      <w:shd w:val="pct20" w:color="auto" w:fill="auto"/>
    </w:pPr>
  </w:style>
  <w:style w:type="paragraph" w:customStyle="1" w:styleId="FeatureRecipeTool">
    <w:name w:val="FeatureRecipeTool"/>
    <w:basedOn w:val="RecipeTool"/>
    <w:rsid w:val="00D83B6E"/>
    <w:pPr>
      <w:shd w:val="pct20" w:color="auto" w:fill="auto"/>
    </w:pPr>
  </w:style>
  <w:style w:type="paragraph" w:customStyle="1" w:styleId="FeatureRecipeIntro">
    <w:name w:val="FeatureRecipeIntro"/>
    <w:basedOn w:val="RecipeIntro"/>
    <w:rsid w:val="00D83B6E"/>
    <w:pPr>
      <w:shd w:val="pct20" w:color="auto" w:fill="auto"/>
    </w:pPr>
  </w:style>
  <w:style w:type="paragraph" w:customStyle="1" w:styleId="FeatureRecipeIntroHead">
    <w:name w:val="FeatureRecipeIntroHead"/>
    <w:basedOn w:val="RecipeIntroHead"/>
    <w:rsid w:val="00D83B6E"/>
    <w:pPr>
      <w:shd w:val="pct20" w:color="auto" w:fill="auto"/>
    </w:pPr>
  </w:style>
  <w:style w:type="paragraph" w:customStyle="1" w:styleId="FeatureRecipeContributor">
    <w:name w:val="FeatureRecipeContributor"/>
    <w:basedOn w:val="RecipeContributor"/>
    <w:rsid w:val="00D83B6E"/>
    <w:pPr>
      <w:shd w:val="pct20" w:color="auto" w:fill="auto"/>
    </w:pPr>
  </w:style>
  <w:style w:type="paragraph" w:customStyle="1" w:styleId="FeatureRecipeIngredientHead">
    <w:name w:val="FeatureRecipeIngredientHead"/>
    <w:basedOn w:val="RecipeIngredientHead"/>
    <w:rsid w:val="00D83B6E"/>
    <w:pPr>
      <w:shd w:val="pct20" w:color="auto" w:fill="auto"/>
    </w:pPr>
  </w:style>
  <w:style w:type="paragraph" w:customStyle="1" w:styleId="FeatureRecipeIngredientSubhead">
    <w:name w:val="FeatureRecipeIngredientSubhead"/>
    <w:basedOn w:val="RecipeIngredientSubhead"/>
    <w:rsid w:val="00D83B6E"/>
    <w:pPr>
      <w:shd w:val="pct20" w:color="auto" w:fill="auto"/>
    </w:pPr>
  </w:style>
  <w:style w:type="paragraph" w:customStyle="1" w:styleId="FeatureRecipeProcedureHead">
    <w:name w:val="FeatureRecipeProcedureHead"/>
    <w:basedOn w:val="RecipeProcedureHead"/>
    <w:rsid w:val="00D83B6E"/>
    <w:pPr>
      <w:shd w:val="pct20" w:color="auto" w:fill="FFFFFF"/>
    </w:pPr>
  </w:style>
  <w:style w:type="paragraph" w:customStyle="1" w:styleId="FeatureRecipeTime">
    <w:name w:val="FeatureRecipeTime"/>
    <w:basedOn w:val="RecipeTime"/>
    <w:rsid w:val="00D83B6E"/>
    <w:pPr>
      <w:shd w:val="pct20" w:color="auto" w:fill="auto"/>
    </w:pPr>
  </w:style>
  <w:style w:type="paragraph" w:customStyle="1" w:styleId="FeatureRecipeSubhead">
    <w:name w:val="FeatureRecipeSubhead"/>
    <w:basedOn w:val="RecipeSubhead"/>
    <w:rsid w:val="00D83B6E"/>
    <w:pPr>
      <w:shd w:val="pct20" w:color="auto" w:fill="FFFFFF"/>
    </w:pPr>
  </w:style>
  <w:style w:type="paragraph" w:customStyle="1" w:styleId="FeatureRecipeVariationTitle">
    <w:name w:val="FeatureRecipeVariationTitle"/>
    <w:basedOn w:val="RecipeVariationTitle"/>
    <w:rsid w:val="00D83B6E"/>
    <w:pPr>
      <w:shd w:val="pct20" w:color="auto" w:fill="auto"/>
    </w:pPr>
  </w:style>
  <w:style w:type="paragraph" w:customStyle="1" w:styleId="FeatureRecipeVariationHead">
    <w:name w:val="FeatureRecipeVariationHead"/>
    <w:basedOn w:val="RecipeVariationHead"/>
    <w:rsid w:val="00D83B6E"/>
    <w:pPr>
      <w:shd w:val="pct20" w:color="auto" w:fill="auto"/>
    </w:pPr>
  </w:style>
  <w:style w:type="paragraph" w:customStyle="1" w:styleId="FeaturerecipeVariationPara">
    <w:name w:val="FeaturerecipeVariationPara"/>
    <w:basedOn w:val="RecipeVariationPara"/>
    <w:rsid w:val="00D83B6E"/>
    <w:pPr>
      <w:shd w:val="pct20" w:color="auto" w:fill="auto"/>
    </w:pPr>
  </w:style>
  <w:style w:type="paragraph" w:customStyle="1" w:styleId="FeatureRecipeNoteHead">
    <w:name w:val="FeatureRecipeNoteHead"/>
    <w:basedOn w:val="RecipeNoteHead"/>
    <w:rsid w:val="00D83B6E"/>
    <w:pPr>
      <w:shd w:val="pct20" w:color="auto" w:fill="auto"/>
    </w:pPr>
  </w:style>
  <w:style w:type="paragraph" w:customStyle="1" w:styleId="FeatureRecipeNotePara">
    <w:name w:val="FeatureRecipeNotePara"/>
    <w:basedOn w:val="RecipeNotePara"/>
    <w:rsid w:val="00D83B6E"/>
    <w:pPr>
      <w:shd w:val="pct20" w:color="auto" w:fill="auto"/>
    </w:pPr>
  </w:style>
  <w:style w:type="paragraph" w:customStyle="1" w:styleId="FeatureRecipeNutritionInfo">
    <w:name w:val="FeatureRecipeNutritionInfo"/>
    <w:basedOn w:val="RecipeNutritionInfo"/>
    <w:rsid w:val="00D83B6E"/>
    <w:pPr>
      <w:shd w:val="pct20" w:color="auto" w:fill="auto"/>
    </w:pPr>
  </w:style>
  <w:style w:type="paragraph" w:customStyle="1" w:styleId="FeatureRecipeNutritionHead">
    <w:name w:val="FeatureRecipeNutritionHead"/>
    <w:basedOn w:val="RecipeNutritionHead"/>
    <w:rsid w:val="00D83B6E"/>
    <w:pPr>
      <w:shd w:val="pct20" w:color="auto" w:fill="auto"/>
    </w:pPr>
  </w:style>
  <w:style w:type="paragraph" w:customStyle="1" w:styleId="FeatureRecipeFootnote">
    <w:name w:val="FeatureRecipeFootnote"/>
    <w:basedOn w:val="RecipeFootnote"/>
    <w:rsid w:val="00D83B6E"/>
    <w:pPr>
      <w:shd w:val="pct20" w:color="auto" w:fill="auto"/>
    </w:pPr>
  </w:style>
  <w:style w:type="paragraph" w:customStyle="1" w:styleId="FeatureRecipeTableHead">
    <w:name w:val="FeatureRecipeTableHead"/>
    <w:basedOn w:val="RecipeTableHead"/>
    <w:rsid w:val="00D83B6E"/>
    <w:pPr>
      <w:shd w:val="pct20" w:color="auto" w:fill="auto"/>
    </w:pPr>
  </w:style>
  <w:style w:type="paragraph" w:customStyle="1" w:styleId="CopyrightLine">
    <w:name w:val="CopyrightLine"/>
    <w:qFormat/>
    <w:rsid w:val="00D83B6E"/>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D83B6E"/>
    <w:rPr>
      <w:rFonts w:ascii="Courier New" w:hAnsi="Courier New"/>
      <w:bdr w:val="single" w:sz="2" w:space="0" w:color="FF0000"/>
    </w:rPr>
  </w:style>
  <w:style w:type="character" w:customStyle="1" w:styleId="DigitalOnlyURL">
    <w:name w:val="DigitalOnlyURL"/>
    <w:uiPriority w:val="1"/>
    <w:rsid w:val="00D83B6E"/>
    <w:rPr>
      <w:rFonts w:ascii="Courier New" w:hAnsi="Courier New"/>
      <w:bdr w:val="single" w:sz="2" w:space="0" w:color="002060"/>
      <w:shd w:val="clear" w:color="auto" w:fill="auto"/>
    </w:rPr>
  </w:style>
  <w:style w:type="paragraph" w:styleId="TOC1">
    <w:name w:val="toc 1"/>
    <w:basedOn w:val="Normal"/>
    <w:next w:val="Normal"/>
    <w:autoRedefine/>
    <w:rsid w:val="00D83B6E"/>
  </w:style>
  <w:style w:type="paragraph" w:styleId="TOC2">
    <w:name w:val="toc 2"/>
    <w:basedOn w:val="Normal"/>
    <w:next w:val="Normal"/>
    <w:autoRedefine/>
    <w:rsid w:val="00D83B6E"/>
    <w:pPr>
      <w:ind w:left="240"/>
    </w:pPr>
  </w:style>
  <w:style w:type="paragraph" w:styleId="TOC3">
    <w:name w:val="toc 3"/>
    <w:basedOn w:val="Normal"/>
    <w:next w:val="Normal"/>
    <w:autoRedefine/>
    <w:rsid w:val="00D83B6E"/>
    <w:pPr>
      <w:ind w:left="480"/>
    </w:pPr>
  </w:style>
  <w:style w:type="character" w:customStyle="1" w:styleId="FigureSourceChar">
    <w:name w:val="FigureSource Char"/>
    <w:link w:val="FigureSource"/>
    <w:rsid w:val="00D83B6E"/>
    <w:rPr>
      <w:rFonts w:ascii="Arial" w:hAnsi="Arial"/>
      <w:sz w:val="22"/>
    </w:rPr>
  </w:style>
  <w:style w:type="numbering" w:styleId="111111">
    <w:name w:val="Outline List 2"/>
    <w:basedOn w:val="NoList"/>
    <w:rsid w:val="00D83B6E"/>
    <w:pPr>
      <w:numPr>
        <w:numId w:val="28"/>
      </w:numPr>
    </w:pPr>
  </w:style>
  <w:style w:type="numbering" w:styleId="1ai">
    <w:name w:val="Outline List 1"/>
    <w:basedOn w:val="NoList"/>
    <w:rsid w:val="00D83B6E"/>
    <w:pPr>
      <w:numPr>
        <w:numId w:val="29"/>
      </w:numPr>
    </w:pPr>
  </w:style>
  <w:style w:type="numbering" w:styleId="ArticleSection">
    <w:name w:val="Outline List 3"/>
    <w:basedOn w:val="NoList"/>
    <w:rsid w:val="00D83B6E"/>
    <w:pPr>
      <w:numPr>
        <w:numId w:val="30"/>
      </w:numPr>
    </w:pPr>
  </w:style>
  <w:style w:type="paragraph" w:styleId="BlockText">
    <w:name w:val="Block Text"/>
    <w:basedOn w:val="Normal"/>
    <w:rsid w:val="00D83B6E"/>
    <w:pPr>
      <w:spacing w:after="120"/>
      <w:ind w:left="1440" w:right="1440"/>
    </w:pPr>
  </w:style>
  <w:style w:type="paragraph" w:styleId="BodyText">
    <w:name w:val="Body Text"/>
    <w:basedOn w:val="Normal"/>
    <w:link w:val="BodyTextChar"/>
    <w:rsid w:val="00D83B6E"/>
    <w:pPr>
      <w:spacing w:after="120"/>
    </w:pPr>
  </w:style>
  <w:style w:type="character" w:customStyle="1" w:styleId="BodyTextChar">
    <w:name w:val="Body Text Char"/>
    <w:basedOn w:val="DefaultParagraphFont"/>
    <w:link w:val="BodyText"/>
    <w:rsid w:val="00C071CB"/>
    <w:rPr>
      <w:sz w:val="24"/>
      <w:szCs w:val="24"/>
    </w:rPr>
  </w:style>
  <w:style w:type="paragraph" w:styleId="BodyText2">
    <w:name w:val="Body Text 2"/>
    <w:basedOn w:val="Normal"/>
    <w:link w:val="BodyText2Char"/>
    <w:rsid w:val="00D83B6E"/>
    <w:pPr>
      <w:spacing w:after="120" w:line="480" w:lineRule="auto"/>
    </w:pPr>
  </w:style>
  <w:style w:type="character" w:customStyle="1" w:styleId="BodyText2Char">
    <w:name w:val="Body Text 2 Char"/>
    <w:basedOn w:val="DefaultParagraphFont"/>
    <w:link w:val="BodyText2"/>
    <w:rsid w:val="00C071CB"/>
    <w:rPr>
      <w:sz w:val="24"/>
      <w:szCs w:val="24"/>
    </w:rPr>
  </w:style>
  <w:style w:type="paragraph" w:styleId="BodyText3">
    <w:name w:val="Body Text 3"/>
    <w:basedOn w:val="Normal"/>
    <w:link w:val="BodyText3Char"/>
    <w:rsid w:val="00D83B6E"/>
    <w:pPr>
      <w:spacing w:after="120"/>
    </w:pPr>
    <w:rPr>
      <w:sz w:val="16"/>
      <w:szCs w:val="16"/>
    </w:rPr>
  </w:style>
  <w:style w:type="character" w:customStyle="1" w:styleId="BodyText3Char">
    <w:name w:val="Body Text 3 Char"/>
    <w:basedOn w:val="DefaultParagraphFont"/>
    <w:link w:val="BodyText3"/>
    <w:rsid w:val="00C071CB"/>
    <w:rPr>
      <w:sz w:val="16"/>
      <w:szCs w:val="16"/>
    </w:rPr>
  </w:style>
  <w:style w:type="paragraph" w:styleId="BodyTextFirstIndent">
    <w:name w:val="Body Text First Indent"/>
    <w:basedOn w:val="BodyText"/>
    <w:link w:val="BodyTextFirstIndentChar"/>
    <w:rsid w:val="00D83B6E"/>
    <w:pPr>
      <w:ind w:firstLine="210"/>
    </w:pPr>
  </w:style>
  <w:style w:type="character" w:customStyle="1" w:styleId="BodyTextFirstIndentChar">
    <w:name w:val="Body Text First Indent Char"/>
    <w:basedOn w:val="BodyTextChar"/>
    <w:link w:val="BodyTextFirstIndent"/>
    <w:rsid w:val="00C071CB"/>
    <w:rPr>
      <w:sz w:val="24"/>
      <w:szCs w:val="24"/>
    </w:rPr>
  </w:style>
  <w:style w:type="paragraph" w:styleId="BodyTextIndent">
    <w:name w:val="Body Text Indent"/>
    <w:basedOn w:val="Normal"/>
    <w:link w:val="BodyTextIndentChar"/>
    <w:rsid w:val="00D83B6E"/>
    <w:pPr>
      <w:spacing w:after="120"/>
      <w:ind w:left="360"/>
    </w:pPr>
  </w:style>
  <w:style w:type="character" w:customStyle="1" w:styleId="BodyTextIndentChar">
    <w:name w:val="Body Text Indent Char"/>
    <w:basedOn w:val="DefaultParagraphFont"/>
    <w:link w:val="BodyTextIndent"/>
    <w:rsid w:val="00C071CB"/>
    <w:rPr>
      <w:sz w:val="24"/>
      <w:szCs w:val="24"/>
    </w:rPr>
  </w:style>
  <w:style w:type="paragraph" w:styleId="BodyTextFirstIndent2">
    <w:name w:val="Body Text First Indent 2"/>
    <w:basedOn w:val="BodyTextIndent"/>
    <w:link w:val="BodyTextFirstIndent2Char"/>
    <w:rsid w:val="00D83B6E"/>
    <w:pPr>
      <w:ind w:firstLine="210"/>
    </w:pPr>
  </w:style>
  <w:style w:type="character" w:customStyle="1" w:styleId="BodyTextFirstIndent2Char">
    <w:name w:val="Body Text First Indent 2 Char"/>
    <w:basedOn w:val="BodyTextIndentChar"/>
    <w:link w:val="BodyTextFirstIndent2"/>
    <w:rsid w:val="00C071CB"/>
    <w:rPr>
      <w:sz w:val="24"/>
      <w:szCs w:val="24"/>
    </w:rPr>
  </w:style>
  <w:style w:type="paragraph" w:styleId="BodyTextIndent2">
    <w:name w:val="Body Text Indent 2"/>
    <w:basedOn w:val="Normal"/>
    <w:link w:val="BodyTextIndent2Char"/>
    <w:rsid w:val="00D83B6E"/>
    <w:pPr>
      <w:spacing w:after="120" w:line="480" w:lineRule="auto"/>
      <w:ind w:left="360"/>
    </w:pPr>
  </w:style>
  <w:style w:type="character" w:customStyle="1" w:styleId="BodyTextIndent2Char">
    <w:name w:val="Body Text Indent 2 Char"/>
    <w:basedOn w:val="DefaultParagraphFont"/>
    <w:link w:val="BodyTextIndent2"/>
    <w:rsid w:val="00C071CB"/>
    <w:rPr>
      <w:sz w:val="24"/>
      <w:szCs w:val="24"/>
    </w:rPr>
  </w:style>
  <w:style w:type="paragraph" w:styleId="BodyTextIndent3">
    <w:name w:val="Body Text Indent 3"/>
    <w:basedOn w:val="Normal"/>
    <w:link w:val="BodyTextIndent3Char"/>
    <w:rsid w:val="00D83B6E"/>
    <w:pPr>
      <w:spacing w:after="120"/>
      <w:ind w:left="360"/>
    </w:pPr>
    <w:rPr>
      <w:sz w:val="16"/>
      <w:szCs w:val="16"/>
    </w:rPr>
  </w:style>
  <w:style w:type="character" w:customStyle="1" w:styleId="BodyTextIndent3Char">
    <w:name w:val="Body Text Indent 3 Char"/>
    <w:basedOn w:val="DefaultParagraphFont"/>
    <w:link w:val="BodyTextIndent3"/>
    <w:rsid w:val="00C071CB"/>
    <w:rPr>
      <w:sz w:val="16"/>
      <w:szCs w:val="16"/>
    </w:rPr>
  </w:style>
  <w:style w:type="paragraph" w:styleId="Caption">
    <w:name w:val="caption"/>
    <w:basedOn w:val="Normal"/>
    <w:next w:val="Normal"/>
    <w:qFormat/>
    <w:locked/>
    <w:rsid w:val="00D83B6E"/>
    <w:rPr>
      <w:b/>
      <w:bCs/>
      <w:sz w:val="20"/>
      <w:szCs w:val="20"/>
    </w:rPr>
  </w:style>
  <w:style w:type="paragraph" w:styleId="Closing">
    <w:name w:val="Closing"/>
    <w:basedOn w:val="Normal"/>
    <w:link w:val="ClosingChar"/>
    <w:rsid w:val="00D83B6E"/>
    <w:pPr>
      <w:ind w:left="4320"/>
    </w:pPr>
  </w:style>
  <w:style w:type="character" w:customStyle="1" w:styleId="ClosingChar">
    <w:name w:val="Closing Char"/>
    <w:basedOn w:val="DefaultParagraphFont"/>
    <w:link w:val="Closing"/>
    <w:rsid w:val="00C071CB"/>
    <w:rPr>
      <w:sz w:val="24"/>
      <w:szCs w:val="24"/>
    </w:rPr>
  </w:style>
  <w:style w:type="paragraph" w:styleId="Date">
    <w:name w:val="Date"/>
    <w:basedOn w:val="Normal"/>
    <w:next w:val="Normal"/>
    <w:link w:val="DateChar"/>
    <w:rsid w:val="00D83B6E"/>
  </w:style>
  <w:style w:type="character" w:customStyle="1" w:styleId="DateChar">
    <w:name w:val="Date Char"/>
    <w:basedOn w:val="DefaultParagraphFont"/>
    <w:link w:val="Date"/>
    <w:rsid w:val="00C071CB"/>
    <w:rPr>
      <w:sz w:val="24"/>
      <w:szCs w:val="24"/>
    </w:rPr>
  </w:style>
  <w:style w:type="paragraph" w:styleId="DocumentMap">
    <w:name w:val="Document Map"/>
    <w:basedOn w:val="Normal"/>
    <w:link w:val="DocumentMapChar"/>
    <w:rsid w:val="00D83B6E"/>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C071CB"/>
    <w:rPr>
      <w:rFonts w:ascii="Tahoma" w:hAnsi="Tahoma" w:cs="Tahoma"/>
      <w:shd w:val="clear" w:color="auto" w:fill="000080"/>
    </w:rPr>
  </w:style>
  <w:style w:type="paragraph" w:styleId="E-mailSignature">
    <w:name w:val="E-mail Signature"/>
    <w:basedOn w:val="Normal"/>
    <w:link w:val="E-mailSignatureChar"/>
    <w:rsid w:val="00D83B6E"/>
  </w:style>
  <w:style w:type="character" w:customStyle="1" w:styleId="E-mailSignatureChar">
    <w:name w:val="E-mail Signature Char"/>
    <w:basedOn w:val="DefaultParagraphFont"/>
    <w:link w:val="E-mailSignature"/>
    <w:rsid w:val="00C071CB"/>
    <w:rPr>
      <w:sz w:val="24"/>
      <w:szCs w:val="24"/>
    </w:rPr>
  </w:style>
  <w:style w:type="character" w:styleId="EndnoteReference">
    <w:name w:val="endnote reference"/>
    <w:rsid w:val="00D83B6E"/>
    <w:rPr>
      <w:vertAlign w:val="superscript"/>
    </w:rPr>
  </w:style>
  <w:style w:type="paragraph" w:styleId="EndnoteText">
    <w:name w:val="endnote text"/>
    <w:basedOn w:val="Normal"/>
    <w:link w:val="EndnoteTextChar"/>
    <w:rsid w:val="00D83B6E"/>
    <w:rPr>
      <w:sz w:val="20"/>
      <w:szCs w:val="20"/>
    </w:rPr>
  </w:style>
  <w:style w:type="character" w:customStyle="1" w:styleId="EndnoteTextChar">
    <w:name w:val="Endnote Text Char"/>
    <w:basedOn w:val="DefaultParagraphFont"/>
    <w:link w:val="EndnoteText"/>
    <w:rsid w:val="00C071CB"/>
  </w:style>
  <w:style w:type="paragraph" w:styleId="EnvelopeAddress">
    <w:name w:val="envelope address"/>
    <w:basedOn w:val="Normal"/>
    <w:rsid w:val="00D83B6E"/>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D83B6E"/>
    <w:rPr>
      <w:rFonts w:ascii="Arial" w:hAnsi="Arial" w:cs="Arial"/>
      <w:sz w:val="20"/>
      <w:szCs w:val="20"/>
    </w:rPr>
  </w:style>
  <w:style w:type="character" w:styleId="FootnoteReference">
    <w:name w:val="footnote reference"/>
    <w:rsid w:val="00D83B6E"/>
    <w:rPr>
      <w:vertAlign w:val="superscript"/>
    </w:rPr>
  </w:style>
  <w:style w:type="paragraph" w:styleId="FootnoteText">
    <w:name w:val="footnote text"/>
    <w:basedOn w:val="Normal"/>
    <w:link w:val="FootnoteTextChar"/>
    <w:rsid w:val="00D83B6E"/>
    <w:rPr>
      <w:sz w:val="20"/>
      <w:szCs w:val="20"/>
    </w:rPr>
  </w:style>
  <w:style w:type="character" w:customStyle="1" w:styleId="FootnoteTextChar">
    <w:name w:val="Footnote Text Char"/>
    <w:basedOn w:val="DefaultParagraphFont"/>
    <w:link w:val="FootnoteText"/>
    <w:rsid w:val="00C071CB"/>
  </w:style>
  <w:style w:type="paragraph" w:styleId="HTMLAddress">
    <w:name w:val="HTML Address"/>
    <w:basedOn w:val="Normal"/>
    <w:link w:val="HTMLAddressChar"/>
    <w:rsid w:val="00D83B6E"/>
    <w:rPr>
      <w:i/>
      <w:iCs/>
    </w:rPr>
  </w:style>
  <w:style w:type="character" w:customStyle="1" w:styleId="HTMLAddressChar">
    <w:name w:val="HTML Address Char"/>
    <w:basedOn w:val="DefaultParagraphFont"/>
    <w:link w:val="HTMLAddress"/>
    <w:rsid w:val="00C071CB"/>
    <w:rPr>
      <w:i/>
      <w:iCs/>
      <w:sz w:val="24"/>
      <w:szCs w:val="24"/>
    </w:rPr>
  </w:style>
  <w:style w:type="paragraph" w:styleId="HTMLPreformatted">
    <w:name w:val="HTML Preformatted"/>
    <w:basedOn w:val="Normal"/>
    <w:link w:val="HTMLPreformattedChar"/>
    <w:rsid w:val="00D83B6E"/>
    <w:rPr>
      <w:rFonts w:ascii="Courier New" w:hAnsi="Courier New" w:cs="Courier New"/>
      <w:sz w:val="20"/>
      <w:szCs w:val="20"/>
    </w:rPr>
  </w:style>
  <w:style w:type="character" w:customStyle="1" w:styleId="HTMLPreformattedChar">
    <w:name w:val="HTML Preformatted Char"/>
    <w:basedOn w:val="DefaultParagraphFont"/>
    <w:link w:val="HTMLPreformatted"/>
    <w:rsid w:val="00C071CB"/>
    <w:rPr>
      <w:rFonts w:ascii="Courier New" w:hAnsi="Courier New" w:cs="Courier New"/>
    </w:rPr>
  </w:style>
  <w:style w:type="paragraph" w:styleId="Index10">
    <w:name w:val="index 1"/>
    <w:basedOn w:val="Normal"/>
    <w:next w:val="Normal"/>
    <w:autoRedefine/>
    <w:rsid w:val="00D83B6E"/>
    <w:pPr>
      <w:ind w:left="240" w:hanging="240"/>
    </w:pPr>
  </w:style>
  <w:style w:type="paragraph" w:styleId="Index20">
    <w:name w:val="index 2"/>
    <w:basedOn w:val="Normal"/>
    <w:next w:val="Normal"/>
    <w:autoRedefine/>
    <w:rsid w:val="00D83B6E"/>
    <w:pPr>
      <w:ind w:left="480" w:hanging="240"/>
    </w:pPr>
  </w:style>
  <w:style w:type="paragraph" w:styleId="Index30">
    <w:name w:val="index 3"/>
    <w:basedOn w:val="Normal"/>
    <w:next w:val="Normal"/>
    <w:autoRedefine/>
    <w:rsid w:val="00D83B6E"/>
    <w:pPr>
      <w:ind w:left="720" w:hanging="240"/>
    </w:pPr>
  </w:style>
  <w:style w:type="paragraph" w:styleId="Index4">
    <w:name w:val="index 4"/>
    <w:basedOn w:val="Normal"/>
    <w:next w:val="Normal"/>
    <w:autoRedefine/>
    <w:rsid w:val="00D83B6E"/>
    <w:pPr>
      <w:ind w:left="960" w:hanging="240"/>
    </w:pPr>
  </w:style>
  <w:style w:type="paragraph" w:styleId="Index5">
    <w:name w:val="index 5"/>
    <w:basedOn w:val="Normal"/>
    <w:next w:val="Normal"/>
    <w:autoRedefine/>
    <w:rsid w:val="00D83B6E"/>
    <w:pPr>
      <w:ind w:left="1200" w:hanging="240"/>
    </w:pPr>
  </w:style>
  <w:style w:type="paragraph" w:styleId="Index6">
    <w:name w:val="index 6"/>
    <w:basedOn w:val="Normal"/>
    <w:next w:val="Normal"/>
    <w:autoRedefine/>
    <w:rsid w:val="00D83B6E"/>
    <w:pPr>
      <w:ind w:left="1440" w:hanging="240"/>
    </w:pPr>
  </w:style>
  <w:style w:type="paragraph" w:styleId="Index7">
    <w:name w:val="index 7"/>
    <w:basedOn w:val="Normal"/>
    <w:next w:val="Normal"/>
    <w:autoRedefine/>
    <w:rsid w:val="00D83B6E"/>
    <w:pPr>
      <w:ind w:left="1680" w:hanging="240"/>
    </w:pPr>
  </w:style>
  <w:style w:type="paragraph" w:styleId="Index8">
    <w:name w:val="index 8"/>
    <w:basedOn w:val="Normal"/>
    <w:next w:val="Normal"/>
    <w:autoRedefine/>
    <w:rsid w:val="00D83B6E"/>
    <w:pPr>
      <w:ind w:left="1920" w:hanging="240"/>
    </w:pPr>
  </w:style>
  <w:style w:type="paragraph" w:styleId="Index9">
    <w:name w:val="index 9"/>
    <w:basedOn w:val="Normal"/>
    <w:next w:val="Normal"/>
    <w:autoRedefine/>
    <w:rsid w:val="00D83B6E"/>
    <w:pPr>
      <w:ind w:left="2160" w:hanging="240"/>
    </w:pPr>
  </w:style>
  <w:style w:type="paragraph" w:styleId="IndexHeading">
    <w:name w:val="index heading"/>
    <w:basedOn w:val="Normal"/>
    <w:next w:val="Index10"/>
    <w:rsid w:val="00D83B6E"/>
    <w:rPr>
      <w:rFonts w:ascii="Arial" w:hAnsi="Arial" w:cs="Arial"/>
      <w:b/>
      <w:bCs/>
    </w:rPr>
  </w:style>
  <w:style w:type="paragraph" w:styleId="List">
    <w:name w:val="List"/>
    <w:basedOn w:val="Normal"/>
    <w:rsid w:val="00D83B6E"/>
    <w:pPr>
      <w:ind w:left="360" w:hanging="360"/>
    </w:pPr>
  </w:style>
  <w:style w:type="paragraph" w:styleId="List2">
    <w:name w:val="List 2"/>
    <w:basedOn w:val="Normal"/>
    <w:rsid w:val="00D83B6E"/>
    <w:pPr>
      <w:ind w:left="720" w:hanging="360"/>
    </w:pPr>
  </w:style>
  <w:style w:type="paragraph" w:styleId="List3">
    <w:name w:val="List 3"/>
    <w:basedOn w:val="Normal"/>
    <w:rsid w:val="00D83B6E"/>
    <w:pPr>
      <w:ind w:left="1080" w:hanging="360"/>
    </w:pPr>
  </w:style>
  <w:style w:type="paragraph" w:styleId="List4">
    <w:name w:val="List 4"/>
    <w:basedOn w:val="Normal"/>
    <w:rsid w:val="00D83B6E"/>
    <w:pPr>
      <w:ind w:left="1440" w:hanging="360"/>
    </w:pPr>
  </w:style>
  <w:style w:type="paragraph" w:styleId="List5">
    <w:name w:val="List 5"/>
    <w:basedOn w:val="Normal"/>
    <w:rsid w:val="00D83B6E"/>
    <w:pPr>
      <w:ind w:left="1800" w:hanging="360"/>
    </w:pPr>
  </w:style>
  <w:style w:type="paragraph" w:styleId="ListBullet2">
    <w:name w:val="List Bullet 2"/>
    <w:basedOn w:val="Normal"/>
    <w:rsid w:val="00D83B6E"/>
    <w:pPr>
      <w:numPr>
        <w:numId w:val="31"/>
      </w:numPr>
    </w:pPr>
  </w:style>
  <w:style w:type="paragraph" w:styleId="ListBullet3">
    <w:name w:val="List Bullet 3"/>
    <w:basedOn w:val="Normal"/>
    <w:rsid w:val="00D83B6E"/>
    <w:pPr>
      <w:numPr>
        <w:numId w:val="32"/>
      </w:numPr>
    </w:pPr>
  </w:style>
  <w:style w:type="paragraph" w:styleId="ListBullet4">
    <w:name w:val="List Bullet 4"/>
    <w:basedOn w:val="Normal"/>
    <w:rsid w:val="00D83B6E"/>
    <w:pPr>
      <w:numPr>
        <w:numId w:val="33"/>
      </w:numPr>
    </w:pPr>
  </w:style>
  <w:style w:type="paragraph" w:styleId="ListBullet5">
    <w:name w:val="List Bullet 5"/>
    <w:basedOn w:val="Normal"/>
    <w:rsid w:val="00D83B6E"/>
    <w:pPr>
      <w:numPr>
        <w:numId w:val="34"/>
      </w:numPr>
    </w:pPr>
  </w:style>
  <w:style w:type="paragraph" w:styleId="ListContinue">
    <w:name w:val="List Continue"/>
    <w:basedOn w:val="Normal"/>
    <w:rsid w:val="00D83B6E"/>
    <w:pPr>
      <w:spacing w:after="120"/>
      <w:ind w:left="360"/>
    </w:pPr>
  </w:style>
  <w:style w:type="paragraph" w:styleId="ListContinue2">
    <w:name w:val="List Continue 2"/>
    <w:basedOn w:val="Normal"/>
    <w:rsid w:val="00D83B6E"/>
    <w:pPr>
      <w:spacing w:after="120"/>
      <w:ind w:left="720"/>
    </w:pPr>
  </w:style>
  <w:style w:type="paragraph" w:styleId="ListContinue3">
    <w:name w:val="List Continue 3"/>
    <w:basedOn w:val="Normal"/>
    <w:rsid w:val="00D83B6E"/>
    <w:pPr>
      <w:spacing w:after="120"/>
      <w:ind w:left="1080"/>
    </w:pPr>
  </w:style>
  <w:style w:type="paragraph" w:styleId="ListContinue4">
    <w:name w:val="List Continue 4"/>
    <w:basedOn w:val="Normal"/>
    <w:rsid w:val="00D83B6E"/>
    <w:pPr>
      <w:spacing w:after="120"/>
      <w:ind w:left="1440"/>
    </w:pPr>
  </w:style>
  <w:style w:type="paragraph" w:styleId="ListContinue5">
    <w:name w:val="List Continue 5"/>
    <w:basedOn w:val="Normal"/>
    <w:rsid w:val="00D83B6E"/>
    <w:pPr>
      <w:spacing w:after="120"/>
      <w:ind w:left="1800"/>
    </w:pPr>
  </w:style>
  <w:style w:type="paragraph" w:styleId="ListNumber">
    <w:name w:val="List Number"/>
    <w:basedOn w:val="Normal"/>
    <w:rsid w:val="00D83B6E"/>
    <w:pPr>
      <w:numPr>
        <w:numId w:val="35"/>
      </w:numPr>
    </w:pPr>
  </w:style>
  <w:style w:type="paragraph" w:styleId="ListNumber2">
    <w:name w:val="List Number 2"/>
    <w:basedOn w:val="Normal"/>
    <w:rsid w:val="00D83B6E"/>
    <w:pPr>
      <w:numPr>
        <w:numId w:val="36"/>
      </w:numPr>
    </w:pPr>
  </w:style>
  <w:style w:type="paragraph" w:styleId="ListNumber3">
    <w:name w:val="List Number 3"/>
    <w:basedOn w:val="Normal"/>
    <w:rsid w:val="00D83B6E"/>
    <w:pPr>
      <w:numPr>
        <w:numId w:val="37"/>
      </w:numPr>
    </w:pPr>
  </w:style>
  <w:style w:type="paragraph" w:styleId="ListNumber4">
    <w:name w:val="List Number 4"/>
    <w:basedOn w:val="Normal"/>
    <w:rsid w:val="00D83B6E"/>
    <w:pPr>
      <w:numPr>
        <w:numId w:val="38"/>
      </w:numPr>
    </w:pPr>
  </w:style>
  <w:style w:type="paragraph" w:styleId="ListNumber5">
    <w:name w:val="List Number 5"/>
    <w:basedOn w:val="Normal"/>
    <w:rsid w:val="00D83B6E"/>
    <w:pPr>
      <w:numPr>
        <w:numId w:val="39"/>
      </w:numPr>
    </w:pPr>
  </w:style>
  <w:style w:type="paragraph" w:styleId="MacroText">
    <w:name w:val="macro"/>
    <w:link w:val="MacroTextChar"/>
    <w:rsid w:val="00D83B6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C071CB"/>
    <w:rPr>
      <w:rFonts w:ascii="Courier New" w:hAnsi="Courier New" w:cs="Courier New"/>
    </w:rPr>
  </w:style>
  <w:style w:type="paragraph" w:styleId="MessageHeader">
    <w:name w:val="Message Header"/>
    <w:basedOn w:val="Normal"/>
    <w:link w:val="MessageHeaderChar"/>
    <w:rsid w:val="00D83B6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C071CB"/>
    <w:rPr>
      <w:rFonts w:ascii="Arial" w:hAnsi="Arial" w:cs="Arial"/>
      <w:sz w:val="24"/>
      <w:szCs w:val="24"/>
      <w:shd w:val="pct20" w:color="auto" w:fill="auto"/>
    </w:rPr>
  </w:style>
  <w:style w:type="paragraph" w:styleId="NormalWeb">
    <w:name w:val="Normal (Web)"/>
    <w:basedOn w:val="Normal"/>
    <w:rsid w:val="00D83B6E"/>
  </w:style>
  <w:style w:type="paragraph" w:styleId="NormalIndent">
    <w:name w:val="Normal Indent"/>
    <w:basedOn w:val="Normal"/>
    <w:rsid w:val="00D83B6E"/>
    <w:pPr>
      <w:ind w:left="720"/>
    </w:pPr>
  </w:style>
  <w:style w:type="paragraph" w:styleId="NoteHeading">
    <w:name w:val="Note Heading"/>
    <w:basedOn w:val="Normal"/>
    <w:next w:val="Normal"/>
    <w:link w:val="NoteHeadingChar"/>
    <w:rsid w:val="00D83B6E"/>
  </w:style>
  <w:style w:type="character" w:customStyle="1" w:styleId="NoteHeadingChar">
    <w:name w:val="Note Heading Char"/>
    <w:basedOn w:val="DefaultParagraphFont"/>
    <w:link w:val="NoteHeading"/>
    <w:rsid w:val="00C071CB"/>
    <w:rPr>
      <w:sz w:val="24"/>
      <w:szCs w:val="24"/>
    </w:rPr>
  </w:style>
  <w:style w:type="paragraph" w:styleId="PlainText">
    <w:name w:val="Plain Text"/>
    <w:basedOn w:val="Normal"/>
    <w:link w:val="PlainTextChar"/>
    <w:rsid w:val="00D83B6E"/>
    <w:rPr>
      <w:rFonts w:ascii="Courier New" w:hAnsi="Courier New" w:cs="Courier New"/>
      <w:sz w:val="20"/>
      <w:szCs w:val="20"/>
    </w:rPr>
  </w:style>
  <w:style w:type="character" w:customStyle="1" w:styleId="PlainTextChar">
    <w:name w:val="Plain Text Char"/>
    <w:basedOn w:val="DefaultParagraphFont"/>
    <w:link w:val="PlainText"/>
    <w:rsid w:val="00C071CB"/>
    <w:rPr>
      <w:rFonts w:ascii="Courier New" w:hAnsi="Courier New" w:cs="Courier New"/>
    </w:rPr>
  </w:style>
  <w:style w:type="paragraph" w:styleId="Signature">
    <w:name w:val="Signature"/>
    <w:basedOn w:val="Normal"/>
    <w:link w:val="SignatureChar"/>
    <w:rsid w:val="00D83B6E"/>
    <w:pPr>
      <w:ind w:left="4320"/>
    </w:pPr>
  </w:style>
  <w:style w:type="character" w:customStyle="1" w:styleId="SignatureChar">
    <w:name w:val="Signature Char"/>
    <w:basedOn w:val="DefaultParagraphFont"/>
    <w:link w:val="Signature"/>
    <w:rsid w:val="00C071CB"/>
    <w:rPr>
      <w:sz w:val="24"/>
      <w:szCs w:val="24"/>
    </w:rPr>
  </w:style>
  <w:style w:type="table" w:styleId="Table3Deffects1">
    <w:name w:val="Table 3D effects 1"/>
    <w:basedOn w:val="TableNormal"/>
    <w:rsid w:val="00D83B6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83B6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83B6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83B6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83B6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83B6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83B6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83B6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83B6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83B6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83B6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83B6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83B6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83B6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83B6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83B6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83B6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83B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D83B6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83B6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83B6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83B6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83B6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83B6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83B6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83B6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83B6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83B6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83B6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83B6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83B6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83B6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83B6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83B6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D83B6E"/>
    <w:pPr>
      <w:ind w:left="240" w:hanging="240"/>
    </w:pPr>
  </w:style>
  <w:style w:type="paragraph" w:styleId="TableofFigures">
    <w:name w:val="table of figures"/>
    <w:basedOn w:val="Normal"/>
    <w:next w:val="Normal"/>
    <w:rsid w:val="00D83B6E"/>
  </w:style>
  <w:style w:type="table" w:styleId="TableProfessional">
    <w:name w:val="Table Professional"/>
    <w:basedOn w:val="TableNormal"/>
    <w:rsid w:val="00D83B6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83B6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83B6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83B6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83B6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83B6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83B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D83B6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83B6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83B6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D83B6E"/>
    <w:pPr>
      <w:spacing w:before="120"/>
    </w:pPr>
    <w:rPr>
      <w:rFonts w:ascii="Arial" w:hAnsi="Arial" w:cs="Arial"/>
      <w:b/>
      <w:bCs/>
    </w:rPr>
  </w:style>
  <w:style w:type="paragraph" w:styleId="TOC4">
    <w:name w:val="toc 4"/>
    <w:basedOn w:val="Normal"/>
    <w:next w:val="Normal"/>
    <w:autoRedefine/>
    <w:rsid w:val="00D83B6E"/>
    <w:pPr>
      <w:ind w:left="720"/>
    </w:pPr>
  </w:style>
  <w:style w:type="paragraph" w:styleId="TOC7">
    <w:name w:val="toc 7"/>
    <w:basedOn w:val="Normal"/>
    <w:next w:val="Normal"/>
    <w:autoRedefine/>
    <w:rsid w:val="00D83B6E"/>
    <w:pPr>
      <w:ind w:left="1440"/>
    </w:pPr>
  </w:style>
  <w:style w:type="paragraph" w:styleId="TOC8">
    <w:name w:val="toc 8"/>
    <w:basedOn w:val="Normal"/>
    <w:next w:val="Normal"/>
    <w:autoRedefine/>
    <w:rsid w:val="00D83B6E"/>
    <w:pPr>
      <w:ind w:left="1680"/>
    </w:pPr>
  </w:style>
  <w:style w:type="paragraph" w:styleId="TOC9">
    <w:name w:val="toc 9"/>
    <w:basedOn w:val="Normal"/>
    <w:next w:val="Normal"/>
    <w:autoRedefine/>
    <w:rsid w:val="00D83B6E"/>
    <w:pPr>
      <w:ind w:left="1920"/>
    </w:pPr>
  </w:style>
  <w:style w:type="character" w:customStyle="1" w:styleId="DigitalLinkAnchorCode">
    <w:name w:val="DigitalLinkAnchorCode"/>
    <w:uiPriority w:val="1"/>
    <w:rsid w:val="00D83B6E"/>
    <w:rPr>
      <w:rFonts w:ascii="Courier New" w:hAnsi="Courier New"/>
      <w:bdr w:val="none" w:sz="0" w:space="0" w:color="auto"/>
      <w:shd w:val="clear" w:color="auto" w:fill="D6E3BC"/>
    </w:rPr>
  </w:style>
  <w:style w:type="character" w:customStyle="1" w:styleId="InlineGraphic">
    <w:name w:val="InlineGraphic"/>
    <w:uiPriority w:val="1"/>
    <w:rsid w:val="00D83B6E"/>
    <w:rPr>
      <w:bdr w:val="none" w:sz="0" w:space="0" w:color="auto"/>
      <w:shd w:val="clear" w:color="auto" w:fill="00B050"/>
    </w:rPr>
  </w:style>
  <w:style w:type="paragraph" w:customStyle="1" w:styleId="RecipeTableSubhead">
    <w:name w:val="RecipeTableSubhead"/>
    <w:basedOn w:val="TableSubhead"/>
    <w:qFormat/>
    <w:rsid w:val="00D83B6E"/>
  </w:style>
  <w:style w:type="paragraph" w:customStyle="1" w:styleId="url">
    <w:name w:val="url"/>
    <w:basedOn w:val="Para"/>
    <w:rsid w:val="00376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007633">
      <w:bodyDiv w:val="1"/>
      <w:marLeft w:val="0"/>
      <w:marRight w:val="0"/>
      <w:marTop w:val="0"/>
      <w:marBottom w:val="0"/>
      <w:divBdr>
        <w:top w:val="none" w:sz="0" w:space="0" w:color="auto"/>
        <w:left w:val="none" w:sz="0" w:space="0" w:color="auto"/>
        <w:bottom w:val="none" w:sz="0" w:space="0" w:color="auto"/>
        <w:right w:val="none" w:sz="0" w:space="0" w:color="auto"/>
      </w:divBdr>
    </w:div>
    <w:div w:id="957033120">
      <w:bodyDiv w:val="1"/>
      <w:marLeft w:val="0"/>
      <w:marRight w:val="0"/>
      <w:marTop w:val="0"/>
      <w:marBottom w:val="0"/>
      <w:divBdr>
        <w:top w:val="none" w:sz="0" w:space="0" w:color="auto"/>
        <w:left w:val="none" w:sz="0" w:space="0" w:color="auto"/>
        <w:bottom w:val="none" w:sz="0" w:space="0" w:color="auto"/>
        <w:right w:val="none" w:sz="0" w:space="0" w:color="auto"/>
      </w:divBdr>
    </w:div>
    <w:div w:id="1926916750">
      <w:bodyDiv w:val="1"/>
      <w:marLeft w:val="0"/>
      <w:marRight w:val="0"/>
      <w:marTop w:val="0"/>
      <w:marBottom w:val="0"/>
      <w:divBdr>
        <w:top w:val="none" w:sz="0" w:space="0" w:color="auto"/>
        <w:left w:val="none" w:sz="0" w:space="0" w:color="auto"/>
        <w:bottom w:val="none" w:sz="0" w:space="0" w:color="auto"/>
        <w:right w:val="none" w:sz="0" w:space="0" w:color="auto"/>
      </w:divBdr>
    </w:div>
    <w:div w:id="20347663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veriscommunity.net" TargetMode="External"/><Relationship Id="rId9" Type="http://schemas.openxmlformats.org/officeDocument/2006/relationships/hyperlink" Target="https://github.com/vz-risk/VCDB" TargetMode="External"/><Relationship Id="rId10" Type="http://schemas.openxmlformats.org/officeDocument/2006/relationships/hyperlink" Target="http://datalossdb.org/analys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368</TotalTime>
  <Pages>19</Pages>
  <Words>5853</Words>
  <Characters>33366</Characters>
  <Application>Microsoft Macintosh Word</Application>
  <DocSecurity>0</DocSecurity>
  <Lines>278</Lines>
  <Paragraphs>78</Paragraphs>
  <ScaleCrop>false</ScaleCrop>
  <Company/>
  <LinksUpToDate>false</LinksUpToDate>
  <CharactersWithSpaces>39141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18</cp:revision>
  <dcterms:created xsi:type="dcterms:W3CDTF">2013-09-15T22:41:00Z</dcterms:created>
  <dcterms:modified xsi:type="dcterms:W3CDTF">2013-09-18T06:02:00Z</dcterms:modified>
</cp:coreProperties>
</file>